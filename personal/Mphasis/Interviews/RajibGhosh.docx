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4F508B" w:rsidP="007F4725" w14:paraId="57BA97CD" w14:textId="77777777">
      <w:pPr>
        <w:shd w:val="clear" w:color="auto" w:fill="E6E6E6"/>
        <w:ind w:firstLine="720"/>
        <w:jc w:val="center"/>
        <w:outlineLvl w:val="0"/>
        <w:rPr>
          <w:rFonts w:ascii="Verdana" w:hAnsi="Verdana"/>
          <w:b/>
          <w:sz w:val="26"/>
          <w:szCs w:val="26"/>
        </w:rPr>
      </w:pPr>
      <w:r>
        <w:rPr>
          <w:rFonts w:ascii="Verdana" w:hAnsi="Verdana"/>
          <w:b/>
          <w:sz w:val="26"/>
          <w:szCs w:val="26"/>
        </w:rPr>
        <w:t>Rajib Ghosh</w:t>
      </w:r>
    </w:p>
    <w:p w:rsidR="004F508B" w:rsidP="00D20F81" w14:paraId="2C5E685E" w14:textId="625F5A56">
      <w:pPr>
        <w:shd w:val="clear" w:color="auto" w:fill="E6E6E6"/>
        <w:spacing w:before="60"/>
        <w:jc w:val="center"/>
        <w:outlineLvl w:val="0"/>
        <w:rPr>
          <w:rFonts w:ascii="Verdana" w:hAnsi="Verdana"/>
          <w:b/>
          <w:bCs/>
          <w:sz w:val="16"/>
          <w:szCs w:val="16"/>
          <w:lang w:val="fr-FR"/>
        </w:rPr>
      </w:pPr>
      <w:r>
        <w:rPr>
          <w:rFonts w:ascii="Verdana" w:hAnsi="Verdana"/>
          <w:b/>
          <w:bCs/>
          <w:sz w:val="16"/>
          <w:szCs w:val="16"/>
          <w:lang w:val="fr-FR"/>
        </w:rPr>
        <w:t xml:space="preserve">Mobile: +91 </w:t>
      </w:r>
      <w:r w:rsidR="00CE2274">
        <w:rPr>
          <w:b/>
          <w:bCs/>
        </w:rPr>
        <w:t>9051322756</w:t>
      </w:r>
      <w:r>
        <w:rPr>
          <w:rFonts w:ascii="Verdana" w:hAnsi="Verdana"/>
          <w:b/>
          <w:bCs/>
          <w:sz w:val="16"/>
          <w:szCs w:val="16"/>
          <w:lang w:val="fr-FR"/>
        </w:rPr>
        <w:t xml:space="preserve"> ~ Email: rajib1210</w:t>
      </w:r>
      <w:hyperlink r:id="rId4" w:history="1">
        <w:r>
          <w:rPr>
            <w:rStyle w:val="Hyperlink"/>
            <w:rFonts w:ascii="Verdana" w:hAnsi="Verdana"/>
          </w:rPr>
          <w:t>@gmail.co</w:t>
        </w:r>
      </w:hyperlink>
      <w:r>
        <w:rPr>
          <w:rFonts w:ascii="Verdana" w:hAnsi="Verdana"/>
          <w:b/>
          <w:bCs/>
          <w:sz w:val="16"/>
          <w:szCs w:val="16"/>
          <w:lang w:val="fr-FR"/>
        </w:rPr>
        <w:t>m, rajib1210@yahoo.co.in</w:t>
      </w:r>
    </w:p>
    <w:p w:rsidR="004F508B" w14:paraId="3CD6B045" w14:textId="77777777">
      <w:pPr>
        <w:jc w:val="both"/>
        <w:rPr>
          <w:rFonts w:ascii="Verdana" w:hAnsi="Verdana"/>
          <w:sz w:val="10"/>
          <w:szCs w:val="10"/>
          <w:lang w:val="fr-FR"/>
        </w:rPr>
      </w:pPr>
    </w:p>
    <w:p w:rsidR="004F508B" w:rsidP="00150C8F" w14:paraId="133523E8" w14:textId="4A0926F9">
      <w:pPr>
        <w:pStyle w:val="BodyText"/>
        <w:rPr>
          <w:sz w:val="16"/>
        </w:rPr>
      </w:pPr>
      <w:r>
        <w:rPr>
          <w:sz w:val="16"/>
        </w:rPr>
        <w:t>B.Tech</w:t>
      </w:r>
      <w:r>
        <w:rPr>
          <w:sz w:val="16"/>
        </w:rPr>
        <w:t xml:space="preserve"> (CSE) &amp; </w:t>
      </w:r>
      <w:r w:rsidR="00F872E3">
        <w:rPr>
          <w:sz w:val="16"/>
        </w:rPr>
        <w:t>10</w:t>
      </w:r>
      <w:r>
        <w:rPr>
          <w:sz w:val="16"/>
        </w:rPr>
        <w:t xml:space="preserve"> </w:t>
      </w:r>
      <w:r w:rsidR="00CD4651">
        <w:rPr>
          <w:sz w:val="16"/>
        </w:rPr>
        <w:t>Years’ experience</w:t>
      </w:r>
      <w:r>
        <w:rPr>
          <w:sz w:val="16"/>
        </w:rPr>
        <w:t xml:space="preserve"> in Software Engineer </w:t>
      </w:r>
    </w:p>
    <w:p w:rsidR="004F508B" w14:paraId="78AF30C7" w14:textId="77777777">
      <w:pPr>
        <w:pBdr>
          <w:bottom w:val="double" w:sz="40" w:space="1" w:color="000000"/>
        </w:pBdr>
        <w:jc w:val="both"/>
        <w:rPr>
          <w:rFonts w:ascii="Verdana" w:hAnsi="Verdana"/>
          <w:b/>
          <w:sz w:val="16"/>
          <w:szCs w:val="16"/>
        </w:rPr>
      </w:pPr>
    </w:p>
    <w:p w:rsidR="004F508B" w:rsidP="00B03239" w14:paraId="73EF36A7" w14:textId="77777777">
      <w:pPr>
        <w:pBdr>
          <w:bottom w:val="double" w:sz="40" w:space="1" w:color="000000"/>
        </w:pBdr>
        <w:jc w:val="both"/>
        <w:outlineLvl w:val="0"/>
        <w:rPr>
          <w:rFonts w:ascii="Verdana" w:hAnsi="Verdana"/>
          <w:b/>
          <w:sz w:val="16"/>
          <w:szCs w:val="16"/>
        </w:rPr>
      </w:pPr>
      <w:r>
        <w:rPr>
          <w:rFonts w:ascii="Verdana" w:hAnsi="Verdana"/>
          <w:b/>
          <w:sz w:val="16"/>
          <w:szCs w:val="16"/>
        </w:rPr>
        <w:t>Apercu</w:t>
      </w:r>
    </w:p>
    <w:p w:rsidR="004F508B" w:rsidP="00D15642" w14:paraId="3B10A851" w14:textId="726D5DF3">
      <w:pPr>
        <w:widowControl w:val="0"/>
        <w:numPr>
          <w:ilvl w:val="0"/>
          <w:numId w:val="5"/>
        </w:numPr>
        <w:shd w:val="clear" w:color="auto" w:fill="E6E6E6"/>
        <w:spacing w:before="120" w:after="120" w:line="200" w:lineRule="exact"/>
        <w:jc w:val="both"/>
        <w:rPr>
          <w:rFonts w:ascii="Verdana" w:hAnsi="Verdana"/>
          <w:b/>
          <w:iCs/>
          <w:color w:val="000000"/>
          <w:sz w:val="16"/>
          <w:szCs w:val="16"/>
        </w:rPr>
      </w:pPr>
      <w:r>
        <w:rPr>
          <w:rFonts w:ascii="Verdana" w:hAnsi="Verdana"/>
          <w:b/>
          <w:iCs/>
          <w:color w:val="000000"/>
          <w:sz w:val="16"/>
          <w:szCs w:val="16"/>
        </w:rPr>
        <w:t xml:space="preserve">Around </w:t>
      </w:r>
      <w:r w:rsidR="00F872E3">
        <w:rPr>
          <w:rFonts w:ascii="Verdana" w:hAnsi="Verdana"/>
          <w:b/>
          <w:iCs/>
          <w:color w:val="000000"/>
          <w:sz w:val="16"/>
          <w:szCs w:val="16"/>
        </w:rPr>
        <w:t>10</w:t>
      </w:r>
      <w:r w:rsidR="00B03239">
        <w:rPr>
          <w:rFonts w:ascii="Verdana" w:hAnsi="Verdana"/>
          <w:b/>
          <w:iCs/>
          <w:color w:val="000000"/>
          <w:sz w:val="16"/>
          <w:szCs w:val="16"/>
        </w:rPr>
        <w:t xml:space="preserve"> </w:t>
      </w:r>
      <w:r w:rsidR="00D266F1">
        <w:rPr>
          <w:rFonts w:ascii="Verdana" w:hAnsi="Verdana"/>
          <w:b/>
          <w:iCs/>
          <w:color w:val="000000"/>
          <w:sz w:val="16"/>
          <w:szCs w:val="16"/>
        </w:rPr>
        <w:t>years</w:t>
      </w:r>
      <w:r w:rsidR="00D266F1">
        <w:rPr>
          <w:rFonts w:ascii="Verdana" w:hAnsi="Verdana"/>
          <w:iCs/>
          <w:color w:val="000000"/>
          <w:sz w:val="16"/>
          <w:szCs w:val="16"/>
        </w:rPr>
        <w:t>’ experience</w:t>
      </w:r>
      <w:r>
        <w:rPr>
          <w:rFonts w:ascii="Verdana" w:hAnsi="Verdana"/>
          <w:iCs/>
          <w:color w:val="000000"/>
          <w:sz w:val="16"/>
          <w:szCs w:val="16"/>
        </w:rPr>
        <w:t xml:space="preserve"> in </w:t>
      </w:r>
      <w:r>
        <w:rPr>
          <w:rFonts w:ascii="Verdana" w:hAnsi="Verdana"/>
          <w:b/>
          <w:iCs/>
          <w:color w:val="000000"/>
          <w:sz w:val="16"/>
          <w:szCs w:val="16"/>
        </w:rPr>
        <w:t>Java/J2EE</w:t>
      </w:r>
      <w:r>
        <w:rPr>
          <w:rFonts w:ascii="Verdana" w:hAnsi="Verdana"/>
          <w:iCs/>
          <w:color w:val="000000"/>
          <w:sz w:val="16"/>
          <w:szCs w:val="16"/>
        </w:rPr>
        <w:t xml:space="preserve"> with </w:t>
      </w:r>
      <w:r>
        <w:rPr>
          <w:rFonts w:ascii="Verdana" w:hAnsi="Verdana"/>
          <w:b/>
          <w:iCs/>
          <w:color w:val="000000"/>
          <w:sz w:val="16"/>
          <w:szCs w:val="16"/>
        </w:rPr>
        <w:t>Oracle</w:t>
      </w:r>
    </w:p>
    <w:p w:rsidR="004F508B" w:rsidP="008B7ED2" w14:paraId="09160AD0" w14:textId="1DA4888D">
      <w:pPr>
        <w:widowControl w:val="0"/>
        <w:numPr>
          <w:ilvl w:val="0"/>
          <w:numId w:val="8"/>
        </w:numPr>
        <w:shd w:val="clear" w:color="auto" w:fill="E6E6E6"/>
        <w:spacing w:before="120" w:after="120" w:line="200" w:lineRule="exact"/>
        <w:jc w:val="both"/>
        <w:rPr>
          <w:rFonts w:ascii="Verdana" w:hAnsi="Verdana"/>
          <w:iCs/>
          <w:color w:val="000000"/>
          <w:sz w:val="16"/>
          <w:szCs w:val="16"/>
        </w:rPr>
      </w:pPr>
      <w:r>
        <w:rPr>
          <w:rFonts w:ascii="Verdana" w:hAnsi="Verdana"/>
          <w:iCs/>
          <w:color w:val="000000"/>
          <w:sz w:val="16"/>
          <w:szCs w:val="16"/>
        </w:rPr>
        <w:t xml:space="preserve">Currently designated as </w:t>
      </w:r>
      <w:r w:rsidR="00826B55">
        <w:rPr>
          <w:rFonts w:ascii="Verdana" w:hAnsi="Verdana"/>
          <w:iCs/>
          <w:color w:val="000000"/>
          <w:sz w:val="16"/>
          <w:szCs w:val="16"/>
        </w:rPr>
        <w:t xml:space="preserve">Technology </w:t>
      </w:r>
      <w:r w:rsidR="00F872E3">
        <w:rPr>
          <w:rFonts w:ascii="Verdana" w:hAnsi="Verdana"/>
          <w:iCs/>
          <w:color w:val="000000"/>
          <w:sz w:val="16"/>
          <w:szCs w:val="16"/>
        </w:rPr>
        <w:t>Lead</w:t>
      </w:r>
      <w:r>
        <w:rPr>
          <w:rFonts w:ascii="Verdana" w:hAnsi="Verdana"/>
          <w:iCs/>
          <w:color w:val="000000"/>
          <w:sz w:val="16"/>
          <w:szCs w:val="16"/>
        </w:rPr>
        <w:t xml:space="preserve"> </w:t>
      </w:r>
      <w:r w:rsidR="00F622DC">
        <w:rPr>
          <w:rFonts w:ascii="Verdana" w:hAnsi="Verdana"/>
          <w:iCs/>
          <w:color w:val="000000"/>
          <w:sz w:val="16"/>
          <w:szCs w:val="16"/>
        </w:rPr>
        <w:t>at</w:t>
      </w:r>
      <w:r>
        <w:rPr>
          <w:rFonts w:ascii="Verdana" w:hAnsi="Verdana"/>
          <w:iCs/>
          <w:color w:val="000000"/>
          <w:sz w:val="16"/>
          <w:szCs w:val="16"/>
        </w:rPr>
        <w:t xml:space="preserve"> </w:t>
      </w:r>
      <w:r w:rsidR="00F872E3">
        <w:rPr>
          <w:rFonts w:ascii="Verdana" w:hAnsi="Verdana"/>
          <w:b/>
          <w:iCs/>
          <w:color w:val="000000"/>
          <w:sz w:val="16"/>
          <w:szCs w:val="16"/>
        </w:rPr>
        <w:t xml:space="preserve">Cognizant </w:t>
      </w:r>
      <w:r w:rsidR="00F622DC">
        <w:rPr>
          <w:rFonts w:ascii="Verdana" w:hAnsi="Verdana"/>
          <w:b/>
          <w:iCs/>
          <w:color w:val="000000"/>
          <w:sz w:val="16"/>
          <w:szCs w:val="16"/>
        </w:rPr>
        <w:t>T</w:t>
      </w:r>
      <w:r w:rsidR="00F872E3">
        <w:rPr>
          <w:rFonts w:ascii="Verdana" w:hAnsi="Verdana"/>
          <w:b/>
          <w:iCs/>
          <w:color w:val="000000"/>
          <w:sz w:val="16"/>
          <w:szCs w:val="16"/>
        </w:rPr>
        <w:t>echnology solution</w:t>
      </w:r>
      <w:r w:rsidR="00F622DC">
        <w:rPr>
          <w:rFonts w:ascii="Verdana" w:hAnsi="Verdana"/>
          <w:b/>
          <w:iCs/>
          <w:color w:val="000000"/>
          <w:sz w:val="16"/>
          <w:szCs w:val="16"/>
        </w:rPr>
        <w:t>s</w:t>
      </w:r>
      <w:r>
        <w:rPr>
          <w:rFonts w:ascii="Verdana" w:hAnsi="Verdana"/>
          <w:b/>
          <w:iCs/>
          <w:sz w:val="16"/>
          <w:szCs w:val="16"/>
        </w:rPr>
        <w:t xml:space="preserve">, </w:t>
      </w:r>
      <w:r w:rsidR="00F622DC">
        <w:rPr>
          <w:rFonts w:ascii="Verdana" w:hAnsi="Verdana"/>
          <w:b/>
          <w:iCs/>
          <w:sz w:val="16"/>
          <w:szCs w:val="16"/>
        </w:rPr>
        <w:t>Kolkata</w:t>
      </w:r>
      <w:r>
        <w:rPr>
          <w:rFonts w:ascii="Verdana" w:hAnsi="Verdana"/>
          <w:iCs/>
          <w:color w:val="000000"/>
          <w:sz w:val="16"/>
          <w:szCs w:val="16"/>
        </w:rPr>
        <w:t xml:space="preserve">. </w:t>
      </w:r>
    </w:p>
    <w:p w:rsidR="004F508B" w14:paraId="2DA989CE" w14:textId="77777777">
      <w:pPr>
        <w:widowControl w:val="0"/>
        <w:numPr>
          <w:ilvl w:val="0"/>
          <w:numId w:val="4"/>
        </w:numPr>
        <w:shd w:val="clear" w:color="auto" w:fill="E6E6E6"/>
        <w:spacing w:before="120" w:after="120" w:line="200" w:lineRule="exact"/>
        <w:jc w:val="both"/>
        <w:rPr>
          <w:rFonts w:ascii="Verdana" w:hAnsi="Verdana"/>
          <w:color w:val="000000"/>
          <w:sz w:val="16"/>
          <w:szCs w:val="16"/>
        </w:rPr>
      </w:pPr>
      <w:r>
        <w:rPr>
          <w:rFonts w:ascii="Verdana" w:hAnsi="Verdana"/>
          <w:color w:val="000000"/>
          <w:sz w:val="16"/>
          <w:szCs w:val="16"/>
        </w:rPr>
        <w:t xml:space="preserve">Adept in </w:t>
      </w:r>
      <w:r>
        <w:rPr>
          <w:rFonts w:ascii="Verdana" w:hAnsi="Verdana"/>
          <w:color w:val="000000"/>
          <w:sz w:val="16"/>
          <w:szCs w:val="16"/>
        </w:rPr>
        <w:t>analyzing</w:t>
      </w:r>
      <w:r>
        <w:rPr>
          <w:rFonts w:ascii="Verdana" w:hAnsi="Verdana"/>
          <w:color w:val="000000"/>
          <w:sz w:val="16"/>
          <w:szCs w:val="16"/>
        </w:rPr>
        <w:t xml:space="preserve"> information system needs, evaluating end-user requirements, custom designing solutions and troubleshooting information systems.</w:t>
      </w:r>
    </w:p>
    <w:p w:rsidR="004F508B" w14:paraId="5C187F2C" w14:textId="77777777">
      <w:pPr>
        <w:widowControl w:val="0"/>
        <w:numPr>
          <w:ilvl w:val="0"/>
          <w:numId w:val="4"/>
        </w:numPr>
        <w:shd w:val="clear" w:color="auto" w:fill="E6E6E6"/>
        <w:spacing w:before="120" w:after="120" w:line="200" w:lineRule="exact"/>
        <w:jc w:val="both"/>
        <w:rPr>
          <w:rFonts w:ascii="Verdana" w:hAnsi="Verdana"/>
          <w:color w:val="000000"/>
          <w:sz w:val="16"/>
          <w:szCs w:val="16"/>
        </w:rPr>
      </w:pPr>
      <w:r>
        <w:rPr>
          <w:rFonts w:ascii="Verdana" w:hAnsi="Verdana"/>
          <w:color w:val="000000"/>
          <w:sz w:val="16"/>
          <w:szCs w:val="16"/>
        </w:rPr>
        <w:t>An effective communicator with excellent analytical / logical skills and ability to relate to the people at any level of the business and management.</w:t>
      </w:r>
    </w:p>
    <w:p w:rsidR="004F508B" w:rsidP="00B03239" w14:paraId="32D3A4EF" w14:textId="77777777">
      <w:pPr>
        <w:jc w:val="both"/>
        <w:outlineLvl w:val="0"/>
        <w:rPr>
          <w:rFonts w:ascii="Verdana" w:hAnsi="Verdana"/>
          <w:b/>
          <w:sz w:val="17"/>
          <w:szCs w:val="17"/>
        </w:rPr>
      </w:pPr>
      <w:r>
        <w:rPr>
          <w:rFonts w:ascii="Verdana" w:hAnsi="Verdana"/>
          <w:b/>
          <w:sz w:val="17"/>
          <w:szCs w:val="17"/>
        </w:rPr>
        <w:t xml:space="preserve">Technical Skill Set: </w:t>
      </w:r>
    </w:p>
    <w:p w:rsidR="004F508B" w14:paraId="7C6B3884" w14:textId="77777777">
      <w:pPr>
        <w:ind w:firstLine="720"/>
        <w:jc w:val="both"/>
        <w:rPr>
          <w:rFonts w:ascii="Verdana" w:hAnsi="Verdana"/>
          <w:b/>
          <w:sz w:val="8"/>
          <w:szCs w:val="8"/>
        </w:rPr>
      </w:pPr>
    </w:p>
    <w:p w:rsidR="004F508B" w14:paraId="38641C09" w14:textId="7E507BCE">
      <w:pPr>
        <w:numPr>
          <w:ilvl w:val="0"/>
          <w:numId w:val="2"/>
        </w:numPr>
        <w:tabs>
          <w:tab w:val="left" w:pos="180"/>
        </w:tabs>
        <w:ind w:left="0" w:hanging="648"/>
        <w:jc w:val="both"/>
        <w:rPr>
          <w:rFonts w:ascii="Verdana" w:hAnsi="Verdana"/>
          <w:sz w:val="17"/>
          <w:szCs w:val="17"/>
        </w:rPr>
      </w:pPr>
      <w:r>
        <w:rPr>
          <w:rFonts w:ascii="Verdana" w:hAnsi="Verdana"/>
          <w:sz w:val="17"/>
          <w:szCs w:val="17"/>
        </w:rPr>
        <w:t>Languages</w:t>
      </w:r>
      <w:r>
        <w:rPr>
          <w:rFonts w:ascii="Verdana" w:hAnsi="Verdana"/>
          <w:sz w:val="17"/>
          <w:szCs w:val="17"/>
        </w:rPr>
        <w:tab/>
      </w:r>
      <w:r>
        <w:rPr>
          <w:rFonts w:ascii="Verdana" w:hAnsi="Verdana"/>
          <w:sz w:val="17"/>
          <w:szCs w:val="17"/>
        </w:rPr>
        <w:tab/>
        <w:t xml:space="preserve">: </w:t>
      </w:r>
      <w:r w:rsidRPr="00C12C60">
        <w:rPr>
          <w:rFonts w:ascii="Verdana" w:hAnsi="Verdana"/>
          <w:b/>
          <w:sz w:val="17"/>
          <w:szCs w:val="17"/>
        </w:rPr>
        <w:t>Java/J2</w:t>
      </w:r>
      <w:r w:rsidRPr="00C12C60" w:rsidR="00F872E3">
        <w:rPr>
          <w:rFonts w:ascii="Verdana" w:hAnsi="Verdana"/>
          <w:b/>
          <w:sz w:val="17"/>
          <w:szCs w:val="17"/>
        </w:rPr>
        <w:t>EE</w:t>
      </w:r>
    </w:p>
    <w:p w:rsidR="00D371B5" w:rsidRPr="00D371B5" w:rsidP="0072434B" w14:paraId="1A1CB418" w14:textId="67A6E64E">
      <w:pPr>
        <w:numPr>
          <w:ilvl w:val="0"/>
          <w:numId w:val="2"/>
        </w:numPr>
        <w:tabs>
          <w:tab w:val="left" w:pos="180"/>
        </w:tabs>
        <w:ind w:left="0" w:hanging="648"/>
        <w:rPr>
          <w:rFonts w:ascii="Verdana" w:hAnsi="Verdana"/>
          <w:sz w:val="17"/>
          <w:szCs w:val="17"/>
        </w:rPr>
      </w:pPr>
      <w:r>
        <w:rPr>
          <w:rFonts w:ascii="Verdana" w:hAnsi="Verdana"/>
          <w:sz w:val="17"/>
          <w:szCs w:val="17"/>
        </w:rPr>
        <w:t>Framework</w:t>
      </w:r>
      <w:r>
        <w:rPr>
          <w:rFonts w:ascii="Verdana" w:hAnsi="Verdana"/>
          <w:sz w:val="17"/>
          <w:szCs w:val="17"/>
        </w:rPr>
        <w:tab/>
      </w:r>
      <w:r>
        <w:rPr>
          <w:rFonts w:ascii="Verdana" w:hAnsi="Verdana"/>
          <w:sz w:val="17"/>
          <w:szCs w:val="17"/>
        </w:rPr>
        <w:tab/>
        <w:t xml:space="preserve">: </w:t>
      </w:r>
      <w:r w:rsidRPr="00C12C60">
        <w:rPr>
          <w:rFonts w:ascii="Verdana" w:hAnsi="Verdana"/>
          <w:b/>
          <w:sz w:val="17"/>
          <w:szCs w:val="17"/>
        </w:rPr>
        <w:t>JQuery</w:t>
      </w:r>
      <w:r w:rsidRPr="00C12C60">
        <w:rPr>
          <w:rFonts w:ascii="Verdana" w:hAnsi="Verdana"/>
          <w:b/>
          <w:sz w:val="17"/>
          <w:szCs w:val="17"/>
        </w:rPr>
        <w:t>,</w:t>
      </w:r>
      <w:r>
        <w:rPr>
          <w:rFonts w:ascii="Verdana" w:hAnsi="Verdana"/>
          <w:b/>
          <w:sz w:val="17"/>
          <w:szCs w:val="17"/>
        </w:rPr>
        <w:t xml:space="preserve"> </w:t>
      </w:r>
      <w:r>
        <w:rPr>
          <w:rFonts w:ascii="Verdana" w:hAnsi="Verdana"/>
          <w:b/>
          <w:sz w:val="17"/>
          <w:szCs w:val="17"/>
        </w:rPr>
        <w:t>Thymeleaf</w:t>
      </w:r>
      <w:r w:rsidRPr="00C12C60" w:rsidR="00F872E3">
        <w:rPr>
          <w:rFonts w:ascii="Verdana" w:hAnsi="Verdana"/>
          <w:b/>
          <w:sz w:val="17"/>
          <w:szCs w:val="17"/>
        </w:rPr>
        <w:t xml:space="preserve"> Dojo</w:t>
      </w:r>
      <w:r w:rsidRPr="00C12C60" w:rsidR="00AC6934">
        <w:rPr>
          <w:rFonts w:ascii="Verdana" w:hAnsi="Verdana"/>
          <w:b/>
          <w:sz w:val="17"/>
          <w:szCs w:val="17"/>
        </w:rPr>
        <w:t>1.8.</w:t>
      </w:r>
      <w:r w:rsidRPr="00C12C60" w:rsidR="000B73CD">
        <w:rPr>
          <w:rFonts w:ascii="Verdana" w:hAnsi="Verdana"/>
          <w:b/>
          <w:sz w:val="17"/>
          <w:szCs w:val="17"/>
        </w:rPr>
        <w:t>1</w:t>
      </w:r>
      <w:r w:rsidR="000B73CD">
        <w:rPr>
          <w:rFonts w:ascii="Verdana" w:hAnsi="Verdana"/>
          <w:sz w:val="17"/>
          <w:szCs w:val="17"/>
        </w:rPr>
        <w:t>,</w:t>
      </w:r>
      <w:r w:rsidRPr="005E3429" w:rsidR="000B73CD">
        <w:rPr>
          <w:rFonts w:ascii="Verdana" w:hAnsi="Verdana"/>
          <w:b/>
          <w:bCs/>
          <w:sz w:val="17"/>
          <w:szCs w:val="17"/>
        </w:rPr>
        <w:t xml:space="preserve"> AWT</w:t>
      </w:r>
      <w:r w:rsidRPr="005E3429" w:rsidR="005E3429">
        <w:rPr>
          <w:rFonts w:ascii="Verdana" w:hAnsi="Verdana"/>
          <w:b/>
          <w:bCs/>
          <w:sz w:val="17"/>
          <w:szCs w:val="17"/>
        </w:rPr>
        <w:t>/</w:t>
      </w:r>
      <w:r w:rsidRPr="005E3429" w:rsidR="00F872E3">
        <w:rPr>
          <w:rFonts w:ascii="Verdana" w:hAnsi="Verdana"/>
          <w:b/>
          <w:bCs/>
          <w:sz w:val="17"/>
          <w:szCs w:val="17"/>
        </w:rPr>
        <w:t>Swing</w:t>
      </w:r>
      <w:r w:rsidR="00F872E3">
        <w:rPr>
          <w:rFonts w:ascii="Verdana" w:hAnsi="Verdana"/>
          <w:sz w:val="17"/>
          <w:szCs w:val="17"/>
        </w:rPr>
        <w:t>,</w:t>
      </w:r>
      <w:r w:rsidR="00F872E3">
        <w:rPr>
          <w:rFonts w:ascii="Verdana" w:hAnsi="Verdana"/>
          <w:b/>
          <w:sz w:val="17"/>
          <w:szCs w:val="17"/>
        </w:rPr>
        <w:t xml:space="preserve"> Struts</w:t>
      </w:r>
      <w:r w:rsidR="0072434B">
        <w:rPr>
          <w:rFonts w:ascii="Verdana" w:hAnsi="Verdana"/>
          <w:b/>
          <w:sz w:val="17"/>
          <w:szCs w:val="17"/>
        </w:rPr>
        <w:t xml:space="preserve"> </w:t>
      </w:r>
      <w:r w:rsidRPr="00C12C60" w:rsidR="00F872E3">
        <w:rPr>
          <w:rFonts w:ascii="Verdana" w:hAnsi="Verdana"/>
          <w:b/>
          <w:sz w:val="17"/>
          <w:szCs w:val="17"/>
        </w:rPr>
        <w:t>Framework</w:t>
      </w:r>
      <w:r w:rsidR="00F872E3">
        <w:rPr>
          <w:rFonts w:ascii="Verdana" w:hAnsi="Verdana"/>
          <w:sz w:val="17"/>
          <w:szCs w:val="17"/>
        </w:rPr>
        <w:t>,</w:t>
      </w:r>
      <w:r w:rsidRPr="00C12C60" w:rsidR="00F872E3">
        <w:rPr>
          <w:rFonts w:ascii="Verdana" w:hAnsi="Verdana"/>
          <w:b/>
          <w:sz w:val="17"/>
          <w:szCs w:val="17"/>
        </w:rPr>
        <w:t xml:space="preserve"> Web</w:t>
      </w:r>
      <w:r w:rsidRPr="00C12C60" w:rsidR="008B7ED2">
        <w:rPr>
          <w:rFonts w:ascii="Verdana" w:hAnsi="Verdana"/>
          <w:b/>
          <w:sz w:val="17"/>
          <w:szCs w:val="17"/>
        </w:rPr>
        <w:t xml:space="preserve"> </w:t>
      </w:r>
      <w:r w:rsidRPr="00C12C60" w:rsidR="00F872E3">
        <w:rPr>
          <w:rFonts w:ascii="Verdana" w:hAnsi="Verdana"/>
          <w:b/>
          <w:sz w:val="17"/>
          <w:szCs w:val="17"/>
        </w:rPr>
        <w:t xml:space="preserve">Services, </w:t>
      </w:r>
      <w:r>
        <w:rPr>
          <w:rFonts w:ascii="Verdana" w:hAnsi="Verdana"/>
          <w:b/>
          <w:sz w:val="17"/>
          <w:szCs w:val="17"/>
        </w:rPr>
        <w:t xml:space="preserve">     </w:t>
      </w:r>
    </w:p>
    <w:p w:rsidR="004F508B" w:rsidRPr="00D371B5" w:rsidP="00D371B5" w14:paraId="73945750" w14:textId="50ECA77C">
      <w:pPr>
        <w:numPr>
          <w:ilvl w:val="0"/>
          <w:numId w:val="2"/>
        </w:numPr>
        <w:tabs>
          <w:tab w:val="left" w:pos="180"/>
        </w:tabs>
        <w:ind w:left="0" w:hanging="648"/>
        <w:rPr>
          <w:rFonts w:ascii="Verdana" w:hAnsi="Verdana"/>
          <w:sz w:val="17"/>
          <w:szCs w:val="17"/>
        </w:rPr>
      </w:pPr>
      <w:r>
        <w:rPr>
          <w:rFonts w:ascii="Verdana" w:hAnsi="Verdana"/>
          <w:sz w:val="17"/>
          <w:szCs w:val="17"/>
        </w:rPr>
        <w:t xml:space="preserve">                                      </w:t>
      </w:r>
      <w:r w:rsidRPr="00D371B5" w:rsidR="00F872E3">
        <w:rPr>
          <w:rFonts w:ascii="Verdana" w:hAnsi="Verdana"/>
          <w:b/>
          <w:sz w:val="17"/>
          <w:szCs w:val="17"/>
        </w:rPr>
        <w:t>Spring</w:t>
      </w:r>
      <w:r w:rsidRPr="00D371B5" w:rsidR="00826B55">
        <w:rPr>
          <w:rFonts w:ascii="Verdana" w:hAnsi="Verdana"/>
          <w:b/>
          <w:sz w:val="17"/>
          <w:szCs w:val="17"/>
        </w:rPr>
        <w:t xml:space="preserve"> </w:t>
      </w:r>
      <w:r w:rsidRPr="00D371B5" w:rsidR="000B73CD">
        <w:rPr>
          <w:rFonts w:ascii="Verdana" w:hAnsi="Verdana"/>
          <w:b/>
          <w:sz w:val="17"/>
          <w:szCs w:val="17"/>
        </w:rPr>
        <w:t>MVC</w:t>
      </w:r>
      <w:r w:rsidRPr="00D371B5" w:rsidR="000B73CD">
        <w:rPr>
          <w:rFonts w:ascii="Verdana" w:hAnsi="Verdana"/>
          <w:sz w:val="17"/>
          <w:szCs w:val="17"/>
        </w:rPr>
        <w:t>,</w:t>
      </w:r>
      <w:r w:rsidRPr="00D371B5" w:rsidR="000B73CD">
        <w:rPr>
          <w:rFonts w:ascii="Verdana" w:hAnsi="Verdana"/>
          <w:b/>
          <w:bCs/>
          <w:sz w:val="17"/>
          <w:szCs w:val="17"/>
        </w:rPr>
        <w:t xml:space="preserve"> Spring</w:t>
      </w:r>
      <w:r w:rsidRPr="00D371B5" w:rsidR="00F872E3">
        <w:rPr>
          <w:rFonts w:ascii="Verdana" w:hAnsi="Verdana"/>
          <w:b/>
          <w:bCs/>
          <w:sz w:val="17"/>
          <w:szCs w:val="17"/>
        </w:rPr>
        <w:t xml:space="preserve"> Boot</w:t>
      </w:r>
      <w:r w:rsidRPr="00D371B5" w:rsidR="00F872E3">
        <w:rPr>
          <w:rFonts w:ascii="Verdana" w:hAnsi="Verdana"/>
          <w:sz w:val="17"/>
          <w:szCs w:val="17"/>
        </w:rPr>
        <w:t>,</w:t>
      </w:r>
      <w:r w:rsidRPr="00D371B5" w:rsidR="00F872E3">
        <w:rPr>
          <w:rFonts w:ascii="Verdana" w:hAnsi="Verdana"/>
          <w:b/>
          <w:sz w:val="17"/>
          <w:szCs w:val="17"/>
        </w:rPr>
        <w:t xml:space="preserve"> </w:t>
      </w:r>
      <w:r w:rsidRPr="00D371B5" w:rsidR="000B73CD">
        <w:rPr>
          <w:rFonts w:ascii="Verdana" w:hAnsi="Verdana"/>
          <w:b/>
          <w:sz w:val="17"/>
          <w:szCs w:val="17"/>
        </w:rPr>
        <w:t>hibernate</w:t>
      </w:r>
      <w:r w:rsidRPr="00D371B5" w:rsidR="007F4725">
        <w:rPr>
          <w:rFonts w:ascii="Verdana" w:hAnsi="Verdana"/>
          <w:b/>
          <w:sz w:val="17"/>
          <w:szCs w:val="17"/>
        </w:rPr>
        <w:t xml:space="preserve"> 2.0</w:t>
      </w:r>
      <w:r w:rsidRPr="00D371B5" w:rsidR="001D725C">
        <w:rPr>
          <w:rFonts w:ascii="Verdana" w:hAnsi="Verdana"/>
          <w:b/>
          <w:sz w:val="17"/>
          <w:szCs w:val="17"/>
        </w:rPr>
        <w:t>, Apache Click</w:t>
      </w:r>
      <w:r w:rsidRPr="00D371B5" w:rsidR="00F872E3">
        <w:rPr>
          <w:rFonts w:ascii="Verdana" w:hAnsi="Verdana"/>
          <w:b/>
          <w:sz w:val="17"/>
          <w:szCs w:val="17"/>
        </w:rPr>
        <w:t>,</w:t>
      </w:r>
    </w:p>
    <w:p w:rsidR="004F508B" w:rsidP="00743009" w14:paraId="1CE6944C" w14:textId="27A3CD21">
      <w:pPr>
        <w:numPr>
          <w:ilvl w:val="0"/>
          <w:numId w:val="2"/>
        </w:numPr>
        <w:tabs>
          <w:tab w:val="left" w:pos="180"/>
        </w:tabs>
        <w:ind w:left="0" w:hanging="648"/>
        <w:jc w:val="both"/>
        <w:rPr>
          <w:rFonts w:ascii="Verdana" w:hAnsi="Verdana"/>
          <w:b/>
          <w:bCs/>
          <w:sz w:val="17"/>
          <w:szCs w:val="17"/>
        </w:rPr>
      </w:pPr>
      <w:r>
        <w:rPr>
          <w:rFonts w:ascii="Verdana" w:hAnsi="Verdana"/>
          <w:sz w:val="17"/>
          <w:szCs w:val="17"/>
        </w:rPr>
        <w:t>Databases</w:t>
      </w:r>
      <w:r>
        <w:rPr>
          <w:rFonts w:ascii="Verdana" w:hAnsi="Verdana"/>
          <w:sz w:val="17"/>
          <w:szCs w:val="17"/>
        </w:rPr>
        <w:tab/>
      </w:r>
      <w:r>
        <w:rPr>
          <w:rFonts w:ascii="Verdana" w:hAnsi="Verdana"/>
          <w:sz w:val="17"/>
          <w:szCs w:val="17"/>
        </w:rPr>
        <w:tab/>
        <w:t xml:space="preserve">: </w:t>
      </w:r>
      <w:r w:rsidRPr="00C12C60">
        <w:rPr>
          <w:rFonts w:ascii="Verdana" w:hAnsi="Verdana"/>
          <w:b/>
          <w:sz w:val="17"/>
          <w:szCs w:val="17"/>
        </w:rPr>
        <w:t>Oracle</w:t>
      </w:r>
      <w:r>
        <w:rPr>
          <w:rFonts w:ascii="Verdana" w:hAnsi="Verdana"/>
          <w:b/>
          <w:bCs/>
          <w:sz w:val="17"/>
          <w:szCs w:val="17"/>
        </w:rPr>
        <w:t xml:space="preserve">, </w:t>
      </w:r>
      <w:r w:rsidR="000B73CD">
        <w:rPr>
          <w:rFonts w:ascii="Verdana" w:hAnsi="Verdana"/>
          <w:b/>
          <w:bCs/>
          <w:sz w:val="17"/>
          <w:szCs w:val="17"/>
        </w:rPr>
        <w:t>MySql</w:t>
      </w:r>
      <w:r w:rsidR="000B73CD">
        <w:rPr>
          <w:rFonts w:ascii="Verdana" w:hAnsi="Verdana"/>
          <w:b/>
          <w:bCs/>
          <w:sz w:val="17"/>
          <w:szCs w:val="17"/>
        </w:rPr>
        <w:t xml:space="preserve">, </w:t>
      </w:r>
      <w:r w:rsidR="000B73CD">
        <w:rPr>
          <w:rFonts w:ascii="Verdana" w:hAnsi="Verdana"/>
          <w:b/>
          <w:bCs/>
          <w:sz w:val="17"/>
          <w:szCs w:val="17"/>
        </w:rPr>
        <w:t>Sql</w:t>
      </w:r>
      <w:r w:rsidR="00743009">
        <w:rPr>
          <w:rFonts w:ascii="Verdana" w:hAnsi="Verdana"/>
          <w:b/>
          <w:bCs/>
          <w:sz w:val="17"/>
          <w:szCs w:val="17"/>
        </w:rPr>
        <w:t xml:space="preserve"> Developer</w:t>
      </w:r>
      <w:r w:rsidR="00743009">
        <w:rPr>
          <w:rFonts w:ascii="Verdana" w:hAnsi="Verdana"/>
          <w:b/>
          <w:bCs/>
          <w:sz w:val="17"/>
          <w:szCs w:val="17"/>
        </w:rPr>
        <w:tab/>
      </w:r>
    </w:p>
    <w:p w:rsidR="004F508B" w14:paraId="54D3E161" w14:textId="19AA064F">
      <w:pPr>
        <w:numPr>
          <w:ilvl w:val="0"/>
          <w:numId w:val="2"/>
        </w:numPr>
        <w:tabs>
          <w:tab w:val="left" w:pos="180"/>
        </w:tabs>
        <w:ind w:left="0" w:hanging="648"/>
        <w:jc w:val="both"/>
        <w:rPr>
          <w:rFonts w:ascii="Verdana" w:hAnsi="Verdana"/>
          <w:b/>
          <w:bCs/>
          <w:sz w:val="17"/>
          <w:szCs w:val="17"/>
        </w:rPr>
      </w:pPr>
      <w:r>
        <w:rPr>
          <w:rFonts w:ascii="Verdana" w:hAnsi="Verdana"/>
          <w:sz w:val="17"/>
          <w:szCs w:val="17"/>
        </w:rPr>
        <w:t>Web Server</w:t>
      </w:r>
      <w:r>
        <w:rPr>
          <w:rFonts w:ascii="Verdana" w:hAnsi="Verdana"/>
          <w:b/>
          <w:bCs/>
          <w:sz w:val="17"/>
          <w:szCs w:val="17"/>
        </w:rPr>
        <w:tab/>
      </w:r>
      <w:r>
        <w:rPr>
          <w:rFonts w:ascii="Verdana" w:hAnsi="Verdana"/>
          <w:b/>
          <w:bCs/>
          <w:sz w:val="17"/>
          <w:szCs w:val="17"/>
        </w:rPr>
        <w:tab/>
      </w:r>
      <w:r>
        <w:rPr>
          <w:rFonts w:ascii="Verdana" w:hAnsi="Verdana"/>
          <w:sz w:val="17"/>
          <w:szCs w:val="17"/>
        </w:rPr>
        <w:t>:</w:t>
      </w:r>
      <w:r>
        <w:rPr>
          <w:rFonts w:ascii="Verdana" w:hAnsi="Verdana"/>
          <w:b/>
          <w:bCs/>
          <w:sz w:val="17"/>
          <w:szCs w:val="17"/>
        </w:rPr>
        <w:t xml:space="preserve"> Apache Tomcat </w:t>
      </w:r>
      <w:r w:rsidR="00F872E3">
        <w:rPr>
          <w:rFonts w:ascii="Verdana" w:hAnsi="Verdana"/>
          <w:b/>
          <w:bCs/>
          <w:sz w:val="17"/>
          <w:szCs w:val="17"/>
        </w:rPr>
        <w:t>6, JBOSS</w:t>
      </w:r>
    </w:p>
    <w:p w:rsidR="004F508B" w14:paraId="5F7A21CD" w14:textId="77777777">
      <w:pPr>
        <w:numPr>
          <w:ilvl w:val="0"/>
          <w:numId w:val="2"/>
        </w:numPr>
        <w:tabs>
          <w:tab w:val="left" w:pos="180"/>
        </w:tabs>
        <w:ind w:left="0" w:hanging="648"/>
        <w:jc w:val="both"/>
        <w:rPr>
          <w:rFonts w:ascii="Verdana" w:hAnsi="Verdana"/>
          <w:sz w:val="17"/>
          <w:szCs w:val="17"/>
        </w:rPr>
      </w:pPr>
      <w:r>
        <w:rPr>
          <w:rFonts w:ascii="Verdana" w:hAnsi="Verdana"/>
          <w:sz w:val="17"/>
          <w:szCs w:val="17"/>
        </w:rPr>
        <w:t>Operating Systems</w:t>
      </w:r>
      <w:r>
        <w:rPr>
          <w:rFonts w:ascii="Verdana" w:hAnsi="Verdana"/>
          <w:sz w:val="17"/>
          <w:szCs w:val="17"/>
        </w:rPr>
        <w:tab/>
        <w:t xml:space="preserve">: WIN 2003 Server </w:t>
      </w:r>
      <w:r w:rsidR="008B7ED2">
        <w:rPr>
          <w:rFonts w:ascii="Verdana" w:hAnsi="Verdana"/>
          <w:sz w:val="17"/>
          <w:szCs w:val="17"/>
        </w:rPr>
        <w:t>Family, WIN</w:t>
      </w:r>
      <w:r>
        <w:rPr>
          <w:rFonts w:ascii="Verdana" w:hAnsi="Verdana"/>
          <w:sz w:val="17"/>
          <w:szCs w:val="17"/>
        </w:rPr>
        <w:t xml:space="preserve"> 9.x, WIN- NT4.0</w:t>
      </w:r>
    </w:p>
    <w:p w:rsidR="004F508B" w:rsidRPr="001D725C" w:rsidP="001D725C" w14:paraId="6B6F8DF6" w14:textId="77777777">
      <w:pPr>
        <w:numPr>
          <w:ilvl w:val="0"/>
          <w:numId w:val="2"/>
        </w:numPr>
        <w:tabs>
          <w:tab w:val="left" w:pos="180"/>
        </w:tabs>
        <w:ind w:left="0" w:hanging="648"/>
        <w:jc w:val="both"/>
        <w:rPr>
          <w:rFonts w:ascii="Verdana" w:hAnsi="Verdana"/>
          <w:b/>
          <w:bCs/>
          <w:sz w:val="17"/>
          <w:szCs w:val="17"/>
        </w:rPr>
      </w:pPr>
      <w:r>
        <w:rPr>
          <w:rFonts w:ascii="Verdana" w:hAnsi="Verdana"/>
          <w:sz w:val="17"/>
          <w:szCs w:val="17"/>
        </w:rPr>
        <w:t>Tools</w:t>
      </w:r>
      <w:r>
        <w:rPr>
          <w:rFonts w:ascii="Verdana" w:hAnsi="Verdana"/>
          <w:sz w:val="17"/>
          <w:szCs w:val="17"/>
        </w:rPr>
        <w:tab/>
      </w:r>
      <w:r>
        <w:rPr>
          <w:rFonts w:ascii="Verdana" w:hAnsi="Verdana"/>
          <w:sz w:val="17"/>
          <w:szCs w:val="17"/>
        </w:rPr>
        <w:tab/>
      </w:r>
      <w:r>
        <w:rPr>
          <w:rFonts w:ascii="Verdana" w:hAnsi="Verdana"/>
          <w:sz w:val="17"/>
          <w:szCs w:val="17"/>
        </w:rPr>
        <w:tab/>
        <w:t xml:space="preserve">: My </w:t>
      </w:r>
      <w:r w:rsidR="008B7ED2">
        <w:rPr>
          <w:rFonts w:ascii="Verdana" w:hAnsi="Verdana"/>
          <w:sz w:val="17"/>
          <w:szCs w:val="17"/>
        </w:rPr>
        <w:t>Eclipse, Net</w:t>
      </w:r>
      <w:r>
        <w:rPr>
          <w:rFonts w:ascii="Verdana" w:hAnsi="Verdana"/>
          <w:sz w:val="17"/>
          <w:szCs w:val="17"/>
        </w:rPr>
        <w:t xml:space="preserve"> Beans, IBM Rational</w:t>
      </w:r>
    </w:p>
    <w:p w:rsidR="001D725C" w:rsidRPr="001D725C" w:rsidP="001D725C" w14:paraId="31A60410" w14:textId="2AC0B435">
      <w:pPr>
        <w:numPr>
          <w:ilvl w:val="0"/>
          <w:numId w:val="2"/>
        </w:numPr>
        <w:tabs>
          <w:tab w:val="left" w:pos="180"/>
        </w:tabs>
        <w:ind w:left="0" w:hanging="648"/>
        <w:jc w:val="both"/>
        <w:rPr>
          <w:rFonts w:ascii="Verdana" w:hAnsi="Verdana"/>
          <w:b/>
          <w:bCs/>
          <w:sz w:val="17"/>
          <w:szCs w:val="17"/>
        </w:rPr>
      </w:pPr>
      <w:r>
        <w:rPr>
          <w:rFonts w:ascii="Verdana" w:hAnsi="Verdana"/>
          <w:sz w:val="17"/>
          <w:szCs w:val="17"/>
        </w:rPr>
        <w:t>Testin</w:t>
      </w:r>
      <w:r w:rsidR="00F872E3">
        <w:rPr>
          <w:rFonts w:ascii="Verdana" w:hAnsi="Verdana"/>
          <w:sz w:val="17"/>
          <w:szCs w:val="17"/>
        </w:rPr>
        <w:t>g</w:t>
      </w:r>
      <w:r>
        <w:rPr>
          <w:rFonts w:ascii="Verdana" w:hAnsi="Verdana"/>
          <w:sz w:val="17"/>
          <w:szCs w:val="17"/>
        </w:rPr>
        <w:t xml:space="preserve"> Tool:</w:t>
      </w:r>
      <w:r>
        <w:rPr>
          <w:rFonts w:ascii="Verdana" w:hAnsi="Verdana"/>
          <w:sz w:val="17"/>
          <w:szCs w:val="17"/>
        </w:rPr>
        <w:tab/>
      </w:r>
      <w:r>
        <w:rPr>
          <w:rFonts w:ascii="Verdana" w:hAnsi="Verdana"/>
          <w:sz w:val="17"/>
          <w:szCs w:val="17"/>
        </w:rPr>
        <w:tab/>
        <w:t xml:space="preserve">: </w:t>
      </w:r>
      <w:r w:rsidRPr="001D725C">
        <w:rPr>
          <w:rFonts w:ascii="Verdana" w:hAnsi="Verdana"/>
          <w:b/>
          <w:bCs/>
          <w:sz w:val="17"/>
          <w:szCs w:val="17"/>
        </w:rPr>
        <w:t>Selenium Automation Testing</w:t>
      </w:r>
    </w:p>
    <w:p w:rsidR="004F508B" w:rsidRPr="001D725C" w14:paraId="48F6B0A7" w14:textId="77777777">
      <w:pPr>
        <w:numPr>
          <w:ilvl w:val="0"/>
          <w:numId w:val="2"/>
        </w:numPr>
        <w:tabs>
          <w:tab w:val="left" w:pos="180"/>
        </w:tabs>
        <w:ind w:left="0" w:hanging="648"/>
        <w:jc w:val="both"/>
        <w:rPr>
          <w:rFonts w:ascii="Verdana" w:hAnsi="Verdana"/>
          <w:b/>
          <w:bCs/>
          <w:sz w:val="17"/>
          <w:szCs w:val="17"/>
        </w:rPr>
      </w:pPr>
    </w:p>
    <w:p w:rsidR="004F508B" w:rsidP="00B03239" w14:paraId="3AE3E483" w14:textId="77777777">
      <w:pPr>
        <w:jc w:val="both"/>
        <w:outlineLvl w:val="0"/>
        <w:rPr>
          <w:rFonts w:ascii="Verdana" w:hAnsi="Verdana"/>
          <w:b/>
          <w:sz w:val="17"/>
          <w:szCs w:val="17"/>
        </w:rPr>
      </w:pPr>
      <w:r>
        <w:rPr>
          <w:rFonts w:ascii="Verdana" w:hAnsi="Verdana"/>
          <w:b/>
          <w:sz w:val="17"/>
          <w:szCs w:val="17"/>
        </w:rPr>
        <w:t xml:space="preserve">Functional Skill Set: </w:t>
      </w:r>
    </w:p>
    <w:p w:rsidR="004F508B" w14:paraId="53C25A5E" w14:textId="77777777">
      <w:pPr>
        <w:jc w:val="both"/>
        <w:rPr>
          <w:rFonts w:ascii="Verdana" w:hAnsi="Verdana"/>
          <w:b/>
          <w:sz w:val="8"/>
          <w:szCs w:val="8"/>
        </w:rPr>
      </w:pPr>
      <w:bookmarkStart w:id="0" w:name="_GoBack"/>
      <w:bookmarkEnd w:id="0"/>
    </w:p>
    <w:p w:rsidR="004F508B" w14:paraId="6211ADC0" w14:textId="77777777">
      <w:pPr>
        <w:numPr>
          <w:ilvl w:val="0"/>
          <w:numId w:val="3"/>
        </w:numPr>
        <w:tabs>
          <w:tab w:val="left" w:pos="900"/>
        </w:tabs>
        <w:ind w:left="180" w:hanging="180"/>
        <w:jc w:val="both"/>
        <w:rPr>
          <w:rFonts w:ascii="Verdana" w:hAnsi="Verdana"/>
          <w:iCs/>
          <w:sz w:val="17"/>
          <w:szCs w:val="17"/>
        </w:rPr>
      </w:pPr>
      <w:r>
        <w:rPr>
          <w:rFonts w:ascii="Verdana" w:hAnsi="Verdana"/>
          <w:iCs/>
          <w:sz w:val="17"/>
          <w:szCs w:val="17"/>
        </w:rPr>
        <w:t xml:space="preserve">Handling requirement gathering, system analysis and finalisation of technical / functional specifications and </w:t>
      </w:r>
      <w:r>
        <w:rPr>
          <w:rFonts w:ascii="Verdana" w:hAnsi="Verdana"/>
          <w:iCs/>
          <w:sz w:val="17"/>
          <w:szCs w:val="17"/>
        </w:rPr>
        <w:t>high level</w:t>
      </w:r>
      <w:r>
        <w:rPr>
          <w:rFonts w:ascii="Verdana" w:hAnsi="Verdana"/>
          <w:iCs/>
          <w:sz w:val="17"/>
          <w:szCs w:val="17"/>
        </w:rPr>
        <w:t xml:space="preserve"> design documents for the project.</w:t>
      </w:r>
    </w:p>
    <w:p w:rsidR="004F508B" w14:paraId="5B438447" w14:textId="77777777">
      <w:pPr>
        <w:numPr>
          <w:ilvl w:val="0"/>
          <w:numId w:val="3"/>
        </w:numPr>
        <w:tabs>
          <w:tab w:val="left" w:pos="900"/>
        </w:tabs>
        <w:ind w:left="180" w:hanging="180"/>
        <w:jc w:val="both"/>
        <w:rPr>
          <w:rFonts w:ascii="Verdana" w:hAnsi="Verdana"/>
          <w:iCs/>
          <w:sz w:val="17"/>
          <w:szCs w:val="17"/>
        </w:rPr>
      </w:pPr>
      <w:r>
        <w:rPr>
          <w:rFonts w:ascii="Verdana" w:hAnsi="Verdana"/>
          <w:iCs/>
          <w:sz w:val="17"/>
          <w:szCs w:val="17"/>
        </w:rPr>
        <w:t>Designing, developing, troubleshooting &amp; debugging of the software; ensuring smooth implementation and testing.</w:t>
      </w:r>
    </w:p>
    <w:p w:rsidR="004F508B" w14:paraId="4836765A" w14:textId="77777777">
      <w:pPr>
        <w:numPr>
          <w:ilvl w:val="0"/>
          <w:numId w:val="3"/>
        </w:numPr>
        <w:tabs>
          <w:tab w:val="left" w:pos="900"/>
        </w:tabs>
        <w:ind w:left="180" w:hanging="180"/>
        <w:jc w:val="both"/>
        <w:rPr>
          <w:rFonts w:ascii="Verdana" w:hAnsi="Verdana"/>
          <w:iCs/>
          <w:sz w:val="17"/>
          <w:szCs w:val="17"/>
        </w:rPr>
      </w:pPr>
      <w:r>
        <w:rPr>
          <w:rFonts w:ascii="Verdana" w:hAnsi="Verdana"/>
          <w:iCs/>
          <w:sz w:val="17"/>
          <w:szCs w:val="17"/>
        </w:rPr>
        <w:t>Providing post-implementation application maintenance and enhancement support relate to software application.</w:t>
      </w:r>
    </w:p>
    <w:p w:rsidR="004F508B" w14:paraId="6C673D60" w14:textId="77777777">
      <w:pPr>
        <w:jc w:val="both"/>
        <w:rPr>
          <w:rFonts w:ascii="Verdana" w:hAnsi="Verdana"/>
          <w:sz w:val="10"/>
          <w:szCs w:val="10"/>
        </w:rPr>
      </w:pPr>
    </w:p>
    <w:p w:rsidR="004F508B" w14:paraId="4FAA6E2E" w14:textId="77777777">
      <w:pPr>
        <w:jc w:val="both"/>
        <w:rPr>
          <w:rFonts w:ascii="Verdana" w:hAnsi="Verdana"/>
          <w:b/>
          <w:iCs/>
          <w:sz w:val="10"/>
          <w:szCs w:val="10"/>
        </w:rPr>
      </w:pPr>
    </w:p>
    <w:p w:rsidR="004F508B" w:rsidP="00B03239" w14:paraId="5851C08A" w14:textId="77777777">
      <w:pPr>
        <w:jc w:val="both"/>
        <w:outlineLvl w:val="0"/>
        <w:rPr>
          <w:rFonts w:ascii="Verdana" w:hAnsi="Verdana"/>
          <w:b/>
          <w:sz w:val="17"/>
          <w:szCs w:val="17"/>
        </w:rPr>
      </w:pPr>
      <w:r>
        <w:rPr>
          <w:rFonts w:ascii="Verdana" w:hAnsi="Verdana"/>
          <w:b/>
          <w:sz w:val="17"/>
          <w:szCs w:val="17"/>
        </w:rPr>
        <w:t xml:space="preserve">Organisational Experience: </w:t>
      </w:r>
    </w:p>
    <w:p w:rsidR="00743009" w14:paraId="53544234" w14:textId="77777777">
      <w:pPr>
        <w:jc w:val="both"/>
        <w:rPr>
          <w:rFonts w:ascii="Verdana" w:hAnsi="Verdana"/>
          <w:b/>
          <w:sz w:val="17"/>
          <w:szCs w:val="17"/>
        </w:rPr>
      </w:pPr>
    </w:p>
    <w:p w:rsidR="00743009" w:rsidP="00743009" w14:paraId="627C9716" w14:textId="77777777">
      <w:pPr>
        <w:ind w:firstLine="360"/>
        <w:jc w:val="both"/>
        <w:rPr>
          <w:rFonts w:ascii="Verdana" w:hAnsi="Verdana"/>
          <w:b/>
          <w:sz w:val="17"/>
          <w:szCs w:val="17"/>
        </w:rPr>
      </w:pPr>
    </w:p>
    <w:p w:rsidR="00C12C60" w:rsidRPr="00201739" w:rsidP="00DE0F70" w14:paraId="60BD0ACC" w14:textId="596C4B2C">
      <w:pPr>
        <w:numPr>
          <w:ilvl w:val="0"/>
          <w:numId w:val="10"/>
        </w:numPr>
        <w:jc w:val="both"/>
        <w:rPr>
          <w:rFonts w:ascii="Verdana" w:hAnsi="Verdana"/>
          <w:b/>
          <w:sz w:val="17"/>
          <w:szCs w:val="17"/>
        </w:rPr>
      </w:pPr>
      <w:r>
        <w:rPr>
          <w:rFonts w:ascii="Verdana" w:hAnsi="Verdana"/>
          <w:b/>
          <w:sz w:val="17"/>
          <w:szCs w:val="17"/>
        </w:rPr>
        <w:t xml:space="preserve">            </w:t>
      </w:r>
      <w:r w:rsidR="00201739">
        <w:rPr>
          <w:rFonts w:ascii="Verdana" w:hAnsi="Verdana"/>
          <w:b/>
          <w:sz w:val="17"/>
          <w:szCs w:val="17"/>
        </w:rPr>
        <w:t>Cognizant</w:t>
      </w:r>
      <w:r>
        <w:rPr>
          <w:rFonts w:ascii="Verdana" w:hAnsi="Verdana"/>
          <w:b/>
          <w:sz w:val="17"/>
          <w:szCs w:val="17"/>
        </w:rPr>
        <w:t xml:space="preserve"> Technolog</w:t>
      </w:r>
      <w:r w:rsidR="00201739">
        <w:rPr>
          <w:rFonts w:ascii="Verdana" w:hAnsi="Verdana"/>
          <w:b/>
          <w:sz w:val="17"/>
          <w:szCs w:val="17"/>
        </w:rPr>
        <w:t>y</w:t>
      </w:r>
      <w:r>
        <w:rPr>
          <w:rFonts w:ascii="Verdana" w:hAnsi="Verdana"/>
          <w:b/>
          <w:sz w:val="17"/>
          <w:szCs w:val="17"/>
        </w:rPr>
        <w:t xml:space="preserve"> </w:t>
      </w:r>
      <w:r w:rsidR="00201739">
        <w:rPr>
          <w:rFonts w:ascii="Verdana" w:hAnsi="Verdana"/>
          <w:b/>
          <w:sz w:val="17"/>
          <w:szCs w:val="17"/>
        </w:rPr>
        <w:t>Solutions</w:t>
      </w:r>
      <w:r>
        <w:rPr>
          <w:rFonts w:ascii="Verdana" w:hAnsi="Verdana"/>
          <w:b/>
          <w:sz w:val="17"/>
          <w:szCs w:val="17"/>
        </w:rPr>
        <w:t>,</w:t>
      </w:r>
      <w:r w:rsidRPr="00C12C60">
        <w:rPr>
          <w:rFonts w:ascii="Verdana" w:hAnsi="Verdana"/>
          <w:sz w:val="17"/>
          <w:szCs w:val="17"/>
        </w:rPr>
        <w:t xml:space="preserve"> Technology </w:t>
      </w:r>
      <w:r w:rsidR="00201739">
        <w:rPr>
          <w:rFonts w:ascii="Verdana" w:hAnsi="Verdana"/>
          <w:sz w:val="17"/>
          <w:szCs w:val="17"/>
        </w:rPr>
        <w:t>Lead</w:t>
      </w:r>
      <w:r w:rsidRPr="00C12C60">
        <w:rPr>
          <w:rFonts w:ascii="Verdana" w:hAnsi="Verdana"/>
          <w:sz w:val="17"/>
          <w:szCs w:val="17"/>
        </w:rPr>
        <w:t xml:space="preserve"> </w:t>
      </w:r>
      <w:r w:rsidR="00201739">
        <w:rPr>
          <w:rFonts w:ascii="Verdana" w:hAnsi="Verdana"/>
          <w:sz w:val="17"/>
          <w:szCs w:val="17"/>
        </w:rPr>
        <w:t>Feb</w:t>
      </w:r>
      <w:r w:rsidRPr="00C12C60">
        <w:rPr>
          <w:rFonts w:ascii="Verdana" w:hAnsi="Verdana"/>
          <w:sz w:val="17"/>
          <w:szCs w:val="17"/>
        </w:rPr>
        <w:t>,1</w:t>
      </w:r>
      <w:r w:rsidR="00201739">
        <w:rPr>
          <w:rFonts w:ascii="Verdana" w:hAnsi="Verdana"/>
          <w:sz w:val="17"/>
          <w:szCs w:val="17"/>
        </w:rPr>
        <w:t>8</w:t>
      </w:r>
      <w:r w:rsidRPr="00C12C60">
        <w:rPr>
          <w:rFonts w:ascii="Verdana" w:hAnsi="Verdana"/>
          <w:sz w:val="17"/>
          <w:szCs w:val="17"/>
        </w:rPr>
        <w:t xml:space="preserve"> to till date</w:t>
      </w:r>
    </w:p>
    <w:p w:rsidR="00201739" w:rsidRPr="00C12C60" w:rsidP="00201739" w14:paraId="68FF4883" w14:textId="56E912DB">
      <w:pPr>
        <w:numPr>
          <w:ilvl w:val="1"/>
          <w:numId w:val="10"/>
        </w:numPr>
        <w:jc w:val="both"/>
        <w:rPr>
          <w:rFonts w:ascii="Verdana" w:hAnsi="Verdana"/>
          <w:b/>
          <w:sz w:val="17"/>
          <w:szCs w:val="17"/>
        </w:rPr>
      </w:pPr>
      <w:r>
        <w:rPr>
          <w:rFonts w:ascii="Verdana" w:hAnsi="Verdana"/>
          <w:b/>
          <w:sz w:val="17"/>
          <w:szCs w:val="17"/>
        </w:rPr>
        <w:t xml:space="preserve">           Infosys Technologies Limited,</w:t>
      </w:r>
      <w:r w:rsidRPr="00C12C60">
        <w:rPr>
          <w:rFonts w:ascii="Verdana" w:hAnsi="Verdana"/>
          <w:sz w:val="17"/>
          <w:szCs w:val="17"/>
        </w:rPr>
        <w:t xml:space="preserve"> Technology </w:t>
      </w:r>
      <w:r>
        <w:rPr>
          <w:rFonts w:ascii="Verdana" w:hAnsi="Verdana"/>
          <w:sz w:val="17"/>
          <w:szCs w:val="17"/>
        </w:rPr>
        <w:t>Lead</w:t>
      </w:r>
      <w:r w:rsidRPr="00C12C60">
        <w:rPr>
          <w:rFonts w:ascii="Verdana" w:hAnsi="Verdana"/>
          <w:sz w:val="17"/>
          <w:szCs w:val="17"/>
        </w:rPr>
        <w:t xml:space="preserve"> Nov,12 to </w:t>
      </w:r>
      <w:r>
        <w:rPr>
          <w:rFonts w:ascii="Verdana" w:hAnsi="Verdana"/>
          <w:sz w:val="17"/>
          <w:szCs w:val="17"/>
        </w:rPr>
        <w:t>February,2018</w:t>
      </w:r>
    </w:p>
    <w:p w:rsidR="008B7ED2" w:rsidRPr="00C12C60" w:rsidP="008B7ED2" w14:paraId="4F540BDA" w14:textId="77777777">
      <w:pPr>
        <w:numPr>
          <w:ilvl w:val="0"/>
          <w:numId w:val="10"/>
        </w:numPr>
        <w:jc w:val="both"/>
        <w:rPr>
          <w:rFonts w:ascii="Verdana" w:hAnsi="Verdana"/>
          <w:b/>
          <w:sz w:val="10"/>
          <w:szCs w:val="10"/>
        </w:rPr>
      </w:pPr>
      <w:r w:rsidRPr="00C12C60">
        <w:rPr>
          <w:rFonts w:ascii="Verdana" w:hAnsi="Verdana"/>
          <w:b/>
          <w:sz w:val="17"/>
          <w:szCs w:val="17"/>
        </w:rPr>
        <w:t xml:space="preserve">            Wipro InfoTech (Magna InfoTech) </w:t>
      </w:r>
      <w:r w:rsidRPr="00C12C60">
        <w:rPr>
          <w:rFonts w:ascii="Verdana" w:hAnsi="Verdana"/>
          <w:sz w:val="17"/>
          <w:szCs w:val="17"/>
        </w:rPr>
        <w:t>Software developer Jul,12 to oct,12</w:t>
      </w:r>
    </w:p>
    <w:p w:rsidR="008B7ED2" w14:paraId="66577891" w14:textId="3A6E75AD">
      <w:pPr>
        <w:numPr>
          <w:ilvl w:val="1"/>
          <w:numId w:val="7"/>
        </w:numPr>
        <w:ind w:left="360" w:firstLine="0"/>
        <w:jc w:val="both"/>
      </w:pPr>
      <w:r>
        <w:rPr>
          <w:rFonts w:ascii="Verdana" w:hAnsi="Verdana"/>
          <w:b/>
          <w:bCs/>
          <w:sz w:val="17"/>
          <w:szCs w:val="17"/>
        </w:rPr>
        <w:t>I3 Software Solution</w:t>
      </w:r>
      <w:r>
        <w:rPr>
          <w:rFonts w:ascii="Verdana" w:hAnsi="Verdana"/>
          <w:sz w:val="17"/>
          <w:szCs w:val="17"/>
        </w:rPr>
        <w:t xml:space="preserve">, Software </w:t>
      </w:r>
      <w:r w:rsidR="00FA1509">
        <w:rPr>
          <w:rFonts w:ascii="Verdana" w:hAnsi="Verdana"/>
          <w:sz w:val="17"/>
          <w:szCs w:val="17"/>
        </w:rPr>
        <w:t>Developer, Aug</w:t>
      </w:r>
      <w:r>
        <w:rPr>
          <w:rFonts w:ascii="Verdana" w:hAnsi="Verdana"/>
          <w:sz w:val="17"/>
          <w:szCs w:val="17"/>
        </w:rPr>
        <w:t xml:space="preserve">’09 to </w:t>
      </w:r>
      <w:r w:rsidR="00326CD1">
        <w:rPr>
          <w:rFonts w:ascii="Verdana" w:hAnsi="Verdana"/>
          <w:sz w:val="17"/>
          <w:szCs w:val="17"/>
        </w:rPr>
        <w:t>June,12</w:t>
      </w:r>
    </w:p>
    <w:p w:rsidR="004F508B" w14:paraId="44B952BA" w14:textId="25493CA4">
      <w:pPr>
        <w:numPr>
          <w:ilvl w:val="1"/>
          <w:numId w:val="7"/>
        </w:numPr>
        <w:ind w:left="360" w:firstLine="0"/>
        <w:jc w:val="both"/>
      </w:pPr>
      <w:r>
        <w:rPr>
          <w:rFonts w:ascii="Verdana" w:hAnsi="Verdana"/>
          <w:b/>
          <w:bCs/>
          <w:sz w:val="17"/>
          <w:szCs w:val="17"/>
        </w:rPr>
        <w:t xml:space="preserve">Semaphore Computers </w:t>
      </w:r>
      <w:r>
        <w:rPr>
          <w:rFonts w:ascii="Verdana" w:hAnsi="Verdana"/>
          <w:b/>
          <w:bCs/>
          <w:sz w:val="17"/>
          <w:szCs w:val="17"/>
        </w:rPr>
        <w:t>Pvt.</w:t>
      </w:r>
      <w:r>
        <w:rPr>
          <w:rFonts w:ascii="Verdana" w:hAnsi="Verdana"/>
          <w:b/>
          <w:bCs/>
          <w:sz w:val="17"/>
          <w:szCs w:val="17"/>
        </w:rPr>
        <w:t xml:space="preserve"> Ltd.</w:t>
      </w:r>
      <w:r>
        <w:rPr>
          <w:rFonts w:ascii="Verdana" w:hAnsi="Verdana"/>
          <w:sz w:val="17"/>
          <w:szCs w:val="17"/>
        </w:rPr>
        <w:t>, Software Developer, Sep’07</w:t>
      </w:r>
      <w:r>
        <w:t>-dec</w:t>
      </w:r>
      <w:r>
        <w:rPr>
          <w:rFonts w:ascii="Verdana" w:hAnsi="Verdana"/>
          <w:sz w:val="17"/>
          <w:szCs w:val="17"/>
        </w:rPr>
        <w:t>’08</w:t>
      </w:r>
      <w:r>
        <w:t xml:space="preserve"> </w:t>
      </w:r>
    </w:p>
    <w:p w:rsidR="001639F7" w:rsidP="001639F7" w14:paraId="05A82112" w14:textId="77777777">
      <w:pPr>
        <w:ind w:left="360"/>
        <w:jc w:val="both"/>
      </w:pPr>
    </w:p>
    <w:p w:rsidR="00044D2F" w:rsidP="00B03239" w14:paraId="14A793AC" w14:textId="77777777">
      <w:pPr>
        <w:spacing w:before="60"/>
        <w:jc w:val="both"/>
        <w:outlineLvl w:val="0"/>
        <w:rPr>
          <w:rFonts w:ascii="Verdana" w:hAnsi="Verdana"/>
          <w:b/>
          <w:iCs/>
          <w:sz w:val="17"/>
          <w:szCs w:val="17"/>
        </w:rPr>
      </w:pPr>
      <w:r>
        <w:rPr>
          <w:rFonts w:ascii="Verdana" w:hAnsi="Verdana"/>
          <w:b/>
          <w:iCs/>
          <w:sz w:val="17"/>
          <w:szCs w:val="17"/>
        </w:rPr>
        <w:t xml:space="preserve">Projects Handled: </w:t>
      </w:r>
    </w:p>
    <w:p w:rsidR="00FA1509" w:rsidP="00FF4811" w14:paraId="7E8105AE" w14:textId="77777777">
      <w:pPr>
        <w:spacing w:before="60"/>
        <w:jc w:val="both"/>
        <w:outlineLvl w:val="0"/>
        <w:rPr>
          <w:rFonts w:ascii="Verdana" w:hAnsi="Verdana"/>
          <w:b/>
          <w:iCs/>
          <w:sz w:val="17"/>
          <w:szCs w:val="17"/>
        </w:rPr>
      </w:pPr>
    </w:p>
    <w:p w:rsidR="00FA1509" w:rsidP="00FA1509" w14:paraId="4D3101B2" w14:textId="1C15C53F">
      <w:pPr>
        <w:rPr>
          <w:rFonts w:cs="Arial"/>
          <w:b/>
          <w:sz w:val="20"/>
          <w:u w:val="single"/>
        </w:rPr>
      </w:pPr>
      <w:r>
        <w:rPr>
          <w:rFonts w:cs="Arial"/>
          <w:b/>
          <w:sz w:val="20"/>
          <w:u w:val="single"/>
        </w:rPr>
        <w:t xml:space="preserve">##1. PROJECT PROFILE: </w:t>
      </w:r>
    </w:p>
    <w:p w:rsidR="00FA1509" w:rsidP="00FA1509" w14:paraId="5A2B32BC" w14:textId="310417E3">
      <w:pPr>
        <w:spacing w:before="60"/>
        <w:jc w:val="both"/>
        <w:outlineLvl w:val="0"/>
        <w:rPr>
          <w:rFonts w:ascii="Verdana" w:hAnsi="Verdana"/>
          <w:b/>
          <w:iCs/>
          <w:sz w:val="17"/>
          <w:szCs w:val="17"/>
        </w:rPr>
      </w:pPr>
      <w:r>
        <w:rPr>
          <w:rFonts w:ascii="Verdana" w:hAnsi="Verdana"/>
          <w:b/>
          <w:iCs/>
          <w:sz w:val="17"/>
          <w:szCs w:val="17"/>
        </w:rPr>
        <w:t xml:space="preserve"># </w:t>
      </w:r>
      <w:r w:rsidR="00EF4778">
        <w:rPr>
          <w:rFonts w:ascii="Open Sans" w:hAnsi="Open Sans" w:cs="Helvetica"/>
          <w:b/>
          <w:color w:val="333333"/>
          <w:sz w:val="21"/>
          <w:szCs w:val="21"/>
        </w:rPr>
        <w:t>Manulife</w:t>
      </w:r>
    </w:p>
    <w:p w:rsidR="00FA1509" w:rsidRPr="0063456B" w:rsidP="00FA1509" w14:paraId="46463D8C" w14:textId="4B31040C">
      <w:pPr>
        <w:spacing w:before="60"/>
        <w:jc w:val="both"/>
        <w:rPr>
          <w:rFonts w:ascii="Verdana" w:hAnsi="Verdana"/>
          <w:b/>
          <w:bCs/>
          <w:sz w:val="17"/>
          <w:szCs w:val="17"/>
        </w:rPr>
      </w:pPr>
      <w:r>
        <w:rPr>
          <w:rFonts w:ascii="Verdana" w:hAnsi="Verdana"/>
          <w:sz w:val="17"/>
          <w:szCs w:val="17"/>
        </w:rPr>
        <w:t>Client</w:t>
      </w:r>
      <w:r>
        <w:rPr>
          <w:rFonts w:ascii="Verdana" w:hAnsi="Verdana"/>
          <w:sz w:val="17"/>
          <w:szCs w:val="17"/>
        </w:rPr>
        <w:tab/>
      </w:r>
      <w:r>
        <w:rPr>
          <w:rFonts w:ascii="Verdana" w:hAnsi="Verdana"/>
          <w:sz w:val="17"/>
          <w:szCs w:val="17"/>
        </w:rPr>
        <w:tab/>
      </w:r>
      <w:r>
        <w:rPr>
          <w:rFonts w:ascii="Verdana" w:hAnsi="Verdana"/>
          <w:sz w:val="17"/>
          <w:szCs w:val="17"/>
        </w:rPr>
        <w:tab/>
        <w:t>:</w:t>
      </w:r>
      <w:r>
        <w:rPr>
          <w:rFonts w:ascii="Verdana" w:hAnsi="Verdana"/>
          <w:sz w:val="17"/>
          <w:szCs w:val="17"/>
        </w:rPr>
        <w:tab/>
      </w:r>
      <w:r>
        <w:rPr>
          <w:rFonts w:ascii="Open Sans" w:hAnsi="Open Sans" w:cs="Helvetica"/>
          <w:b/>
          <w:color w:val="333333"/>
          <w:sz w:val="21"/>
          <w:szCs w:val="21"/>
        </w:rPr>
        <w:t>Manulife Financial</w:t>
      </w:r>
    </w:p>
    <w:p w:rsidR="00FA1509" w:rsidP="00FA1509" w14:paraId="0FB4093E" w14:textId="15C0060A">
      <w:pPr>
        <w:spacing w:before="60"/>
        <w:jc w:val="both"/>
        <w:rPr>
          <w:rFonts w:ascii="Verdana" w:hAnsi="Verdana"/>
          <w:sz w:val="17"/>
          <w:szCs w:val="17"/>
        </w:rPr>
      </w:pPr>
      <w:r>
        <w:rPr>
          <w:rFonts w:ascii="Verdana" w:hAnsi="Verdana"/>
          <w:sz w:val="17"/>
          <w:szCs w:val="17"/>
        </w:rPr>
        <w:t>Duration</w:t>
      </w:r>
      <w:r>
        <w:rPr>
          <w:rFonts w:ascii="Verdana" w:hAnsi="Verdana"/>
          <w:sz w:val="17"/>
          <w:szCs w:val="17"/>
        </w:rPr>
        <w:tab/>
      </w:r>
      <w:r>
        <w:rPr>
          <w:rFonts w:ascii="Verdana" w:hAnsi="Verdana"/>
          <w:sz w:val="17"/>
          <w:szCs w:val="17"/>
        </w:rPr>
        <w:tab/>
        <w:t>:</w:t>
      </w:r>
      <w:r>
        <w:rPr>
          <w:rFonts w:ascii="Verdana" w:hAnsi="Verdana"/>
          <w:sz w:val="17"/>
          <w:szCs w:val="17"/>
        </w:rPr>
        <w:tab/>
        <w:t>April’2018 – Till Date</w:t>
      </w:r>
    </w:p>
    <w:p w:rsidR="00FA1509" w:rsidP="00FA1509" w14:paraId="08D339C9" w14:textId="17E74AA2">
      <w:pPr>
        <w:spacing w:before="60"/>
        <w:jc w:val="both"/>
        <w:rPr>
          <w:rFonts w:ascii="Verdana" w:hAnsi="Verdana"/>
          <w:b/>
          <w:sz w:val="17"/>
          <w:szCs w:val="17"/>
        </w:rPr>
      </w:pPr>
      <w:r>
        <w:rPr>
          <w:rFonts w:ascii="Verdana" w:hAnsi="Verdana"/>
          <w:sz w:val="17"/>
          <w:szCs w:val="17"/>
        </w:rPr>
        <w:t>Role</w:t>
      </w:r>
      <w:r>
        <w:rPr>
          <w:rFonts w:ascii="Verdana" w:hAnsi="Verdana"/>
          <w:sz w:val="17"/>
          <w:szCs w:val="17"/>
        </w:rPr>
        <w:tab/>
      </w:r>
      <w:r>
        <w:rPr>
          <w:rFonts w:ascii="Verdana" w:hAnsi="Verdana"/>
          <w:sz w:val="17"/>
          <w:szCs w:val="17"/>
        </w:rPr>
        <w:tab/>
      </w:r>
      <w:r>
        <w:rPr>
          <w:rFonts w:ascii="Verdana" w:hAnsi="Verdana"/>
          <w:sz w:val="17"/>
          <w:szCs w:val="17"/>
        </w:rPr>
        <w:tab/>
        <w:t>:</w:t>
      </w:r>
      <w:r>
        <w:rPr>
          <w:rFonts w:ascii="Verdana" w:hAnsi="Verdana"/>
          <w:sz w:val="17"/>
          <w:szCs w:val="17"/>
        </w:rPr>
        <w:tab/>
      </w:r>
      <w:r>
        <w:rPr>
          <w:rFonts w:ascii="Verdana" w:hAnsi="Verdana"/>
          <w:b/>
          <w:bCs/>
          <w:sz w:val="17"/>
          <w:szCs w:val="17"/>
        </w:rPr>
        <w:t>Technology Lead</w:t>
      </w:r>
    </w:p>
    <w:p w:rsidR="00FA1509" w:rsidP="00FA1509" w14:paraId="2A5C9895" w14:textId="650E2BE8">
      <w:pPr>
        <w:spacing w:before="60"/>
        <w:jc w:val="both"/>
        <w:rPr>
          <w:rFonts w:ascii="Verdana" w:hAnsi="Verdana"/>
          <w:sz w:val="17"/>
          <w:szCs w:val="17"/>
        </w:rPr>
      </w:pPr>
      <w:r>
        <w:rPr>
          <w:rFonts w:ascii="Verdana" w:hAnsi="Verdana"/>
          <w:sz w:val="17"/>
          <w:szCs w:val="17"/>
        </w:rPr>
        <w:t>Team Size</w:t>
      </w:r>
      <w:r>
        <w:rPr>
          <w:rFonts w:ascii="Verdana" w:hAnsi="Verdana"/>
          <w:sz w:val="17"/>
          <w:szCs w:val="17"/>
        </w:rPr>
        <w:tab/>
      </w:r>
      <w:r>
        <w:rPr>
          <w:rFonts w:ascii="Verdana" w:hAnsi="Verdana"/>
          <w:sz w:val="17"/>
          <w:szCs w:val="17"/>
        </w:rPr>
        <w:tab/>
        <w:t>:</w:t>
      </w:r>
      <w:r>
        <w:rPr>
          <w:rFonts w:ascii="Verdana" w:hAnsi="Verdana"/>
          <w:sz w:val="17"/>
          <w:szCs w:val="17"/>
        </w:rPr>
        <w:tab/>
        <w:t>4</w:t>
      </w:r>
    </w:p>
    <w:p w:rsidR="00FA1509" w:rsidP="00FA1509" w14:paraId="3D564753" w14:textId="77777777">
      <w:pPr>
        <w:spacing w:before="60"/>
        <w:jc w:val="both"/>
        <w:rPr>
          <w:rFonts w:ascii="Verdana" w:hAnsi="Verdana"/>
          <w:sz w:val="17"/>
          <w:szCs w:val="17"/>
        </w:rPr>
      </w:pPr>
      <w:r>
        <w:rPr>
          <w:rFonts w:ascii="Verdana" w:hAnsi="Verdana"/>
          <w:sz w:val="17"/>
          <w:szCs w:val="17"/>
        </w:rPr>
        <w:t>Operating System</w:t>
      </w:r>
      <w:r>
        <w:rPr>
          <w:rFonts w:ascii="Verdana" w:hAnsi="Verdana"/>
          <w:sz w:val="17"/>
          <w:szCs w:val="17"/>
        </w:rPr>
        <w:tab/>
        <w:t>:</w:t>
      </w:r>
      <w:r>
        <w:rPr>
          <w:rFonts w:ascii="Verdana" w:hAnsi="Verdana"/>
          <w:sz w:val="17"/>
          <w:szCs w:val="17"/>
        </w:rPr>
        <w:tab/>
        <w:t>Windows</w:t>
      </w:r>
    </w:p>
    <w:p w:rsidR="00FA1509" w:rsidP="00FA1509" w14:paraId="31FB01A9" w14:textId="15CA0173">
      <w:pPr>
        <w:spacing w:before="60"/>
        <w:jc w:val="both"/>
        <w:rPr>
          <w:rFonts w:ascii="Verdana" w:hAnsi="Verdana"/>
          <w:sz w:val="17"/>
          <w:szCs w:val="17"/>
        </w:rPr>
      </w:pPr>
      <w:r>
        <w:rPr>
          <w:rFonts w:ascii="Verdana" w:hAnsi="Verdana"/>
          <w:sz w:val="17"/>
          <w:szCs w:val="17"/>
        </w:rPr>
        <w:t>Languages</w:t>
      </w:r>
      <w:r>
        <w:rPr>
          <w:rFonts w:ascii="Verdana" w:hAnsi="Verdana"/>
          <w:sz w:val="17"/>
          <w:szCs w:val="17"/>
        </w:rPr>
        <w:tab/>
      </w:r>
      <w:r>
        <w:rPr>
          <w:rFonts w:ascii="Verdana" w:hAnsi="Verdana"/>
          <w:sz w:val="17"/>
          <w:szCs w:val="17"/>
        </w:rPr>
        <w:tab/>
        <w:t>:</w:t>
      </w:r>
      <w:r>
        <w:rPr>
          <w:rFonts w:ascii="Verdana" w:hAnsi="Verdana"/>
          <w:sz w:val="17"/>
          <w:szCs w:val="17"/>
        </w:rPr>
        <w:tab/>
        <w:t xml:space="preserve">Core Java, Spring Framework, Hibernate, </w:t>
      </w:r>
      <w:r w:rsidR="00D623B2">
        <w:rPr>
          <w:rFonts w:ascii="Verdana" w:hAnsi="Verdana"/>
          <w:sz w:val="17"/>
          <w:szCs w:val="17"/>
        </w:rPr>
        <w:t>Thyme leaf</w:t>
      </w:r>
      <w:r>
        <w:rPr>
          <w:rFonts w:ascii="Verdana" w:hAnsi="Verdana"/>
          <w:sz w:val="17"/>
          <w:szCs w:val="17"/>
        </w:rPr>
        <w:t xml:space="preserve"> UI, Boot microservices</w:t>
      </w:r>
    </w:p>
    <w:p w:rsidR="00FA1509" w:rsidP="00FA1509" w14:paraId="057B8751" w14:textId="77777777">
      <w:pPr>
        <w:spacing w:before="60"/>
        <w:jc w:val="both"/>
        <w:rPr>
          <w:rFonts w:ascii="Verdana" w:hAnsi="Verdana"/>
          <w:sz w:val="17"/>
          <w:szCs w:val="17"/>
        </w:rPr>
      </w:pPr>
      <w:r>
        <w:rPr>
          <w:rFonts w:ascii="Verdana" w:hAnsi="Verdana"/>
          <w:sz w:val="17"/>
          <w:szCs w:val="17"/>
        </w:rPr>
        <w:t>Databases</w:t>
      </w:r>
      <w:r>
        <w:rPr>
          <w:rFonts w:ascii="Verdana" w:hAnsi="Verdana"/>
          <w:sz w:val="17"/>
          <w:szCs w:val="17"/>
        </w:rPr>
        <w:tab/>
      </w:r>
      <w:r>
        <w:rPr>
          <w:rFonts w:ascii="Verdana" w:hAnsi="Verdana"/>
          <w:sz w:val="17"/>
          <w:szCs w:val="17"/>
        </w:rPr>
        <w:tab/>
        <w:t>:</w:t>
      </w:r>
      <w:r>
        <w:rPr>
          <w:rFonts w:ascii="Verdana" w:hAnsi="Verdana"/>
          <w:sz w:val="17"/>
          <w:szCs w:val="17"/>
        </w:rPr>
        <w:tab/>
        <w:t>Oracle</w:t>
      </w:r>
    </w:p>
    <w:p w:rsidR="001639F7" w:rsidP="005425F1" w14:paraId="56E69B89" w14:textId="1BABE618">
      <w:pPr>
        <w:tabs>
          <w:tab w:val="left" w:pos="720"/>
        </w:tabs>
        <w:spacing w:before="60"/>
        <w:jc w:val="both"/>
        <w:outlineLvl w:val="0"/>
        <w:rPr>
          <w:rFonts w:ascii="Verdana" w:hAnsi="Verdana"/>
          <w:b/>
          <w:sz w:val="16"/>
          <w:szCs w:val="16"/>
        </w:rPr>
      </w:pPr>
      <w:r>
        <w:rPr>
          <w:rFonts w:ascii="Verdana" w:hAnsi="Verdana"/>
          <w:b/>
          <w:sz w:val="16"/>
          <w:szCs w:val="16"/>
        </w:rPr>
        <w:t>Description:</w:t>
      </w:r>
    </w:p>
    <w:p w:rsidR="005425F1" w:rsidP="005425F1" w14:paraId="2CA6ECB4" w14:textId="77777777">
      <w:pPr>
        <w:tabs>
          <w:tab w:val="left" w:pos="720"/>
        </w:tabs>
        <w:spacing w:before="60"/>
        <w:jc w:val="both"/>
        <w:outlineLvl w:val="0"/>
        <w:rPr>
          <w:rFonts w:cs="Arial"/>
          <w:sz w:val="20"/>
        </w:rPr>
      </w:pPr>
    </w:p>
    <w:p w:rsidR="00FA1509" w:rsidP="001639F7" w14:paraId="2D245485" w14:textId="78AFE488">
      <w:pPr>
        <w:pStyle w:val="BodyText3"/>
        <w:numPr>
          <w:ilvl w:val="12"/>
          <w:numId w:val="0"/>
        </w:numPr>
        <w:rPr>
          <w:rFonts w:cs="Arial"/>
          <w:sz w:val="20"/>
        </w:rPr>
      </w:pPr>
      <w:r>
        <w:rPr>
          <w:rFonts w:cs="Arial"/>
          <w:sz w:val="20"/>
        </w:rPr>
        <w:t xml:space="preserve">Manulife provides life, health, travel, disability, and creditor insurance products to over 200 professional and alumni associations, retiree organizations, financial institutions, retailers and other specialty groups across Canada. The major goal of this project is to restructure their existing product with enhanced user experience. We developed couple of microservices like recommendation service, needs service, product catalogue service, contact-us service, brochure service, application service to provide product related information and developed one thyme leaf html template-based UI that consumes those services. </w:t>
      </w:r>
    </w:p>
    <w:p w:rsidR="001639F7" w:rsidP="001639F7" w14:paraId="0EDF3D8E" w14:textId="77777777">
      <w:pPr>
        <w:pStyle w:val="BodyText3"/>
        <w:numPr>
          <w:ilvl w:val="12"/>
          <w:numId w:val="0"/>
        </w:numPr>
        <w:rPr>
          <w:b/>
          <w:iCs w:val="0"/>
        </w:rPr>
      </w:pPr>
    </w:p>
    <w:p w:rsidR="00FA1509" w:rsidP="00FF4811" w14:paraId="416980E5" w14:textId="77777777">
      <w:pPr>
        <w:spacing w:before="60"/>
        <w:jc w:val="both"/>
        <w:outlineLvl w:val="0"/>
        <w:rPr>
          <w:rFonts w:ascii="Verdana" w:hAnsi="Verdana"/>
          <w:b/>
          <w:iCs/>
          <w:sz w:val="17"/>
          <w:szCs w:val="17"/>
        </w:rPr>
      </w:pPr>
    </w:p>
    <w:p w:rsidR="00FF4811" w:rsidP="00FF4811" w14:paraId="7BD8E8C0" w14:textId="65CB402A">
      <w:pPr>
        <w:spacing w:before="60"/>
        <w:jc w:val="both"/>
        <w:outlineLvl w:val="0"/>
        <w:rPr>
          <w:rFonts w:ascii="Verdana" w:hAnsi="Verdana"/>
          <w:b/>
          <w:iCs/>
          <w:sz w:val="17"/>
          <w:szCs w:val="17"/>
        </w:rPr>
      </w:pPr>
      <w:r>
        <w:rPr>
          <w:rFonts w:ascii="Verdana" w:hAnsi="Verdana"/>
          <w:b/>
          <w:iCs/>
          <w:sz w:val="17"/>
          <w:szCs w:val="17"/>
        </w:rPr>
        <w:t># PCI</w:t>
      </w:r>
    </w:p>
    <w:p w:rsidR="00FF4811" w:rsidRPr="0063456B" w:rsidP="00FF4811" w14:paraId="4B660197" w14:textId="77777777">
      <w:pPr>
        <w:spacing w:before="60"/>
        <w:jc w:val="both"/>
        <w:rPr>
          <w:rFonts w:ascii="Verdana" w:hAnsi="Verdana"/>
          <w:b/>
          <w:bCs/>
          <w:sz w:val="17"/>
          <w:szCs w:val="17"/>
        </w:rPr>
      </w:pPr>
      <w:r>
        <w:rPr>
          <w:rFonts w:ascii="Verdana" w:hAnsi="Verdana"/>
          <w:sz w:val="17"/>
          <w:szCs w:val="17"/>
        </w:rPr>
        <w:t>Client</w:t>
      </w:r>
      <w:r>
        <w:rPr>
          <w:rFonts w:ascii="Verdana" w:hAnsi="Verdana"/>
          <w:sz w:val="17"/>
          <w:szCs w:val="17"/>
        </w:rPr>
        <w:tab/>
      </w:r>
      <w:r>
        <w:rPr>
          <w:rFonts w:ascii="Verdana" w:hAnsi="Verdana"/>
          <w:sz w:val="17"/>
          <w:szCs w:val="17"/>
        </w:rPr>
        <w:tab/>
      </w:r>
      <w:r>
        <w:rPr>
          <w:rFonts w:ascii="Verdana" w:hAnsi="Verdana"/>
          <w:sz w:val="17"/>
          <w:szCs w:val="17"/>
        </w:rPr>
        <w:tab/>
        <w:t>:</w:t>
      </w:r>
      <w:r>
        <w:rPr>
          <w:rFonts w:ascii="Verdana" w:hAnsi="Verdana"/>
          <w:sz w:val="17"/>
          <w:szCs w:val="17"/>
        </w:rPr>
        <w:tab/>
        <w:t xml:space="preserve">Southern California </w:t>
      </w:r>
      <w:r>
        <w:rPr>
          <w:rFonts w:ascii="Verdana" w:hAnsi="Verdana"/>
          <w:sz w:val="17"/>
          <w:szCs w:val="17"/>
        </w:rPr>
        <w:t>Edision</w:t>
      </w:r>
      <w:r>
        <w:rPr>
          <w:rFonts w:ascii="Verdana" w:hAnsi="Verdana"/>
          <w:sz w:val="17"/>
          <w:szCs w:val="17"/>
        </w:rPr>
        <w:t>.</w:t>
      </w:r>
    </w:p>
    <w:p w:rsidR="00FF4811" w:rsidP="00FF4811" w14:paraId="2357D0CE" w14:textId="77777777">
      <w:pPr>
        <w:spacing w:before="60"/>
        <w:jc w:val="both"/>
        <w:rPr>
          <w:rFonts w:ascii="Verdana" w:hAnsi="Verdana"/>
          <w:sz w:val="17"/>
          <w:szCs w:val="17"/>
        </w:rPr>
      </w:pPr>
      <w:r>
        <w:rPr>
          <w:rFonts w:ascii="Verdana" w:hAnsi="Verdana"/>
          <w:sz w:val="17"/>
          <w:szCs w:val="17"/>
        </w:rPr>
        <w:t>Duration</w:t>
      </w:r>
      <w:r>
        <w:rPr>
          <w:rFonts w:ascii="Verdana" w:hAnsi="Verdana"/>
          <w:sz w:val="17"/>
          <w:szCs w:val="17"/>
        </w:rPr>
        <w:tab/>
      </w:r>
      <w:r>
        <w:rPr>
          <w:rFonts w:ascii="Verdana" w:hAnsi="Verdana"/>
          <w:sz w:val="17"/>
          <w:szCs w:val="17"/>
        </w:rPr>
        <w:tab/>
        <w:t>:</w:t>
      </w:r>
      <w:r>
        <w:rPr>
          <w:rFonts w:ascii="Verdana" w:hAnsi="Verdana"/>
          <w:sz w:val="17"/>
          <w:szCs w:val="17"/>
        </w:rPr>
        <w:tab/>
        <w:t>November’2015 – Till Date</w:t>
      </w:r>
    </w:p>
    <w:p w:rsidR="00FF4811" w:rsidP="00FF4811" w14:paraId="7AF2253B" w14:textId="77777777">
      <w:pPr>
        <w:spacing w:before="60"/>
        <w:jc w:val="both"/>
        <w:rPr>
          <w:rFonts w:ascii="Verdana" w:hAnsi="Verdana"/>
          <w:b/>
          <w:sz w:val="17"/>
          <w:szCs w:val="17"/>
        </w:rPr>
      </w:pPr>
      <w:r>
        <w:rPr>
          <w:rFonts w:ascii="Verdana" w:hAnsi="Verdana"/>
          <w:sz w:val="17"/>
          <w:szCs w:val="17"/>
        </w:rPr>
        <w:t>Role</w:t>
      </w:r>
      <w:r>
        <w:rPr>
          <w:rFonts w:ascii="Verdana" w:hAnsi="Verdana"/>
          <w:sz w:val="17"/>
          <w:szCs w:val="17"/>
        </w:rPr>
        <w:tab/>
      </w:r>
      <w:r>
        <w:rPr>
          <w:rFonts w:ascii="Verdana" w:hAnsi="Verdana"/>
          <w:sz w:val="17"/>
          <w:szCs w:val="17"/>
        </w:rPr>
        <w:tab/>
      </w:r>
      <w:r>
        <w:rPr>
          <w:rFonts w:ascii="Verdana" w:hAnsi="Verdana"/>
          <w:sz w:val="17"/>
          <w:szCs w:val="17"/>
        </w:rPr>
        <w:tab/>
        <w:t>:</w:t>
      </w:r>
      <w:r>
        <w:rPr>
          <w:rFonts w:ascii="Verdana" w:hAnsi="Verdana"/>
          <w:sz w:val="17"/>
          <w:szCs w:val="17"/>
        </w:rPr>
        <w:tab/>
      </w:r>
      <w:r>
        <w:rPr>
          <w:rFonts w:ascii="Verdana" w:hAnsi="Verdana"/>
          <w:b/>
          <w:bCs/>
          <w:sz w:val="17"/>
          <w:szCs w:val="17"/>
        </w:rPr>
        <w:t>Technology Analyst</w:t>
      </w:r>
      <w:r>
        <w:rPr>
          <w:rFonts w:ascii="Verdana" w:hAnsi="Verdana"/>
          <w:b/>
          <w:sz w:val="17"/>
          <w:szCs w:val="17"/>
        </w:rPr>
        <w:t xml:space="preserve"> </w:t>
      </w:r>
    </w:p>
    <w:p w:rsidR="00FF4811" w:rsidP="00FF4811" w14:paraId="368B43B1" w14:textId="77777777">
      <w:pPr>
        <w:spacing w:before="60"/>
        <w:jc w:val="both"/>
        <w:rPr>
          <w:rFonts w:ascii="Verdana" w:hAnsi="Verdana"/>
          <w:sz w:val="17"/>
          <w:szCs w:val="17"/>
        </w:rPr>
      </w:pPr>
      <w:r>
        <w:rPr>
          <w:rFonts w:ascii="Verdana" w:hAnsi="Verdana"/>
          <w:sz w:val="17"/>
          <w:szCs w:val="17"/>
        </w:rPr>
        <w:t>Team Size</w:t>
      </w:r>
      <w:r>
        <w:rPr>
          <w:rFonts w:ascii="Verdana" w:hAnsi="Verdana"/>
          <w:sz w:val="17"/>
          <w:szCs w:val="17"/>
        </w:rPr>
        <w:tab/>
      </w:r>
      <w:r>
        <w:rPr>
          <w:rFonts w:ascii="Verdana" w:hAnsi="Verdana"/>
          <w:sz w:val="17"/>
          <w:szCs w:val="17"/>
        </w:rPr>
        <w:tab/>
        <w:t>:</w:t>
      </w:r>
      <w:r>
        <w:rPr>
          <w:rFonts w:ascii="Verdana" w:hAnsi="Verdana"/>
          <w:sz w:val="17"/>
          <w:szCs w:val="17"/>
        </w:rPr>
        <w:tab/>
        <w:t>10</w:t>
      </w:r>
    </w:p>
    <w:p w:rsidR="00FF4811" w:rsidP="00FF4811" w14:paraId="17B0AF80" w14:textId="77777777">
      <w:pPr>
        <w:spacing w:before="60"/>
        <w:jc w:val="both"/>
        <w:rPr>
          <w:rFonts w:ascii="Verdana" w:hAnsi="Verdana"/>
          <w:sz w:val="17"/>
          <w:szCs w:val="17"/>
        </w:rPr>
      </w:pPr>
      <w:r>
        <w:rPr>
          <w:rFonts w:ascii="Verdana" w:hAnsi="Verdana"/>
          <w:sz w:val="17"/>
          <w:szCs w:val="17"/>
        </w:rPr>
        <w:t>Operating System</w:t>
      </w:r>
      <w:r>
        <w:rPr>
          <w:rFonts w:ascii="Verdana" w:hAnsi="Verdana"/>
          <w:sz w:val="17"/>
          <w:szCs w:val="17"/>
        </w:rPr>
        <w:tab/>
        <w:t>:</w:t>
      </w:r>
      <w:r>
        <w:rPr>
          <w:rFonts w:ascii="Verdana" w:hAnsi="Verdana"/>
          <w:sz w:val="17"/>
          <w:szCs w:val="17"/>
        </w:rPr>
        <w:tab/>
        <w:t>Windows</w:t>
      </w:r>
    </w:p>
    <w:p w:rsidR="00FF4811" w:rsidP="00FF4811" w14:paraId="70497EF0" w14:textId="77777777">
      <w:pPr>
        <w:spacing w:before="60"/>
        <w:jc w:val="both"/>
        <w:rPr>
          <w:rFonts w:ascii="Verdana" w:hAnsi="Verdana"/>
          <w:sz w:val="17"/>
          <w:szCs w:val="17"/>
        </w:rPr>
      </w:pPr>
      <w:r>
        <w:rPr>
          <w:rFonts w:ascii="Verdana" w:hAnsi="Verdana"/>
          <w:sz w:val="17"/>
          <w:szCs w:val="17"/>
        </w:rPr>
        <w:t>Languages</w:t>
      </w:r>
      <w:r>
        <w:rPr>
          <w:rFonts w:ascii="Verdana" w:hAnsi="Verdana"/>
          <w:sz w:val="17"/>
          <w:szCs w:val="17"/>
        </w:rPr>
        <w:tab/>
      </w:r>
      <w:r>
        <w:rPr>
          <w:rFonts w:ascii="Verdana" w:hAnsi="Verdana"/>
          <w:sz w:val="17"/>
          <w:szCs w:val="17"/>
        </w:rPr>
        <w:tab/>
        <w:t>:</w:t>
      </w:r>
      <w:r>
        <w:rPr>
          <w:rFonts w:ascii="Verdana" w:hAnsi="Verdana"/>
          <w:sz w:val="17"/>
          <w:szCs w:val="17"/>
        </w:rPr>
        <w:tab/>
        <w:t>Spring Framework, Hibernate</w:t>
      </w:r>
    </w:p>
    <w:p w:rsidR="00FF4811" w:rsidP="00FF4811" w14:paraId="4E97BB4B" w14:textId="77777777">
      <w:pPr>
        <w:spacing w:before="60"/>
        <w:jc w:val="both"/>
        <w:rPr>
          <w:rFonts w:ascii="Verdana" w:hAnsi="Verdana"/>
          <w:sz w:val="17"/>
          <w:szCs w:val="17"/>
        </w:rPr>
      </w:pPr>
      <w:r>
        <w:rPr>
          <w:rFonts w:ascii="Verdana" w:hAnsi="Verdana"/>
          <w:sz w:val="17"/>
          <w:szCs w:val="17"/>
        </w:rPr>
        <w:t>Databases</w:t>
      </w:r>
      <w:r>
        <w:rPr>
          <w:rFonts w:ascii="Verdana" w:hAnsi="Verdana"/>
          <w:sz w:val="17"/>
          <w:szCs w:val="17"/>
        </w:rPr>
        <w:tab/>
      </w:r>
      <w:r>
        <w:rPr>
          <w:rFonts w:ascii="Verdana" w:hAnsi="Verdana"/>
          <w:sz w:val="17"/>
          <w:szCs w:val="17"/>
        </w:rPr>
        <w:tab/>
        <w:t>:</w:t>
      </w:r>
      <w:r>
        <w:rPr>
          <w:rFonts w:ascii="Verdana" w:hAnsi="Verdana"/>
          <w:sz w:val="17"/>
          <w:szCs w:val="17"/>
        </w:rPr>
        <w:tab/>
        <w:t>Oracle</w:t>
      </w:r>
    </w:p>
    <w:p w:rsidR="00A61D8B" w:rsidP="00A61D8B" w14:paraId="2DF8FAB3" w14:textId="77777777">
      <w:pPr>
        <w:tabs>
          <w:tab w:val="left" w:pos="720"/>
        </w:tabs>
        <w:spacing w:before="60"/>
        <w:jc w:val="both"/>
        <w:outlineLvl w:val="0"/>
        <w:rPr>
          <w:rFonts w:ascii="Verdana" w:hAnsi="Verdana"/>
          <w:b/>
          <w:sz w:val="16"/>
          <w:szCs w:val="16"/>
        </w:rPr>
      </w:pPr>
      <w:r>
        <w:rPr>
          <w:rFonts w:ascii="Verdana" w:hAnsi="Verdana"/>
          <w:b/>
          <w:sz w:val="16"/>
          <w:szCs w:val="16"/>
        </w:rPr>
        <w:t>Description:</w:t>
      </w:r>
    </w:p>
    <w:p w:rsidR="00A61D8B" w:rsidP="00A61D8B" w14:paraId="43B65F52" w14:textId="77777777">
      <w:pPr>
        <w:tabs>
          <w:tab w:val="left" w:pos="720"/>
        </w:tabs>
        <w:spacing w:before="60"/>
        <w:jc w:val="both"/>
        <w:outlineLvl w:val="0"/>
        <w:rPr>
          <w:rFonts w:ascii="Open Sans" w:hAnsi="Open Sans" w:cs="Helvetica"/>
          <w:color w:val="333333"/>
          <w:sz w:val="21"/>
          <w:szCs w:val="21"/>
          <w:lang w:val="en-US" w:eastAsia="en-US"/>
        </w:rPr>
      </w:pPr>
      <w:r w:rsidRPr="00A61D8B">
        <w:rPr>
          <w:rFonts w:ascii="Open Sans" w:hAnsi="Open Sans" w:cs="Helvetica"/>
          <w:color w:val="333333"/>
          <w:sz w:val="21"/>
          <w:szCs w:val="21"/>
          <w:lang w:val="en-US" w:eastAsia="en-US"/>
        </w:rPr>
        <w:t>Power Cost Incorporation (PCI) application suite supports multiple business functions for PPBU operations under CAISO-specified MRTU. Below products are part of PCI suite:</w:t>
      </w:r>
    </w:p>
    <w:p w:rsidR="00A61D8B" w:rsidP="00A61D8B" w14:paraId="4673B2C4" w14:textId="77777777">
      <w:pPr>
        <w:tabs>
          <w:tab w:val="left" w:pos="720"/>
        </w:tabs>
        <w:spacing w:before="60"/>
        <w:jc w:val="both"/>
        <w:outlineLvl w:val="0"/>
        <w:rPr>
          <w:rFonts w:ascii="Open Sans" w:hAnsi="Open Sans" w:cs="Helvetica"/>
          <w:color w:val="333333"/>
          <w:sz w:val="21"/>
          <w:szCs w:val="21"/>
          <w:lang w:val="en-US" w:eastAsia="en-US"/>
        </w:rPr>
      </w:pPr>
      <w:r w:rsidRPr="00A61D8B">
        <w:rPr>
          <w:rFonts w:ascii="Open Sans" w:hAnsi="Open Sans" w:cs="Helvetica"/>
          <w:b/>
          <w:bCs/>
          <w:color w:val="333333"/>
          <w:sz w:val="21"/>
          <w:szCs w:val="21"/>
          <w:lang w:val="en-US" w:eastAsia="en-US"/>
        </w:rPr>
        <w:t>GenTrader</w:t>
      </w:r>
      <w:r w:rsidRPr="00A61D8B">
        <w:rPr>
          <w:rFonts w:ascii="Open Sans" w:hAnsi="Open Sans" w:cs="Helvetica"/>
          <w:color w:val="333333"/>
          <w:sz w:val="21"/>
          <w:szCs w:val="21"/>
          <w:lang w:val="en-US" w:eastAsia="en-US"/>
        </w:rPr>
        <w:t xml:space="preserve"> – It is a generation production cost and portfolio optimization application. Currently undergoing testing for production implementation.</w:t>
      </w:r>
    </w:p>
    <w:p w:rsidR="00A61D8B" w:rsidP="00A61D8B" w14:paraId="5F9DEB35" w14:textId="77777777">
      <w:pPr>
        <w:tabs>
          <w:tab w:val="left" w:pos="720"/>
        </w:tabs>
        <w:spacing w:before="60"/>
        <w:jc w:val="both"/>
        <w:outlineLvl w:val="0"/>
        <w:rPr>
          <w:rFonts w:ascii="Open Sans" w:hAnsi="Open Sans" w:cs="Helvetica"/>
          <w:color w:val="333333"/>
          <w:sz w:val="21"/>
          <w:szCs w:val="21"/>
          <w:lang w:val="en-US" w:eastAsia="en-US"/>
        </w:rPr>
      </w:pPr>
      <w:r w:rsidRPr="00A61D8B">
        <w:rPr>
          <w:rFonts w:ascii="Open Sans" w:hAnsi="Open Sans" w:cs="Helvetica"/>
          <w:b/>
          <w:bCs/>
          <w:color w:val="333333"/>
          <w:sz w:val="21"/>
          <w:szCs w:val="21"/>
          <w:lang w:val="en-US" w:eastAsia="en-US"/>
        </w:rPr>
        <w:t>GenManager</w:t>
      </w:r>
      <w:r w:rsidRPr="00A61D8B">
        <w:rPr>
          <w:rFonts w:ascii="Open Sans" w:hAnsi="Open Sans" w:cs="Helvetica"/>
          <w:b/>
          <w:bCs/>
          <w:color w:val="333333"/>
          <w:sz w:val="21"/>
          <w:szCs w:val="21"/>
          <w:lang w:val="en-US" w:eastAsia="en-US"/>
        </w:rPr>
        <w:t xml:space="preserve"> </w:t>
      </w:r>
      <w:r w:rsidRPr="00A61D8B">
        <w:rPr>
          <w:rFonts w:ascii="Open Sans" w:hAnsi="Open Sans" w:cs="Helvetica"/>
          <w:color w:val="333333"/>
          <w:sz w:val="21"/>
          <w:szCs w:val="21"/>
          <w:lang w:val="en-US" w:eastAsia="en-US"/>
        </w:rPr>
        <w:t>–</w:t>
      </w:r>
      <w:r w:rsidRPr="00A61D8B">
        <w:rPr>
          <w:rFonts w:ascii="Open Sans" w:hAnsi="Open Sans" w:cs="Helvetica"/>
          <w:b/>
          <w:bCs/>
          <w:color w:val="333333"/>
          <w:sz w:val="21"/>
          <w:szCs w:val="21"/>
          <w:lang w:val="en-US" w:eastAsia="en-US"/>
        </w:rPr>
        <w:t xml:space="preserve"> </w:t>
      </w:r>
      <w:r w:rsidRPr="00A61D8B">
        <w:rPr>
          <w:rFonts w:ascii="Open Sans" w:hAnsi="Open Sans" w:cs="Helvetica"/>
          <w:color w:val="333333"/>
          <w:sz w:val="21"/>
          <w:szCs w:val="21"/>
          <w:lang w:val="en-US" w:eastAsia="en-US"/>
        </w:rPr>
        <w:t>It</w:t>
      </w:r>
      <w:r w:rsidRPr="00A61D8B">
        <w:rPr>
          <w:rFonts w:ascii="Open Sans" w:hAnsi="Open Sans" w:cs="Helvetica"/>
          <w:b/>
          <w:bCs/>
          <w:color w:val="333333"/>
          <w:sz w:val="21"/>
          <w:szCs w:val="21"/>
          <w:lang w:val="en-US" w:eastAsia="en-US"/>
        </w:rPr>
        <w:t xml:space="preserve"> </w:t>
      </w:r>
      <w:r w:rsidRPr="00A61D8B">
        <w:rPr>
          <w:rFonts w:ascii="Open Sans" w:hAnsi="Open Sans" w:cs="Helvetica"/>
          <w:color w:val="333333"/>
          <w:sz w:val="21"/>
          <w:szCs w:val="21"/>
          <w:lang w:val="en-US" w:eastAsia="en-US"/>
        </w:rPr>
        <w:t>provides the functionality to prepare complex bids, templatize it and submit them to CAISO. It also provides means to download Market results and perform shadow settlement.</w:t>
      </w:r>
    </w:p>
    <w:p w:rsidR="00A61D8B" w:rsidP="00A61D8B" w14:paraId="48554092" w14:textId="77777777">
      <w:pPr>
        <w:tabs>
          <w:tab w:val="left" w:pos="720"/>
        </w:tabs>
        <w:spacing w:before="60"/>
        <w:jc w:val="both"/>
        <w:outlineLvl w:val="0"/>
        <w:rPr>
          <w:rFonts w:ascii="Open Sans" w:hAnsi="Open Sans" w:cs="Helvetica"/>
          <w:color w:val="333333"/>
          <w:sz w:val="21"/>
          <w:szCs w:val="21"/>
          <w:lang w:val="en-US" w:eastAsia="en-US"/>
        </w:rPr>
      </w:pPr>
      <w:r w:rsidRPr="00A61D8B">
        <w:rPr>
          <w:rFonts w:ascii="Open Sans" w:hAnsi="Open Sans" w:cs="Helvetica"/>
          <w:b/>
          <w:bCs/>
          <w:color w:val="333333"/>
          <w:sz w:val="21"/>
          <w:szCs w:val="21"/>
          <w:lang w:val="en-US" w:eastAsia="en-US"/>
        </w:rPr>
        <w:t>GenPortal</w:t>
      </w:r>
      <w:r w:rsidRPr="00A61D8B">
        <w:rPr>
          <w:rFonts w:ascii="Open Sans" w:hAnsi="Open Sans" w:cs="Helvetica"/>
          <w:color w:val="333333"/>
          <w:sz w:val="21"/>
          <w:szCs w:val="21"/>
          <w:lang w:val="en-US" w:eastAsia="en-US"/>
        </w:rPr>
        <w:t xml:space="preserve"> – It is the module used to create and manage workflows.  It works in tandem with </w:t>
      </w:r>
      <w:r w:rsidRPr="00A61D8B">
        <w:rPr>
          <w:rFonts w:ascii="Open Sans" w:hAnsi="Open Sans" w:cs="Helvetica"/>
          <w:color w:val="333333"/>
          <w:sz w:val="21"/>
          <w:szCs w:val="21"/>
          <w:lang w:val="en-US" w:eastAsia="en-US"/>
        </w:rPr>
        <w:t>GenBase</w:t>
      </w:r>
      <w:r w:rsidRPr="00A61D8B">
        <w:rPr>
          <w:rFonts w:ascii="Open Sans" w:hAnsi="Open Sans" w:cs="Helvetica"/>
          <w:color w:val="333333"/>
          <w:sz w:val="21"/>
          <w:szCs w:val="21"/>
          <w:lang w:val="en-US" w:eastAsia="en-US"/>
        </w:rPr>
        <w:t xml:space="preserve"> and </w:t>
      </w:r>
      <w:r w:rsidRPr="00A61D8B">
        <w:rPr>
          <w:rFonts w:ascii="Open Sans" w:hAnsi="Open Sans" w:cs="Helvetica"/>
          <w:color w:val="333333"/>
          <w:sz w:val="21"/>
          <w:szCs w:val="21"/>
          <w:lang w:val="en-US" w:eastAsia="en-US"/>
        </w:rPr>
        <w:t>GenManager</w:t>
      </w:r>
      <w:r w:rsidRPr="00A61D8B">
        <w:rPr>
          <w:rFonts w:ascii="Open Sans" w:hAnsi="Open Sans" w:cs="Helvetica"/>
          <w:color w:val="333333"/>
          <w:sz w:val="21"/>
          <w:szCs w:val="21"/>
          <w:lang w:val="en-US" w:eastAsia="en-US"/>
        </w:rPr>
        <w:t xml:space="preserve"> to perform data calculation and processing tasks.</w:t>
      </w:r>
    </w:p>
    <w:p w:rsidR="00425D66" w:rsidP="00A61D8B" w14:paraId="099B0599" w14:textId="77777777">
      <w:pPr>
        <w:tabs>
          <w:tab w:val="left" w:pos="720"/>
        </w:tabs>
        <w:spacing w:before="60"/>
        <w:jc w:val="both"/>
        <w:outlineLvl w:val="0"/>
        <w:rPr>
          <w:rFonts w:ascii="Open Sans" w:hAnsi="Open Sans" w:cs="Helvetica"/>
          <w:color w:val="333333"/>
          <w:sz w:val="21"/>
          <w:szCs w:val="21"/>
          <w:lang w:val="en-US" w:eastAsia="en-US"/>
        </w:rPr>
      </w:pPr>
      <w:r w:rsidRPr="00A61D8B">
        <w:rPr>
          <w:rFonts w:ascii="Open Sans" w:hAnsi="Open Sans" w:cs="Helvetica"/>
          <w:b/>
          <w:bCs/>
          <w:color w:val="333333"/>
          <w:sz w:val="21"/>
          <w:szCs w:val="21"/>
          <w:lang w:val="en-US" w:eastAsia="en-US"/>
        </w:rPr>
        <w:t>GenBase</w:t>
      </w:r>
      <w:r w:rsidRPr="00A61D8B">
        <w:rPr>
          <w:rFonts w:ascii="Open Sans" w:hAnsi="Open Sans" w:cs="Helvetica"/>
          <w:color w:val="333333"/>
          <w:sz w:val="21"/>
          <w:szCs w:val="21"/>
          <w:lang w:val="en-US" w:eastAsia="en-US"/>
        </w:rPr>
        <w:t xml:space="preserve"> - PCI-developed database that stores market price data, market awards, resource configuration, market bids, calculated values and other information required to operate under the MRTU environment.</w:t>
      </w:r>
      <w:r>
        <w:rPr>
          <w:rFonts w:ascii="Open Sans" w:hAnsi="Open Sans" w:cs="Helvetica"/>
          <w:color w:val="333333"/>
          <w:sz w:val="21"/>
          <w:szCs w:val="21"/>
          <w:lang w:val="en-US" w:eastAsia="en-US"/>
        </w:rPr>
        <w:t xml:space="preserve"> </w:t>
      </w:r>
    </w:p>
    <w:p w:rsidR="00393F51" w:rsidRPr="00A61D8B" w:rsidP="00A61D8B" w14:paraId="1B3268EB" w14:textId="77777777">
      <w:pPr>
        <w:tabs>
          <w:tab w:val="left" w:pos="720"/>
        </w:tabs>
        <w:spacing w:before="60"/>
        <w:jc w:val="both"/>
        <w:outlineLvl w:val="0"/>
        <w:rPr>
          <w:rFonts w:ascii="Open Sans" w:hAnsi="Open Sans" w:cs="Helvetica"/>
          <w:color w:val="333333"/>
          <w:sz w:val="21"/>
          <w:szCs w:val="21"/>
          <w:lang w:val="en-US" w:eastAsia="en-US"/>
        </w:rPr>
      </w:pPr>
      <w:r>
        <w:rPr>
          <w:rFonts w:ascii="Open Sans" w:hAnsi="Open Sans" w:cs="Helvetica"/>
          <w:color w:val="333333"/>
          <w:sz w:val="21"/>
          <w:szCs w:val="21"/>
          <w:lang w:val="en-US" w:eastAsia="en-US"/>
        </w:rPr>
        <w:t xml:space="preserve">PCI provides following functionality to the Southern California electricity market. </w:t>
      </w:r>
    </w:p>
    <w:p w:rsidR="00A61D8B" w:rsidP="00A61D8B" w14:paraId="77EFCAE5" w14:textId="77777777">
      <w:pPr>
        <w:numPr>
          <w:ilvl w:val="0"/>
          <w:numId w:val="12"/>
        </w:numPr>
        <w:suppressAutoHyphens w:val="0"/>
        <w:spacing w:before="100" w:beforeAutospacing="1" w:after="100" w:afterAutospacing="1"/>
        <w:rPr>
          <w:rFonts w:ascii="Open Sans" w:hAnsi="Open Sans" w:cs="Helvetica"/>
          <w:color w:val="333333"/>
          <w:sz w:val="21"/>
          <w:szCs w:val="21"/>
          <w:lang w:val="en"/>
        </w:rPr>
      </w:pPr>
      <w:r>
        <w:rPr>
          <w:rFonts w:ascii="Open Sans" w:hAnsi="Open Sans" w:cs="Helvetica"/>
          <w:color w:val="333333"/>
          <w:sz w:val="21"/>
          <w:szCs w:val="21"/>
          <w:lang w:val="en"/>
        </w:rPr>
        <w:t xml:space="preserve">Optimization &amp; Analytics </w:t>
      </w:r>
    </w:p>
    <w:p w:rsidR="00A61D8B" w:rsidP="00A61D8B" w14:paraId="4547B6FE" w14:textId="77777777">
      <w:pPr>
        <w:numPr>
          <w:ilvl w:val="1"/>
          <w:numId w:val="12"/>
        </w:numPr>
        <w:suppressAutoHyphens w:val="0"/>
        <w:spacing w:before="100" w:beforeAutospacing="1" w:after="100" w:afterAutospacing="1"/>
        <w:rPr>
          <w:rFonts w:ascii="Open Sans" w:hAnsi="Open Sans" w:cs="Helvetica"/>
          <w:color w:val="333333"/>
          <w:sz w:val="21"/>
          <w:szCs w:val="21"/>
          <w:lang w:val="en"/>
        </w:rPr>
      </w:pPr>
      <w:r>
        <w:rPr>
          <w:rFonts w:ascii="Open Sans" w:hAnsi="Open Sans" w:cs="Helvetica"/>
          <w:color w:val="333333"/>
          <w:sz w:val="21"/>
          <w:szCs w:val="21"/>
          <w:lang w:val="en"/>
        </w:rPr>
        <w:t>Asset Optimization</w:t>
      </w:r>
    </w:p>
    <w:p w:rsidR="00A61D8B" w:rsidP="00A61D8B" w14:paraId="6B43F53A" w14:textId="77777777">
      <w:pPr>
        <w:numPr>
          <w:ilvl w:val="1"/>
          <w:numId w:val="12"/>
        </w:numPr>
        <w:suppressAutoHyphens w:val="0"/>
        <w:spacing w:before="100" w:beforeAutospacing="1" w:after="100" w:afterAutospacing="1"/>
        <w:rPr>
          <w:rFonts w:ascii="Open Sans" w:hAnsi="Open Sans" w:cs="Helvetica"/>
          <w:color w:val="333333"/>
          <w:sz w:val="21"/>
          <w:szCs w:val="21"/>
          <w:lang w:val="en"/>
        </w:rPr>
      </w:pPr>
      <w:r>
        <w:rPr>
          <w:rFonts w:ascii="Open Sans" w:hAnsi="Open Sans" w:cs="Helvetica"/>
          <w:color w:val="333333"/>
          <w:sz w:val="21"/>
          <w:szCs w:val="21"/>
          <w:lang w:val="en"/>
        </w:rPr>
        <w:t>Valuation / Forecasting</w:t>
      </w:r>
    </w:p>
    <w:p w:rsidR="00A61D8B" w:rsidP="00A61D8B" w14:paraId="2923B2CD" w14:textId="77777777">
      <w:pPr>
        <w:numPr>
          <w:ilvl w:val="1"/>
          <w:numId w:val="12"/>
        </w:numPr>
        <w:suppressAutoHyphens w:val="0"/>
        <w:spacing w:before="100" w:beforeAutospacing="1" w:after="100" w:afterAutospacing="1"/>
        <w:rPr>
          <w:rFonts w:ascii="Open Sans" w:hAnsi="Open Sans" w:cs="Helvetica"/>
          <w:color w:val="333333"/>
          <w:sz w:val="21"/>
          <w:szCs w:val="21"/>
          <w:lang w:val="en"/>
        </w:rPr>
      </w:pPr>
      <w:r>
        <w:rPr>
          <w:rFonts w:ascii="Open Sans" w:hAnsi="Open Sans" w:cs="Helvetica"/>
          <w:color w:val="333333"/>
          <w:sz w:val="21"/>
          <w:szCs w:val="21"/>
          <w:lang w:val="en"/>
        </w:rPr>
        <w:t>Post Analysis</w:t>
      </w:r>
    </w:p>
    <w:p w:rsidR="00A61D8B" w:rsidP="00A61D8B" w14:paraId="598F1858" w14:textId="77777777">
      <w:pPr>
        <w:numPr>
          <w:ilvl w:val="0"/>
          <w:numId w:val="12"/>
        </w:numPr>
        <w:suppressAutoHyphens w:val="0"/>
        <w:spacing w:before="100" w:beforeAutospacing="1" w:after="100" w:afterAutospacing="1"/>
        <w:rPr>
          <w:rFonts w:ascii="Open Sans" w:hAnsi="Open Sans" w:cs="Helvetica"/>
          <w:color w:val="333333"/>
          <w:sz w:val="21"/>
          <w:szCs w:val="21"/>
          <w:lang w:val="en"/>
        </w:rPr>
      </w:pPr>
      <w:r>
        <w:rPr>
          <w:rFonts w:ascii="Open Sans" w:hAnsi="Open Sans" w:cs="Helvetica"/>
          <w:color w:val="333333"/>
          <w:sz w:val="21"/>
          <w:szCs w:val="21"/>
          <w:lang w:val="en"/>
        </w:rPr>
        <w:t xml:space="preserve">ISO Market Participation </w:t>
      </w:r>
    </w:p>
    <w:p w:rsidR="00A61D8B" w:rsidP="00A61D8B" w14:paraId="61A5D8CF" w14:textId="77777777">
      <w:pPr>
        <w:numPr>
          <w:ilvl w:val="1"/>
          <w:numId w:val="12"/>
        </w:numPr>
        <w:suppressAutoHyphens w:val="0"/>
        <w:spacing w:before="100" w:beforeAutospacing="1" w:after="100" w:afterAutospacing="1"/>
        <w:rPr>
          <w:rFonts w:ascii="Open Sans" w:hAnsi="Open Sans" w:cs="Helvetica"/>
          <w:color w:val="333333"/>
          <w:sz w:val="21"/>
          <w:szCs w:val="21"/>
          <w:lang w:val="en"/>
        </w:rPr>
      </w:pPr>
      <w:r>
        <w:rPr>
          <w:rFonts w:ascii="Open Sans" w:hAnsi="Open Sans" w:cs="Helvetica"/>
          <w:color w:val="333333"/>
          <w:sz w:val="21"/>
          <w:szCs w:val="21"/>
          <w:lang w:val="en"/>
        </w:rPr>
        <w:t>Front Office</w:t>
      </w:r>
    </w:p>
    <w:p w:rsidR="00A61D8B" w:rsidP="00A61D8B" w14:paraId="327B6C2B" w14:textId="77777777">
      <w:pPr>
        <w:numPr>
          <w:ilvl w:val="1"/>
          <w:numId w:val="12"/>
        </w:numPr>
        <w:suppressAutoHyphens w:val="0"/>
        <w:spacing w:before="100" w:beforeAutospacing="1" w:after="100" w:afterAutospacing="1"/>
        <w:rPr>
          <w:rFonts w:ascii="Open Sans" w:hAnsi="Open Sans" w:cs="Helvetica"/>
          <w:color w:val="333333"/>
          <w:sz w:val="21"/>
          <w:szCs w:val="21"/>
          <w:lang w:val="en"/>
        </w:rPr>
      </w:pPr>
      <w:r>
        <w:rPr>
          <w:rFonts w:ascii="Open Sans" w:hAnsi="Open Sans" w:cs="Helvetica"/>
          <w:color w:val="333333"/>
          <w:sz w:val="21"/>
          <w:szCs w:val="21"/>
          <w:lang w:val="en"/>
        </w:rPr>
        <w:t>Back Office</w:t>
      </w:r>
    </w:p>
    <w:p w:rsidR="00A61D8B" w:rsidP="00A61D8B" w14:paraId="43F187D6" w14:textId="77777777">
      <w:pPr>
        <w:numPr>
          <w:ilvl w:val="0"/>
          <w:numId w:val="12"/>
        </w:numPr>
        <w:suppressAutoHyphens w:val="0"/>
        <w:spacing w:before="100" w:beforeAutospacing="1" w:after="100" w:afterAutospacing="1"/>
        <w:rPr>
          <w:rFonts w:ascii="Open Sans" w:hAnsi="Open Sans" w:cs="Helvetica"/>
          <w:color w:val="333333"/>
          <w:sz w:val="21"/>
          <w:szCs w:val="21"/>
          <w:lang w:val="en"/>
        </w:rPr>
      </w:pPr>
      <w:r>
        <w:rPr>
          <w:rFonts w:ascii="Open Sans" w:hAnsi="Open Sans" w:cs="Helvetica"/>
          <w:color w:val="333333"/>
          <w:sz w:val="21"/>
          <w:szCs w:val="21"/>
          <w:lang w:val="en"/>
        </w:rPr>
        <w:t>Trading &amp; Scheduling</w:t>
      </w:r>
    </w:p>
    <w:p w:rsidR="00A61D8B" w:rsidP="00A61D8B" w14:paraId="23F4EAE5" w14:textId="77777777">
      <w:pPr>
        <w:numPr>
          <w:ilvl w:val="0"/>
          <w:numId w:val="12"/>
        </w:numPr>
        <w:suppressAutoHyphens w:val="0"/>
        <w:spacing w:before="100" w:beforeAutospacing="1" w:after="100" w:afterAutospacing="1"/>
        <w:rPr>
          <w:rFonts w:ascii="Open Sans" w:hAnsi="Open Sans" w:cs="Helvetica"/>
          <w:color w:val="333333"/>
          <w:sz w:val="21"/>
          <w:szCs w:val="21"/>
          <w:lang w:val="en"/>
        </w:rPr>
      </w:pPr>
      <w:r>
        <w:rPr>
          <w:rFonts w:ascii="Open Sans" w:hAnsi="Open Sans" w:cs="Helvetica"/>
          <w:color w:val="333333"/>
          <w:sz w:val="21"/>
          <w:szCs w:val="21"/>
          <w:lang w:val="en"/>
        </w:rPr>
        <w:t xml:space="preserve">Deal Management </w:t>
      </w:r>
    </w:p>
    <w:p w:rsidR="00A61D8B" w:rsidP="00A61D8B" w14:paraId="05E417FB" w14:textId="77777777">
      <w:pPr>
        <w:numPr>
          <w:ilvl w:val="1"/>
          <w:numId w:val="12"/>
        </w:numPr>
        <w:suppressAutoHyphens w:val="0"/>
        <w:spacing w:before="100" w:beforeAutospacing="1" w:after="100" w:afterAutospacing="1"/>
        <w:rPr>
          <w:rFonts w:ascii="Open Sans" w:hAnsi="Open Sans" w:cs="Helvetica"/>
          <w:color w:val="333333"/>
          <w:sz w:val="21"/>
          <w:szCs w:val="21"/>
          <w:lang w:val="en"/>
        </w:rPr>
      </w:pPr>
      <w:r>
        <w:rPr>
          <w:rFonts w:ascii="Open Sans" w:hAnsi="Open Sans" w:cs="Helvetica"/>
          <w:color w:val="333333"/>
          <w:sz w:val="21"/>
          <w:szCs w:val="21"/>
          <w:lang w:val="en"/>
        </w:rPr>
        <w:t>eTagging</w:t>
      </w:r>
    </w:p>
    <w:p w:rsidR="00A61D8B" w:rsidP="00A61D8B" w14:paraId="1A78A1EC" w14:textId="77777777">
      <w:pPr>
        <w:numPr>
          <w:ilvl w:val="1"/>
          <w:numId w:val="12"/>
        </w:numPr>
        <w:suppressAutoHyphens w:val="0"/>
        <w:spacing w:before="100" w:beforeAutospacing="1" w:after="100" w:afterAutospacing="1"/>
        <w:rPr>
          <w:rFonts w:ascii="Open Sans" w:hAnsi="Open Sans" w:cs="Helvetica"/>
          <w:color w:val="333333"/>
          <w:sz w:val="21"/>
          <w:szCs w:val="21"/>
          <w:lang w:val="en"/>
        </w:rPr>
      </w:pPr>
      <w:r>
        <w:rPr>
          <w:rFonts w:ascii="Open Sans" w:hAnsi="Open Sans" w:cs="Helvetica"/>
          <w:color w:val="333333"/>
          <w:sz w:val="21"/>
          <w:szCs w:val="21"/>
          <w:lang w:val="en"/>
        </w:rPr>
        <w:t>Gas Management</w:t>
      </w:r>
    </w:p>
    <w:p w:rsidR="00A61D8B" w:rsidP="00A61D8B" w14:paraId="20E894E2" w14:textId="77777777">
      <w:pPr>
        <w:numPr>
          <w:ilvl w:val="0"/>
          <w:numId w:val="12"/>
        </w:numPr>
        <w:suppressAutoHyphens w:val="0"/>
        <w:spacing w:before="100" w:beforeAutospacing="1" w:after="100" w:afterAutospacing="1"/>
        <w:rPr>
          <w:rFonts w:ascii="Open Sans" w:hAnsi="Open Sans" w:cs="Helvetica"/>
          <w:color w:val="333333"/>
          <w:sz w:val="21"/>
          <w:szCs w:val="21"/>
          <w:lang w:val="en"/>
        </w:rPr>
      </w:pPr>
      <w:r>
        <w:rPr>
          <w:rFonts w:ascii="Open Sans" w:hAnsi="Open Sans" w:cs="Helvetica"/>
          <w:color w:val="333333"/>
          <w:sz w:val="21"/>
          <w:szCs w:val="21"/>
          <w:lang w:val="en"/>
        </w:rPr>
        <w:t>Energy Accounting</w:t>
      </w:r>
    </w:p>
    <w:p w:rsidR="00A61D8B" w:rsidP="00A61D8B" w14:paraId="15A453C8" w14:textId="77777777">
      <w:pPr>
        <w:numPr>
          <w:ilvl w:val="0"/>
          <w:numId w:val="12"/>
        </w:numPr>
        <w:suppressAutoHyphens w:val="0"/>
        <w:spacing w:before="100" w:beforeAutospacing="1" w:after="100" w:afterAutospacing="1"/>
        <w:rPr>
          <w:rFonts w:ascii="Open Sans" w:hAnsi="Open Sans" w:cs="Helvetica"/>
          <w:color w:val="333333"/>
          <w:sz w:val="21"/>
          <w:szCs w:val="21"/>
          <w:lang w:val="en"/>
        </w:rPr>
      </w:pPr>
      <w:r>
        <w:rPr>
          <w:rFonts w:ascii="Open Sans" w:hAnsi="Open Sans" w:cs="Helvetica"/>
          <w:color w:val="333333"/>
          <w:sz w:val="21"/>
          <w:szCs w:val="21"/>
          <w:lang w:val="en"/>
        </w:rPr>
        <w:t xml:space="preserve">Asset Operations </w:t>
      </w:r>
    </w:p>
    <w:p w:rsidR="00A61D8B" w:rsidP="00A61D8B" w14:paraId="5C2EE38A" w14:textId="77777777">
      <w:pPr>
        <w:numPr>
          <w:ilvl w:val="1"/>
          <w:numId w:val="12"/>
        </w:numPr>
        <w:suppressAutoHyphens w:val="0"/>
        <w:spacing w:before="100" w:beforeAutospacing="1" w:after="100" w:afterAutospacing="1"/>
        <w:rPr>
          <w:rFonts w:ascii="Open Sans" w:hAnsi="Open Sans" w:cs="Helvetica"/>
          <w:color w:val="333333"/>
          <w:sz w:val="21"/>
          <w:szCs w:val="21"/>
          <w:lang w:val="en"/>
        </w:rPr>
      </w:pPr>
      <w:r>
        <w:rPr>
          <w:rFonts w:ascii="Open Sans" w:hAnsi="Open Sans" w:cs="Helvetica"/>
          <w:color w:val="333333"/>
          <w:sz w:val="21"/>
          <w:szCs w:val="21"/>
          <w:lang w:val="en"/>
        </w:rPr>
        <w:t>Outage Management</w:t>
      </w:r>
    </w:p>
    <w:p w:rsidR="00FF4811" w:rsidRPr="0046778F" w:rsidP="00C75FCA" w14:paraId="4F1302A0" w14:textId="6766C443">
      <w:pPr>
        <w:numPr>
          <w:ilvl w:val="0"/>
          <w:numId w:val="12"/>
        </w:numPr>
        <w:suppressAutoHyphens w:val="0"/>
        <w:spacing w:before="60" w:beforeAutospacing="1" w:after="100" w:afterAutospacing="1"/>
        <w:jc w:val="both"/>
        <w:outlineLvl w:val="0"/>
        <w:rPr>
          <w:rFonts w:ascii="Verdana" w:hAnsi="Verdana"/>
          <w:bCs/>
          <w:sz w:val="20"/>
          <w:szCs w:val="16"/>
        </w:rPr>
      </w:pPr>
      <w:r w:rsidRPr="0046778F">
        <w:rPr>
          <w:rFonts w:ascii="Open Sans" w:hAnsi="Open Sans" w:cs="Helvetica"/>
          <w:color w:val="333333"/>
          <w:sz w:val="21"/>
          <w:szCs w:val="21"/>
          <w:lang w:val="en"/>
        </w:rPr>
        <w:t>System Integration &amp; Automation</w:t>
      </w:r>
    </w:p>
    <w:p w:rsidR="00FF4811" w:rsidP="00B03239" w14:paraId="275887AC" w14:textId="77777777">
      <w:pPr>
        <w:spacing w:before="60"/>
        <w:jc w:val="both"/>
        <w:outlineLvl w:val="0"/>
        <w:rPr>
          <w:rFonts w:ascii="Verdana" w:hAnsi="Verdana"/>
          <w:b/>
          <w:iCs/>
          <w:sz w:val="17"/>
          <w:szCs w:val="17"/>
        </w:rPr>
      </w:pPr>
    </w:p>
    <w:p w:rsidR="00826B55" w:rsidP="00B03239" w14:paraId="0A599945" w14:textId="77777777">
      <w:pPr>
        <w:spacing w:before="60"/>
        <w:jc w:val="both"/>
        <w:outlineLvl w:val="0"/>
        <w:rPr>
          <w:rFonts w:ascii="Verdana" w:hAnsi="Verdana"/>
          <w:b/>
          <w:iCs/>
          <w:sz w:val="17"/>
          <w:szCs w:val="17"/>
        </w:rPr>
      </w:pPr>
      <w:r>
        <w:rPr>
          <w:rFonts w:ascii="Verdana" w:hAnsi="Verdana"/>
          <w:b/>
          <w:iCs/>
          <w:sz w:val="17"/>
          <w:szCs w:val="17"/>
        </w:rPr>
        <w:t># Finacle</w:t>
      </w:r>
    </w:p>
    <w:p w:rsidR="00826B55" w:rsidRPr="0063456B" w:rsidP="00826B55" w14:paraId="2A599FFE" w14:textId="77777777">
      <w:pPr>
        <w:spacing w:before="60"/>
        <w:jc w:val="both"/>
        <w:rPr>
          <w:rFonts w:ascii="Verdana" w:hAnsi="Verdana"/>
          <w:b/>
          <w:bCs/>
          <w:sz w:val="17"/>
          <w:szCs w:val="17"/>
        </w:rPr>
      </w:pPr>
      <w:r>
        <w:rPr>
          <w:rFonts w:ascii="Verdana" w:hAnsi="Verdana"/>
          <w:sz w:val="17"/>
          <w:szCs w:val="17"/>
        </w:rPr>
        <w:t>Client</w:t>
      </w:r>
      <w:r>
        <w:rPr>
          <w:rFonts w:ascii="Verdana" w:hAnsi="Verdana"/>
          <w:sz w:val="17"/>
          <w:szCs w:val="17"/>
        </w:rPr>
        <w:tab/>
      </w:r>
      <w:r>
        <w:rPr>
          <w:rFonts w:ascii="Verdana" w:hAnsi="Verdana"/>
          <w:sz w:val="17"/>
          <w:szCs w:val="17"/>
        </w:rPr>
        <w:tab/>
      </w:r>
      <w:r>
        <w:rPr>
          <w:rFonts w:ascii="Verdana" w:hAnsi="Verdana"/>
          <w:sz w:val="17"/>
          <w:szCs w:val="17"/>
        </w:rPr>
        <w:tab/>
        <w:t>:</w:t>
      </w:r>
      <w:r>
        <w:rPr>
          <w:rFonts w:ascii="Verdana" w:hAnsi="Verdana"/>
          <w:sz w:val="17"/>
          <w:szCs w:val="17"/>
        </w:rPr>
        <w:tab/>
        <w:t>Own Product of Infosys.</w:t>
      </w:r>
    </w:p>
    <w:p w:rsidR="00826B55" w:rsidP="00826B55" w14:paraId="4B5BA864" w14:textId="77777777">
      <w:pPr>
        <w:spacing w:before="60"/>
        <w:jc w:val="both"/>
        <w:rPr>
          <w:rFonts w:ascii="Verdana" w:hAnsi="Verdana"/>
          <w:sz w:val="17"/>
          <w:szCs w:val="17"/>
        </w:rPr>
      </w:pPr>
      <w:r>
        <w:rPr>
          <w:rFonts w:ascii="Verdana" w:hAnsi="Verdana"/>
          <w:sz w:val="17"/>
          <w:szCs w:val="17"/>
        </w:rPr>
        <w:t>Duration</w:t>
      </w:r>
      <w:r>
        <w:rPr>
          <w:rFonts w:ascii="Verdana" w:hAnsi="Verdana"/>
          <w:sz w:val="17"/>
          <w:szCs w:val="17"/>
        </w:rPr>
        <w:tab/>
      </w:r>
      <w:r>
        <w:rPr>
          <w:rFonts w:ascii="Verdana" w:hAnsi="Verdana"/>
          <w:sz w:val="17"/>
          <w:szCs w:val="17"/>
        </w:rPr>
        <w:tab/>
        <w:t>:</w:t>
      </w:r>
      <w:r>
        <w:rPr>
          <w:rFonts w:ascii="Verdana" w:hAnsi="Verdana"/>
          <w:sz w:val="17"/>
          <w:szCs w:val="17"/>
        </w:rPr>
        <w:tab/>
        <w:t>November’</w:t>
      </w:r>
      <w:r w:rsidR="00C12C60">
        <w:rPr>
          <w:rFonts w:ascii="Verdana" w:hAnsi="Verdana"/>
          <w:sz w:val="17"/>
          <w:szCs w:val="17"/>
        </w:rPr>
        <w:t>20</w:t>
      </w:r>
      <w:r>
        <w:rPr>
          <w:rFonts w:ascii="Verdana" w:hAnsi="Verdana"/>
          <w:sz w:val="17"/>
          <w:szCs w:val="17"/>
        </w:rPr>
        <w:t>12 – Till Date</w:t>
      </w:r>
    </w:p>
    <w:p w:rsidR="00826B55" w:rsidP="00826B55" w14:paraId="1657EB5B" w14:textId="77777777">
      <w:pPr>
        <w:spacing w:before="60"/>
        <w:jc w:val="both"/>
        <w:rPr>
          <w:rFonts w:ascii="Verdana" w:hAnsi="Verdana"/>
          <w:b/>
          <w:sz w:val="17"/>
          <w:szCs w:val="17"/>
        </w:rPr>
      </w:pPr>
      <w:r>
        <w:rPr>
          <w:rFonts w:ascii="Verdana" w:hAnsi="Verdana"/>
          <w:sz w:val="17"/>
          <w:szCs w:val="17"/>
        </w:rPr>
        <w:t>Role</w:t>
      </w:r>
      <w:r>
        <w:rPr>
          <w:rFonts w:ascii="Verdana" w:hAnsi="Verdana"/>
          <w:sz w:val="17"/>
          <w:szCs w:val="17"/>
        </w:rPr>
        <w:tab/>
      </w:r>
      <w:r>
        <w:rPr>
          <w:rFonts w:ascii="Verdana" w:hAnsi="Verdana"/>
          <w:sz w:val="17"/>
          <w:szCs w:val="17"/>
        </w:rPr>
        <w:tab/>
      </w:r>
      <w:r>
        <w:rPr>
          <w:rFonts w:ascii="Verdana" w:hAnsi="Verdana"/>
          <w:sz w:val="17"/>
          <w:szCs w:val="17"/>
        </w:rPr>
        <w:tab/>
        <w:t>:</w:t>
      </w:r>
      <w:r>
        <w:rPr>
          <w:rFonts w:ascii="Verdana" w:hAnsi="Verdana"/>
          <w:sz w:val="17"/>
          <w:szCs w:val="17"/>
        </w:rPr>
        <w:tab/>
      </w:r>
      <w:r>
        <w:rPr>
          <w:rFonts w:ascii="Verdana" w:hAnsi="Verdana"/>
          <w:b/>
          <w:bCs/>
          <w:sz w:val="17"/>
          <w:szCs w:val="17"/>
        </w:rPr>
        <w:t>Technology Analyst</w:t>
      </w:r>
      <w:r>
        <w:rPr>
          <w:rFonts w:ascii="Verdana" w:hAnsi="Verdana"/>
          <w:b/>
          <w:sz w:val="17"/>
          <w:szCs w:val="17"/>
        </w:rPr>
        <w:t xml:space="preserve"> </w:t>
      </w:r>
    </w:p>
    <w:p w:rsidR="00826B55" w:rsidP="00826B55" w14:paraId="45ECD288" w14:textId="77777777">
      <w:pPr>
        <w:spacing w:before="60"/>
        <w:jc w:val="both"/>
        <w:rPr>
          <w:rFonts w:ascii="Verdana" w:hAnsi="Verdana"/>
          <w:sz w:val="17"/>
          <w:szCs w:val="17"/>
        </w:rPr>
      </w:pPr>
      <w:r>
        <w:rPr>
          <w:rFonts w:ascii="Verdana" w:hAnsi="Verdana"/>
          <w:sz w:val="17"/>
          <w:szCs w:val="17"/>
        </w:rPr>
        <w:t>Team Size</w:t>
      </w:r>
      <w:r>
        <w:rPr>
          <w:rFonts w:ascii="Verdana" w:hAnsi="Verdana"/>
          <w:sz w:val="17"/>
          <w:szCs w:val="17"/>
        </w:rPr>
        <w:tab/>
      </w:r>
      <w:r>
        <w:rPr>
          <w:rFonts w:ascii="Verdana" w:hAnsi="Verdana"/>
          <w:sz w:val="17"/>
          <w:szCs w:val="17"/>
        </w:rPr>
        <w:tab/>
        <w:t>:</w:t>
      </w:r>
      <w:r>
        <w:rPr>
          <w:rFonts w:ascii="Verdana" w:hAnsi="Verdana"/>
          <w:sz w:val="17"/>
          <w:szCs w:val="17"/>
        </w:rPr>
        <w:tab/>
        <w:t>30</w:t>
      </w:r>
    </w:p>
    <w:p w:rsidR="00826B55" w:rsidP="00826B55" w14:paraId="29558865" w14:textId="77777777">
      <w:pPr>
        <w:spacing w:before="60"/>
        <w:jc w:val="both"/>
        <w:rPr>
          <w:rFonts w:ascii="Verdana" w:hAnsi="Verdana"/>
          <w:sz w:val="17"/>
          <w:szCs w:val="17"/>
        </w:rPr>
      </w:pPr>
      <w:r>
        <w:rPr>
          <w:rFonts w:ascii="Verdana" w:hAnsi="Verdana"/>
          <w:sz w:val="17"/>
          <w:szCs w:val="17"/>
        </w:rPr>
        <w:t>Operating System</w:t>
      </w:r>
      <w:r>
        <w:rPr>
          <w:rFonts w:ascii="Verdana" w:hAnsi="Verdana"/>
          <w:sz w:val="17"/>
          <w:szCs w:val="17"/>
        </w:rPr>
        <w:tab/>
        <w:t>:</w:t>
      </w:r>
      <w:r>
        <w:rPr>
          <w:rFonts w:ascii="Verdana" w:hAnsi="Verdana"/>
          <w:sz w:val="17"/>
          <w:szCs w:val="17"/>
        </w:rPr>
        <w:tab/>
        <w:t>Windows</w:t>
      </w:r>
    </w:p>
    <w:p w:rsidR="00826B55" w:rsidP="00826B55" w14:paraId="515E4E20" w14:textId="77777777">
      <w:pPr>
        <w:spacing w:before="60"/>
        <w:jc w:val="both"/>
        <w:rPr>
          <w:rFonts w:ascii="Verdana" w:hAnsi="Verdana"/>
          <w:sz w:val="17"/>
          <w:szCs w:val="17"/>
        </w:rPr>
      </w:pPr>
      <w:r>
        <w:rPr>
          <w:rFonts w:ascii="Verdana" w:hAnsi="Verdana"/>
          <w:sz w:val="17"/>
          <w:szCs w:val="17"/>
        </w:rPr>
        <w:t>Languages</w:t>
      </w:r>
      <w:r>
        <w:rPr>
          <w:rFonts w:ascii="Verdana" w:hAnsi="Verdana"/>
          <w:sz w:val="17"/>
          <w:szCs w:val="17"/>
        </w:rPr>
        <w:tab/>
      </w:r>
      <w:r>
        <w:rPr>
          <w:rFonts w:ascii="Verdana" w:hAnsi="Verdana"/>
          <w:sz w:val="17"/>
          <w:szCs w:val="17"/>
        </w:rPr>
        <w:tab/>
        <w:t>:</w:t>
      </w:r>
      <w:r>
        <w:rPr>
          <w:rFonts w:ascii="Verdana" w:hAnsi="Verdana"/>
          <w:sz w:val="17"/>
          <w:szCs w:val="17"/>
        </w:rPr>
        <w:tab/>
        <w:t>Spring Framework,</w:t>
      </w:r>
      <w:r w:rsidR="00C12C60">
        <w:rPr>
          <w:rFonts w:ascii="Verdana" w:hAnsi="Verdana"/>
          <w:sz w:val="17"/>
          <w:szCs w:val="17"/>
        </w:rPr>
        <w:t xml:space="preserve"> </w:t>
      </w:r>
      <w:r>
        <w:rPr>
          <w:rFonts w:ascii="Verdana" w:hAnsi="Verdana"/>
          <w:sz w:val="17"/>
          <w:szCs w:val="17"/>
        </w:rPr>
        <w:t>Hibernate,</w:t>
      </w:r>
      <w:r w:rsidR="00C12C60">
        <w:rPr>
          <w:rFonts w:ascii="Verdana" w:hAnsi="Verdana"/>
          <w:sz w:val="17"/>
          <w:szCs w:val="17"/>
        </w:rPr>
        <w:t xml:space="preserve"> </w:t>
      </w:r>
      <w:r>
        <w:rPr>
          <w:rFonts w:ascii="Verdana" w:hAnsi="Verdana"/>
          <w:sz w:val="17"/>
          <w:szCs w:val="17"/>
        </w:rPr>
        <w:t>Quartz,</w:t>
      </w:r>
      <w:r w:rsidR="00C12C60">
        <w:rPr>
          <w:rFonts w:ascii="Verdana" w:hAnsi="Verdana"/>
          <w:sz w:val="17"/>
          <w:szCs w:val="17"/>
        </w:rPr>
        <w:t xml:space="preserve"> </w:t>
      </w:r>
      <w:r>
        <w:rPr>
          <w:rFonts w:ascii="Verdana" w:hAnsi="Verdana"/>
          <w:sz w:val="17"/>
          <w:szCs w:val="17"/>
        </w:rPr>
        <w:t>JQuery</w:t>
      </w:r>
    </w:p>
    <w:p w:rsidR="00826B55" w:rsidP="00826B55" w14:paraId="29E80DC0" w14:textId="77777777">
      <w:pPr>
        <w:spacing w:before="60"/>
        <w:jc w:val="both"/>
        <w:rPr>
          <w:rFonts w:ascii="Verdana" w:hAnsi="Verdana"/>
          <w:sz w:val="17"/>
          <w:szCs w:val="17"/>
        </w:rPr>
      </w:pPr>
      <w:r>
        <w:rPr>
          <w:rFonts w:ascii="Verdana" w:hAnsi="Verdana"/>
          <w:sz w:val="17"/>
          <w:szCs w:val="17"/>
        </w:rPr>
        <w:t>Databases</w:t>
      </w:r>
      <w:r>
        <w:rPr>
          <w:rFonts w:ascii="Verdana" w:hAnsi="Verdana"/>
          <w:sz w:val="17"/>
          <w:szCs w:val="17"/>
        </w:rPr>
        <w:tab/>
      </w:r>
      <w:r>
        <w:rPr>
          <w:rFonts w:ascii="Verdana" w:hAnsi="Verdana"/>
          <w:sz w:val="17"/>
          <w:szCs w:val="17"/>
        </w:rPr>
        <w:tab/>
        <w:t>:</w:t>
      </w:r>
      <w:r>
        <w:rPr>
          <w:rFonts w:ascii="Verdana" w:hAnsi="Verdana"/>
          <w:sz w:val="17"/>
          <w:szCs w:val="17"/>
        </w:rPr>
        <w:tab/>
        <w:t>Oracle</w:t>
      </w:r>
    </w:p>
    <w:p w:rsidR="00826B55" w:rsidP="00826B55" w14:paraId="46643659" w14:textId="77777777">
      <w:pPr>
        <w:spacing w:before="60"/>
        <w:jc w:val="both"/>
        <w:outlineLvl w:val="0"/>
        <w:rPr>
          <w:rFonts w:ascii="Verdana" w:hAnsi="Verdana"/>
          <w:b/>
          <w:sz w:val="16"/>
          <w:szCs w:val="16"/>
        </w:rPr>
      </w:pPr>
      <w:r>
        <w:rPr>
          <w:rFonts w:ascii="Verdana" w:hAnsi="Verdana"/>
          <w:b/>
          <w:sz w:val="16"/>
          <w:szCs w:val="16"/>
        </w:rPr>
        <w:t>Description:</w:t>
      </w:r>
      <w:r>
        <w:rPr>
          <w:rFonts w:ascii="Verdana" w:hAnsi="Verdana"/>
          <w:b/>
          <w:sz w:val="16"/>
          <w:szCs w:val="16"/>
        </w:rPr>
        <w:tab/>
      </w:r>
    </w:p>
    <w:p w:rsidR="00826B55" w:rsidRPr="00A80EA8" w:rsidP="00826B55" w14:paraId="0D85C5A2" w14:textId="77777777">
      <w:pPr>
        <w:spacing w:before="60"/>
        <w:jc w:val="both"/>
        <w:outlineLvl w:val="0"/>
        <w:rPr>
          <w:rFonts w:ascii="Verdana" w:hAnsi="Verdana"/>
          <w:bCs/>
          <w:sz w:val="20"/>
          <w:szCs w:val="16"/>
        </w:rPr>
      </w:pPr>
      <w:r w:rsidRPr="00826B55">
        <w:rPr>
          <w:rFonts w:ascii="Verdana" w:hAnsi="Verdana"/>
          <w:sz w:val="20"/>
        </w:rPr>
        <w:t xml:space="preserve">Finacle is </w:t>
      </w:r>
      <w:r w:rsidR="00C12C60">
        <w:rPr>
          <w:rFonts w:ascii="Verdana" w:hAnsi="Verdana"/>
          <w:sz w:val="20"/>
        </w:rPr>
        <w:t xml:space="preserve">a </w:t>
      </w:r>
      <w:r w:rsidRPr="00826B55" w:rsidR="00C12C60">
        <w:rPr>
          <w:rFonts w:ascii="Verdana" w:hAnsi="Verdana"/>
          <w:sz w:val="20"/>
        </w:rPr>
        <w:t>banking</w:t>
      </w:r>
      <w:r w:rsidRPr="00826B55">
        <w:rPr>
          <w:rFonts w:ascii="Verdana" w:hAnsi="Verdana"/>
          <w:sz w:val="20"/>
        </w:rPr>
        <w:t xml:space="preserve"> software developed by Infosys. I am working in </w:t>
      </w:r>
      <w:r w:rsidRPr="00826B55">
        <w:rPr>
          <w:rFonts w:ascii="Verdana" w:hAnsi="Verdana"/>
          <w:sz w:val="20"/>
        </w:rPr>
        <w:t>ITrade</w:t>
      </w:r>
      <w:r w:rsidRPr="00826B55">
        <w:rPr>
          <w:rFonts w:ascii="Verdana" w:hAnsi="Verdana"/>
          <w:sz w:val="20"/>
        </w:rPr>
        <w:t xml:space="preserve"> Advisor project which is part of</w:t>
      </w:r>
      <w:r>
        <w:rPr>
          <w:rFonts w:ascii="Verdana" w:hAnsi="Verdana"/>
          <w:sz w:val="20"/>
        </w:rPr>
        <w:t xml:space="preserve"> </w:t>
      </w:r>
      <w:r w:rsidRPr="00826B55">
        <w:rPr>
          <w:rFonts w:ascii="Verdana" w:hAnsi="Verdana"/>
          <w:bCs/>
          <w:sz w:val="20"/>
        </w:rPr>
        <w:t>Finacle.</w:t>
      </w:r>
      <w:r>
        <w:rPr>
          <w:rFonts w:ascii="Verdana" w:hAnsi="Verdana"/>
          <w:bCs/>
          <w:sz w:val="20"/>
        </w:rPr>
        <w:t>The</w:t>
      </w:r>
      <w:r>
        <w:rPr>
          <w:rFonts w:ascii="Verdana" w:hAnsi="Verdana"/>
          <w:bCs/>
          <w:sz w:val="20"/>
        </w:rPr>
        <w:t xml:space="preserve"> major functionality of this project is market </w:t>
      </w:r>
      <w:r>
        <w:rPr>
          <w:rFonts w:ascii="Verdana" w:hAnsi="Verdana"/>
          <w:bCs/>
          <w:sz w:val="20"/>
        </w:rPr>
        <w:t>analysys.The</w:t>
      </w:r>
      <w:r>
        <w:rPr>
          <w:rFonts w:ascii="Verdana" w:hAnsi="Verdana"/>
          <w:bCs/>
          <w:sz w:val="20"/>
        </w:rPr>
        <w:t xml:space="preserve"> System has three types of users Business </w:t>
      </w:r>
      <w:r>
        <w:rPr>
          <w:rFonts w:ascii="Verdana" w:hAnsi="Verdana"/>
          <w:bCs/>
          <w:sz w:val="20"/>
        </w:rPr>
        <w:t>admin,Advisor</w:t>
      </w:r>
      <w:r>
        <w:rPr>
          <w:rFonts w:ascii="Verdana" w:hAnsi="Verdana"/>
          <w:bCs/>
          <w:sz w:val="20"/>
        </w:rPr>
        <w:t xml:space="preserve"> and client. System has scheduler that collects every day share market data from third party software. Advisor create or use system defined portfolios and compare and assist client that how much growth he can have.</w:t>
      </w:r>
    </w:p>
    <w:p w:rsidR="00826B55" w:rsidP="00B03239" w14:paraId="5FFB8E66" w14:textId="77777777">
      <w:pPr>
        <w:spacing w:before="60"/>
        <w:jc w:val="both"/>
        <w:outlineLvl w:val="0"/>
        <w:rPr>
          <w:rFonts w:ascii="Verdana" w:hAnsi="Verdana"/>
          <w:b/>
          <w:iCs/>
          <w:sz w:val="17"/>
          <w:szCs w:val="17"/>
        </w:rPr>
      </w:pPr>
    </w:p>
    <w:p w:rsidR="00044D2F" w:rsidP="00044D2F" w14:paraId="5092C1E2" w14:textId="77777777">
      <w:pPr>
        <w:spacing w:before="60"/>
        <w:jc w:val="both"/>
        <w:rPr>
          <w:rFonts w:ascii="Verdana" w:hAnsi="Verdana"/>
          <w:b/>
          <w:i/>
          <w:sz w:val="17"/>
          <w:szCs w:val="17"/>
          <w:u w:val="single"/>
        </w:rPr>
      </w:pPr>
      <w:r>
        <w:rPr>
          <w:rFonts w:ascii="Verdana" w:hAnsi="Verdana"/>
          <w:b/>
          <w:i/>
          <w:sz w:val="17"/>
          <w:szCs w:val="17"/>
          <w:u w:val="single"/>
        </w:rPr>
        <w:t>#</w:t>
      </w:r>
      <w:r>
        <w:rPr>
          <w:rFonts w:ascii="Verdana" w:hAnsi="Verdana"/>
          <w:b/>
          <w:i/>
          <w:sz w:val="17"/>
          <w:szCs w:val="17"/>
        </w:rPr>
        <w:t xml:space="preserve"> </w:t>
      </w:r>
      <w:r w:rsidRPr="00044D2F">
        <w:rPr>
          <w:rFonts w:ascii="Verdana" w:hAnsi="Verdana"/>
          <w:b/>
          <w:i/>
          <w:sz w:val="17"/>
          <w:szCs w:val="17"/>
          <w:u w:val="single"/>
        </w:rPr>
        <w:t xml:space="preserve">Agent Management </w:t>
      </w:r>
      <w:r w:rsidRPr="00044D2F">
        <w:rPr>
          <w:rFonts w:ascii="Verdana" w:hAnsi="Verdana"/>
          <w:b/>
          <w:i/>
          <w:sz w:val="17"/>
          <w:szCs w:val="17"/>
          <w:u w:val="single"/>
        </w:rPr>
        <w:t>Systems</w:t>
      </w:r>
      <w:r>
        <w:rPr>
          <w:rFonts w:ascii="Verdana" w:hAnsi="Verdana"/>
          <w:b/>
          <w:i/>
          <w:sz w:val="17"/>
          <w:szCs w:val="17"/>
          <w:u w:val="single"/>
        </w:rPr>
        <w:t>(</w:t>
      </w:r>
      <w:r>
        <w:rPr>
          <w:rFonts w:ascii="Verdana" w:hAnsi="Verdana"/>
          <w:b/>
          <w:i/>
          <w:sz w:val="17"/>
          <w:szCs w:val="17"/>
          <w:u w:val="single"/>
        </w:rPr>
        <w:t>AMS)</w:t>
      </w:r>
    </w:p>
    <w:p w:rsidR="00044D2F" w:rsidRPr="0063456B" w:rsidP="00044D2F" w14:paraId="2924EB59" w14:textId="77777777">
      <w:pPr>
        <w:spacing w:before="60"/>
        <w:jc w:val="both"/>
        <w:rPr>
          <w:rFonts w:ascii="Verdana" w:hAnsi="Verdana"/>
          <w:b/>
          <w:bCs/>
          <w:sz w:val="17"/>
          <w:szCs w:val="17"/>
        </w:rPr>
      </w:pPr>
      <w:r>
        <w:rPr>
          <w:rFonts w:ascii="Verdana" w:hAnsi="Verdana"/>
          <w:sz w:val="17"/>
          <w:szCs w:val="17"/>
        </w:rPr>
        <w:t>Client</w:t>
      </w:r>
      <w:r>
        <w:rPr>
          <w:rFonts w:ascii="Verdana" w:hAnsi="Verdana"/>
          <w:sz w:val="17"/>
          <w:szCs w:val="17"/>
        </w:rPr>
        <w:tab/>
      </w:r>
      <w:r>
        <w:rPr>
          <w:rFonts w:ascii="Verdana" w:hAnsi="Verdana"/>
          <w:sz w:val="17"/>
          <w:szCs w:val="17"/>
        </w:rPr>
        <w:tab/>
      </w:r>
      <w:r>
        <w:rPr>
          <w:rFonts w:ascii="Verdana" w:hAnsi="Verdana"/>
          <w:sz w:val="17"/>
          <w:szCs w:val="17"/>
        </w:rPr>
        <w:tab/>
        <w:t>:</w:t>
      </w:r>
      <w:r>
        <w:rPr>
          <w:rFonts w:ascii="Verdana" w:hAnsi="Verdana"/>
          <w:sz w:val="17"/>
          <w:szCs w:val="17"/>
        </w:rPr>
        <w:tab/>
      </w:r>
      <w:r w:rsidR="00DE0F70">
        <w:rPr>
          <w:rFonts w:ascii="Verdana" w:hAnsi="Verdana"/>
          <w:sz w:val="17"/>
          <w:szCs w:val="17"/>
        </w:rPr>
        <w:t>Golden Trust Financial Service (GTFS)</w:t>
      </w:r>
    </w:p>
    <w:p w:rsidR="00044D2F" w:rsidP="00044D2F" w14:paraId="08656C8F" w14:textId="77777777">
      <w:pPr>
        <w:spacing w:before="60"/>
        <w:jc w:val="both"/>
        <w:rPr>
          <w:rFonts w:ascii="Verdana" w:hAnsi="Verdana"/>
          <w:sz w:val="17"/>
          <w:szCs w:val="17"/>
        </w:rPr>
      </w:pPr>
      <w:r>
        <w:rPr>
          <w:rFonts w:ascii="Verdana" w:hAnsi="Verdana"/>
          <w:sz w:val="17"/>
          <w:szCs w:val="17"/>
        </w:rPr>
        <w:t>Duration</w:t>
      </w:r>
      <w:r>
        <w:rPr>
          <w:rFonts w:ascii="Verdana" w:hAnsi="Verdana"/>
          <w:sz w:val="17"/>
          <w:szCs w:val="17"/>
        </w:rPr>
        <w:tab/>
      </w:r>
      <w:r>
        <w:rPr>
          <w:rFonts w:ascii="Verdana" w:hAnsi="Verdana"/>
          <w:sz w:val="17"/>
          <w:szCs w:val="17"/>
        </w:rPr>
        <w:tab/>
        <w:t>:</w:t>
      </w:r>
      <w:r>
        <w:rPr>
          <w:rFonts w:ascii="Verdana" w:hAnsi="Verdana"/>
          <w:sz w:val="17"/>
          <w:szCs w:val="17"/>
        </w:rPr>
        <w:tab/>
      </w:r>
      <w:r w:rsidR="00C12C60">
        <w:rPr>
          <w:rFonts w:ascii="Verdana" w:hAnsi="Verdana"/>
          <w:sz w:val="17"/>
          <w:szCs w:val="17"/>
        </w:rPr>
        <w:t>July’</w:t>
      </w:r>
      <w:r w:rsidRPr="00C12C60" w:rsidR="00C12C60">
        <w:rPr>
          <w:rFonts w:ascii="Verdana" w:hAnsi="Verdana"/>
          <w:sz w:val="17"/>
          <w:szCs w:val="17"/>
        </w:rPr>
        <w:t xml:space="preserve"> </w:t>
      </w:r>
      <w:r w:rsidR="00C12C60">
        <w:rPr>
          <w:rFonts w:ascii="Verdana" w:hAnsi="Verdana"/>
          <w:sz w:val="17"/>
          <w:szCs w:val="17"/>
        </w:rPr>
        <w:t>2012</w:t>
      </w:r>
      <w:r>
        <w:rPr>
          <w:rFonts w:ascii="Verdana" w:hAnsi="Verdana"/>
          <w:sz w:val="17"/>
          <w:szCs w:val="17"/>
        </w:rPr>
        <w:t xml:space="preserve"> – </w:t>
      </w:r>
      <w:r w:rsidR="00C12C60">
        <w:rPr>
          <w:rFonts w:ascii="Verdana" w:hAnsi="Verdana"/>
          <w:sz w:val="17"/>
          <w:szCs w:val="17"/>
        </w:rPr>
        <w:t>October’</w:t>
      </w:r>
      <w:r w:rsidRPr="00C12C60" w:rsidR="00C12C60">
        <w:rPr>
          <w:rFonts w:ascii="Verdana" w:hAnsi="Verdana"/>
          <w:sz w:val="17"/>
          <w:szCs w:val="17"/>
        </w:rPr>
        <w:t xml:space="preserve"> </w:t>
      </w:r>
      <w:r w:rsidR="00C12C60">
        <w:rPr>
          <w:rFonts w:ascii="Verdana" w:hAnsi="Verdana"/>
          <w:sz w:val="17"/>
          <w:szCs w:val="17"/>
        </w:rPr>
        <w:t>2012</w:t>
      </w:r>
    </w:p>
    <w:p w:rsidR="00044D2F" w:rsidP="00044D2F" w14:paraId="36025868" w14:textId="77777777">
      <w:pPr>
        <w:spacing w:before="60"/>
        <w:jc w:val="both"/>
        <w:rPr>
          <w:rFonts w:ascii="Verdana" w:hAnsi="Verdana"/>
          <w:b/>
          <w:sz w:val="17"/>
          <w:szCs w:val="17"/>
        </w:rPr>
      </w:pPr>
      <w:r>
        <w:rPr>
          <w:rFonts w:ascii="Verdana" w:hAnsi="Verdana"/>
          <w:sz w:val="17"/>
          <w:szCs w:val="17"/>
        </w:rPr>
        <w:t>Role</w:t>
      </w:r>
      <w:r>
        <w:rPr>
          <w:rFonts w:ascii="Verdana" w:hAnsi="Verdana"/>
          <w:sz w:val="17"/>
          <w:szCs w:val="17"/>
        </w:rPr>
        <w:tab/>
      </w:r>
      <w:r>
        <w:rPr>
          <w:rFonts w:ascii="Verdana" w:hAnsi="Verdana"/>
          <w:sz w:val="17"/>
          <w:szCs w:val="17"/>
        </w:rPr>
        <w:tab/>
      </w:r>
      <w:r>
        <w:rPr>
          <w:rFonts w:ascii="Verdana" w:hAnsi="Verdana"/>
          <w:sz w:val="17"/>
          <w:szCs w:val="17"/>
        </w:rPr>
        <w:tab/>
        <w:t>:</w:t>
      </w:r>
      <w:r>
        <w:rPr>
          <w:rFonts w:ascii="Verdana" w:hAnsi="Verdana"/>
          <w:sz w:val="17"/>
          <w:szCs w:val="17"/>
        </w:rPr>
        <w:tab/>
      </w:r>
      <w:r>
        <w:rPr>
          <w:rFonts w:ascii="Verdana" w:hAnsi="Verdana"/>
          <w:b/>
          <w:bCs/>
          <w:sz w:val="17"/>
          <w:szCs w:val="17"/>
        </w:rPr>
        <w:t>Business Logic Implementation</w:t>
      </w:r>
      <w:r>
        <w:rPr>
          <w:rFonts w:ascii="Verdana" w:hAnsi="Verdana"/>
          <w:b/>
          <w:sz w:val="17"/>
          <w:szCs w:val="17"/>
        </w:rPr>
        <w:t xml:space="preserve"> </w:t>
      </w:r>
    </w:p>
    <w:p w:rsidR="00044D2F" w:rsidP="00044D2F" w14:paraId="130658F0" w14:textId="77777777">
      <w:pPr>
        <w:spacing w:before="60"/>
        <w:jc w:val="both"/>
        <w:rPr>
          <w:rFonts w:ascii="Verdana" w:hAnsi="Verdana"/>
          <w:sz w:val="17"/>
          <w:szCs w:val="17"/>
        </w:rPr>
      </w:pPr>
      <w:r>
        <w:rPr>
          <w:rFonts w:ascii="Verdana" w:hAnsi="Verdana"/>
          <w:sz w:val="17"/>
          <w:szCs w:val="17"/>
        </w:rPr>
        <w:t>Team Size</w:t>
      </w:r>
      <w:r>
        <w:rPr>
          <w:rFonts w:ascii="Verdana" w:hAnsi="Verdana"/>
          <w:sz w:val="17"/>
          <w:szCs w:val="17"/>
        </w:rPr>
        <w:tab/>
      </w:r>
      <w:r>
        <w:rPr>
          <w:rFonts w:ascii="Verdana" w:hAnsi="Verdana"/>
          <w:sz w:val="17"/>
          <w:szCs w:val="17"/>
        </w:rPr>
        <w:tab/>
        <w:t>:</w:t>
      </w:r>
      <w:r>
        <w:rPr>
          <w:rFonts w:ascii="Verdana" w:hAnsi="Verdana"/>
          <w:sz w:val="17"/>
          <w:szCs w:val="17"/>
        </w:rPr>
        <w:tab/>
        <w:t>8</w:t>
      </w:r>
    </w:p>
    <w:p w:rsidR="00044D2F" w:rsidP="00044D2F" w14:paraId="758EA9C7" w14:textId="77777777">
      <w:pPr>
        <w:spacing w:before="60"/>
        <w:jc w:val="both"/>
        <w:rPr>
          <w:rFonts w:ascii="Verdana" w:hAnsi="Verdana"/>
          <w:sz w:val="17"/>
          <w:szCs w:val="17"/>
        </w:rPr>
      </w:pPr>
      <w:r>
        <w:rPr>
          <w:rFonts w:ascii="Verdana" w:hAnsi="Verdana"/>
          <w:sz w:val="17"/>
          <w:szCs w:val="17"/>
        </w:rPr>
        <w:t>Operating System</w:t>
      </w:r>
      <w:r>
        <w:rPr>
          <w:rFonts w:ascii="Verdana" w:hAnsi="Verdana"/>
          <w:sz w:val="17"/>
          <w:szCs w:val="17"/>
        </w:rPr>
        <w:tab/>
        <w:t>:</w:t>
      </w:r>
      <w:r>
        <w:rPr>
          <w:rFonts w:ascii="Verdana" w:hAnsi="Verdana"/>
          <w:sz w:val="17"/>
          <w:szCs w:val="17"/>
        </w:rPr>
        <w:tab/>
        <w:t>Windows</w:t>
      </w:r>
    </w:p>
    <w:p w:rsidR="00044D2F" w:rsidP="00044D2F" w14:paraId="7D143924" w14:textId="77777777">
      <w:pPr>
        <w:spacing w:before="60"/>
        <w:jc w:val="both"/>
        <w:rPr>
          <w:rFonts w:ascii="Verdana" w:hAnsi="Verdana"/>
          <w:sz w:val="17"/>
          <w:szCs w:val="17"/>
        </w:rPr>
      </w:pPr>
      <w:r>
        <w:rPr>
          <w:rFonts w:ascii="Verdana" w:hAnsi="Verdana"/>
          <w:sz w:val="17"/>
          <w:szCs w:val="17"/>
        </w:rPr>
        <w:t>Languages</w:t>
      </w:r>
      <w:r>
        <w:rPr>
          <w:rFonts w:ascii="Verdana" w:hAnsi="Verdana"/>
          <w:sz w:val="17"/>
          <w:szCs w:val="17"/>
        </w:rPr>
        <w:tab/>
      </w:r>
      <w:r>
        <w:rPr>
          <w:rFonts w:ascii="Verdana" w:hAnsi="Verdana"/>
          <w:sz w:val="17"/>
          <w:szCs w:val="17"/>
        </w:rPr>
        <w:tab/>
        <w:t>:</w:t>
      </w:r>
      <w:r>
        <w:rPr>
          <w:rFonts w:ascii="Verdana" w:hAnsi="Verdana"/>
          <w:sz w:val="17"/>
          <w:szCs w:val="17"/>
        </w:rPr>
        <w:tab/>
        <w:t>Java Server Faces (JSF</w:t>
      </w:r>
      <w:r>
        <w:rPr>
          <w:rFonts w:ascii="Verdana" w:hAnsi="Verdana"/>
          <w:sz w:val="17"/>
          <w:szCs w:val="17"/>
        </w:rPr>
        <w:t>),</w:t>
      </w:r>
      <w:r>
        <w:rPr>
          <w:rFonts w:ascii="Verdana" w:hAnsi="Verdana"/>
          <w:sz w:val="17"/>
          <w:szCs w:val="17"/>
        </w:rPr>
        <w:t>iBatis</w:t>
      </w:r>
    </w:p>
    <w:p w:rsidR="00044D2F" w:rsidP="00044D2F" w14:paraId="0BE1120B" w14:textId="77777777">
      <w:pPr>
        <w:spacing w:before="60"/>
        <w:jc w:val="both"/>
        <w:rPr>
          <w:rFonts w:ascii="Verdana" w:hAnsi="Verdana"/>
          <w:sz w:val="17"/>
          <w:szCs w:val="17"/>
        </w:rPr>
      </w:pPr>
      <w:r>
        <w:rPr>
          <w:rFonts w:ascii="Verdana" w:hAnsi="Verdana"/>
          <w:sz w:val="17"/>
          <w:szCs w:val="17"/>
        </w:rPr>
        <w:t>Databases</w:t>
      </w:r>
      <w:r>
        <w:rPr>
          <w:rFonts w:ascii="Verdana" w:hAnsi="Verdana"/>
          <w:sz w:val="17"/>
          <w:szCs w:val="17"/>
        </w:rPr>
        <w:tab/>
      </w:r>
      <w:r>
        <w:rPr>
          <w:rFonts w:ascii="Verdana" w:hAnsi="Verdana"/>
          <w:sz w:val="17"/>
          <w:szCs w:val="17"/>
        </w:rPr>
        <w:tab/>
        <w:t>:</w:t>
      </w:r>
      <w:r>
        <w:rPr>
          <w:rFonts w:ascii="Verdana" w:hAnsi="Verdana"/>
          <w:sz w:val="17"/>
          <w:szCs w:val="17"/>
        </w:rPr>
        <w:tab/>
      </w:r>
      <w:r>
        <w:rPr>
          <w:rFonts w:ascii="Verdana" w:hAnsi="Verdana"/>
          <w:sz w:val="17"/>
          <w:szCs w:val="17"/>
        </w:rPr>
        <w:t>Sql</w:t>
      </w:r>
      <w:r>
        <w:rPr>
          <w:rFonts w:ascii="Verdana" w:hAnsi="Verdana"/>
          <w:sz w:val="17"/>
          <w:szCs w:val="17"/>
        </w:rPr>
        <w:t xml:space="preserve"> Developer</w:t>
      </w:r>
    </w:p>
    <w:p w:rsidR="00A80EA8" w:rsidP="00B03239" w14:paraId="547DDC21" w14:textId="77777777">
      <w:pPr>
        <w:spacing w:before="60"/>
        <w:jc w:val="both"/>
        <w:outlineLvl w:val="0"/>
        <w:rPr>
          <w:rFonts w:ascii="Verdana" w:hAnsi="Verdana"/>
          <w:b/>
          <w:sz w:val="16"/>
          <w:szCs w:val="16"/>
        </w:rPr>
      </w:pPr>
      <w:r>
        <w:rPr>
          <w:rFonts w:ascii="Verdana" w:hAnsi="Verdana"/>
          <w:b/>
          <w:sz w:val="16"/>
          <w:szCs w:val="16"/>
        </w:rPr>
        <w:t>Description:</w:t>
      </w:r>
      <w:r>
        <w:rPr>
          <w:rFonts w:ascii="Verdana" w:hAnsi="Verdana"/>
          <w:b/>
          <w:sz w:val="16"/>
          <w:szCs w:val="16"/>
        </w:rPr>
        <w:tab/>
      </w:r>
    </w:p>
    <w:p w:rsidR="00CC3DD7" w:rsidRPr="00A80EA8" w:rsidP="00CC3DD7" w14:paraId="7B72B74D" w14:textId="77777777">
      <w:pPr>
        <w:spacing w:before="60"/>
        <w:jc w:val="both"/>
        <w:rPr>
          <w:rFonts w:ascii="Verdana" w:hAnsi="Verdana"/>
          <w:bCs/>
          <w:sz w:val="20"/>
          <w:szCs w:val="16"/>
        </w:rPr>
      </w:pPr>
      <w:r w:rsidRPr="00A80EA8">
        <w:rPr>
          <w:rFonts w:ascii="Verdana" w:hAnsi="Verdana"/>
          <w:bCs/>
          <w:sz w:val="20"/>
          <w:szCs w:val="16"/>
        </w:rPr>
        <w:t xml:space="preserve">Agent Management system </w:t>
      </w:r>
      <w:r w:rsidRPr="00A80EA8" w:rsidR="00C70EEA">
        <w:rPr>
          <w:rFonts w:ascii="Verdana" w:hAnsi="Verdana"/>
          <w:bCs/>
          <w:sz w:val="20"/>
          <w:szCs w:val="16"/>
        </w:rPr>
        <w:t>is a multilevel network marketing software where parent company like LIC provide their product to be marketed through GTFS network and pay GTFS incentives for doing so.</w:t>
      </w:r>
      <w:r w:rsidR="00C12C60">
        <w:rPr>
          <w:rFonts w:ascii="Verdana" w:hAnsi="Verdana"/>
          <w:bCs/>
          <w:sz w:val="20"/>
          <w:szCs w:val="16"/>
        </w:rPr>
        <w:t xml:space="preserve"> </w:t>
      </w:r>
      <w:r w:rsidRPr="00A80EA8" w:rsidR="00C70EEA">
        <w:rPr>
          <w:rFonts w:ascii="Verdana" w:hAnsi="Verdana"/>
          <w:bCs/>
          <w:sz w:val="20"/>
          <w:szCs w:val="16"/>
        </w:rPr>
        <w:t>Rate of incentives varies depending on the line of products.</w:t>
      </w:r>
      <w:r w:rsidR="00C12C60">
        <w:rPr>
          <w:rFonts w:ascii="Verdana" w:hAnsi="Verdana"/>
          <w:bCs/>
          <w:sz w:val="20"/>
          <w:szCs w:val="16"/>
        </w:rPr>
        <w:t xml:space="preserve"> </w:t>
      </w:r>
      <w:r w:rsidRPr="00A80EA8" w:rsidR="00C70EEA">
        <w:rPr>
          <w:rFonts w:ascii="Verdana" w:hAnsi="Verdana"/>
          <w:bCs/>
          <w:sz w:val="20"/>
          <w:szCs w:val="16"/>
        </w:rPr>
        <w:t>Product lines can be different insurance products such as life general,</w:t>
      </w:r>
      <w:r w:rsidR="00C12C60">
        <w:rPr>
          <w:rFonts w:ascii="Verdana" w:hAnsi="Verdana"/>
          <w:bCs/>
          <w:sz w:val="20"/>
          <w:szCs w:val="16"/>
        </w:rPr>
        <w:t xml:space="preserve"> </w:t>
      </w:r>
      <w:r w:rsidRPr="00A80EA8" w:rsidR="00C70EEA">
        <w:rPr>
          <w:rFonts w:ascii="Verdana" w:hAnsi="Verdana"/>
          <w:bCs/>
          <w:sz w:val="20"/>
          <w:szCs w:val="16"/>
        </w:rPr>
        <w:t>health,</w:t>
      </w:r>
      <w:r w:rsidR="00C12C60">
        <w:rPr>
          <w:rFonts w:ascii="Verdana" w:hAnsi="Verdana"/>
          <w:bCs/>
          <w:sz w:val="20"/>
          <w:szCs w:val="16"/>
        </w:rPr>
        <w:t xml:space="preserve"> </w:t>
      </w:r>
      <w:r w:rsidRPr="00A80EA8" w:rsidR="00C70EEA">
        <w:rPr>
          <w:rFonts w:ascii="Verdana" w:hAnsi="Verdana"/>
          <w:bCs/>
          <w:sz w:val="20"/>
          <w:szCs w:val="16"/>
        </w:rPr>
        <w:t xml:space="preserve">group insurance or even mutual </w:t>
      </w:r>
      <w:r w:rsidRPr="00A80EA8" w:rsidR="00C70EEA">
        <w:rPr>
          <w:rFonts w:ascii="Verdana" w:hAnsi="Verdana"/>
          <w:bCs/>
          <w:sz w:val="20"/>
          <w:szCs w:val="16"/>
        </w:rPr>
        <w:t>fund.It</w:t>
      </w:r>
      <w:r w:rsidRPr="00A80EA8" w:rsidR="00C70EEA">
        <w:rPr>
          <w:rFonts w:ascii="Verdana" w:hAnsi="Verdana"/>
          <w:bCs/>
          <w:sz w:val="20"/>
          <w:szCs w:val="16"/>
        </w:rPr>
        <w:t xml:space="preserve"> has 9 </w:t>
      </w:r>
      <w:r w:rsidRPr="00A80EA8" w:rsidR="00C70EEA">
        <w:rPr>
          <w:rFonts w:ascii="Verdana" w:hAnsi="Verdana"/>
          <w:bCs/>
          <w:sz w:val="20"/>
          <w:szCs w:val="16"/>
        </w:rPr>
        <w:t>tieup</w:t>
      </w:r>
      <w:r w:rsidRPr="00A80EA8" w:rsidR="00C70EEA">
        <w:rPr>
          <w:rFonts w:ascii="Verdana" w:hAnsi="Verdana"/>
          <w:bCs/>
          <w:sz w:val="20"/>
          <w:szCs w:val="16"/>
        </w:rPr>
        <w:t xml:space="preserve"> companies for marketing the product of parent company.</w:t>
      </w:r>
      <w:r w:rsidR="00C12C60">
        <w:rPr>
          <w:rFonts w:ascii="Verdana" w:hAnsi="Verdana"/>
          <w:bCs/>
          <w:sz w:val="20"/>
          <w:szCs w:val="16"/>
        </w:rPr>
        <w:t xml:space="preserve"> </w:t>
      </w:r>
      <w:r w:rsidRPr="00A80EA8" w:rsidR="00C70EEA">
        <w:rPr>
          <w:rFonts w:ascii="Verdana" w:hAnsi="Verdana"/>
          <w:bCs/>
          <w:sz w:val="20"/>
          <w:szCs w:val="16"/>
        </w:rPr>
        <w:t>It has modules like,</w:t>
      </w:r>
      <w:r w:rsidR="00C12C60">
        <w:rPr>
          <w:rFonts w:ascii="Verdana" w:hAnsi="Verdana"/>
          <w:bCs/>
          <w:sz w:val="20"/>
          <w:szCs w:val="16"/>
        </w:rPr>
        <w:t xml:space="preserve"> </w:t>
      </w:r>
      <w:r w:rsidRPr="00A80EA8" w:rsidR="00C70EEA">
        <w:rPr>
          <w:rFonts w:ascii="Verdana" w:hAnsi="Verdana"/>
          <w:bCs/>
          <w:sz w:val="20"/>
          <w:szCs w:val="16"/>
        </w:rPr>
        <w:t xml:space="preserve">Agent enrolment </w:t>
      </w:r>
      <w:r w:rsidRPr="00A80EA8" w:rsidR="00C70EEA">
        <w:rPr>
          <w:rFonts w:ascii="Verdana" w:hAnsi="Verdana"/>
          <w:bCs/>
          <w:sz w:val="20"/>
          <w:szCs w:val="16"/>
        </w:rPr>
        <w:t>process(</w:t>
      </w:r>
      <w:r w:rsidRPr="00A80EA8" w:rsidR="00C70EEA">
        <w:rPr>
          <w:rFonts w:ascii="Verdana" w:hAnsi="Verdana"/>
          <w:bCs/>
          <w:sz w:val="20"/>
          <w:szCs w:val="16"/>
        </w:rPr>
        <w:t>AEP),attendance systems,</w:t>
      </w:r>
      <w:r w:rsidR="00C12C60">
        <w:rPr>
          <w:rFonts w:ascii="Verdana" w:hAnsi="Verdana"/>
          <w:bCs/>
          <w:sz w:val="20"/>
          <w:szCs w:val="16"/>
        </w:rPr>
        <w:t xml:space="preserve"> </w:t>
      </w:r>
      <w:r w:rsidRPr="00A80EA8" w:rsidR="00C70EEA">
        <w:rPr>
          <w:rFonts w:ascii="Verdana" w:hAnsi="Verdana"/>
          <w:bCs/>
          <w:sz w:val="20"/>
          <w:szCs w:val="16"/>
        </w:rPr>
        <w:t xml:space="preserve">chain </w:t>
      </w:r>
      <w:r w:rsidRPr="00A80EA8" w:rsidR="00C70EEA">
        <w:rPr>
          <w:rFonts w:ascii="Verdana" w:hAnsi="Verdana"/>
          <w:bCs/>
          <w:sz w:val="20"/>
          <w:szCs w:val="16"/>
        </w:rPr>
        <w:t>preview,claim</w:t>
      </w:r>
      <w:r w:rsidRPr="00A80EA8" w:rsidR="00C70EEA">
        <w:rPr>
          <w:rFonts w:ascii="Verdana" w:hAnsi="Verdana"/>
          <w:bCs/>
          <w:sz w:val="20"/>
          <w:szCs w:val="16"/>
        </w:rPr>
        <w:t xml:space="preserve"> life and </w:t>
      </w:r>
      <w:r w:rsidRPr="00A80EA8" w:rsidR="00C70EEA">
        <w:rPr>
          <w:rFonts w:ascii="Verdana" w:hAnsi="Verdana"/>
          <w:bCs/>
          <w:sz w:val="20"/>
          <w:szCs w:val="16"/>
        </w:rPr>
        <w:t>non life</w:t>
      </w:r>
      <w:r w:rsidRPr="00A80EA8" w:rsidR="00C70EEA">
        <w:rPr>
          <w:rFonts w:ascii="Verdana" w:hAnsi="Verdana"/>
          <w:bCs/>
          <w:sz w:val="20"/>
          <w:szCs w:val="16"/>
        </w:rPr>
        <w:t>,inventory management,</w:t>
      </w:r>
      <w:r w:rsidR="00C12C60">
        <w:rPr>
          <w:rFonts w:ascii="Verdana" w:hAnsi="Verdana"/>
          <w:bCs/>
          <w:sz w:val="20"/>
          <w:szCs w:val="16"/>
        </w:rPr>
        <w:t xml:space="preserve"> </w:t>
      </w:r>
      <w:r w:rsidRPr="00A80EA8" w:rsidR="00C70EEA">
        <w:rPr>
          <w:rFonts w:ascii="Verdana" w:hAnsi="Verdana"/>
          <w:bCs/>
          <w:sz w:val="20"/>
          <w:szCs w:val="16"/>
        </w:rPr>
        <w:t>master data management,</w:t>
      </w:r>
      <w:r w:rsidR="00C12C60">
        <w:rPr>
          <w:rFonts w:ascii="Verdana" w:hAnsi="Verdana"/>
          <w:bCs/>
          <w:sz w:val="20"/>
          <w:szCs w:val="16"/>
        </w:rPr>
        <w:t xml:space="preserve"> </w:t>
      </w:r>
      <w:r w:rsidRPr="00A80EA8" w:rsidR="00C70EEA">
        <w:rPr>
          <w:rFonts w:ascii="Verdana" w:hAnsi="Verdana"/>
          <w:bCs/>
          <w:sz w:val="20"/>
          <w:szCs w:val="16"/>
        </w:rPr>
        <w:t>MIS,</w:t>
      </w:r>
      <w:r w:rsidR="00C12C60">
        <w:rPr>
          <w:rFonts w:ascii="Verdana" w:hAnsi="Verdana"/>
          <w:bCs/>
          <w:sz w:val="20"/>
          <w:szCs w:val="16"/>
        </w:rPr>
        <w:t xml:space="preserve"> </w:t>
      </w:r>
      <w:r w:rsidRPr="00A80EA8" w:rsidR="00C70EEA">
        <w:rPr>
          <w:rFonts w:ascii="Verdana" w:hAnsi="Verdana"/>
          <w:bCs/>
          <w:sz w:val="20"/>
          <w:szCs w:val="16"/>
        </w:rPr>
        <w:t xml:space="preserve">Order Booking(life and </w:t>
      </w:r>
      <w:r w:rsidRPr="00A80EA8" w:rsidR="00C70EEA">
        <w:rPr>
          <w:rFonts w:ascii="Verdana" w:hAnsi="Verdana"/>
          <w:bCs/>
          <w:sz w:val="20"/>
          <w:szCs w:val="16"/>
        </w:rPr>
        <w:t>non life</w:t>
      </w:r>
      <w:r w:rsidRPr="00A80EA8" w:rsidR="00C70EEA">
        <w:rPr>
          <w:rFonts w:ascii="Verdana" w:hAnsi="Verdana"/>
          <w:bCs/>
          <w:sz w:val="20"/>
          <w:szCs w:val="16"/>
        </w:rPr>
        <w:t xml:space="preserve">),Renewal life and </w:t>
      </w:r>
      <w:r w:rsidRPr="00A80EA8" w:rsidR="00C70EEA">
        <w:rPr>
          <w:rFonts w:ascii="Verdana" w:hAnsi="Verdana"/>
          <w:bCs/>
          <w:sz w:val="20"/>
          <w:szCs w:val="16"/>
        </w:rPr>
        <w:t>non life</w:t>
      </w:r>
      <w:r w:rsidRPr="00A80EA8" w:rsidR="00C70EEA">
        <w:rPr>
          <w:rFonts w:ascii="Verdana" w:hAnsi="Verdana"/>
          <w:bCs/>
          <w:sz w:val="20"/>
          <w:szCs w:val="16"/>
        </w:rPr>
        <w:t>,POS,</w:t>
      </w:r>
      <w:r w:rsidR="00C12C60">
        <w:rPr>
          <w:rFonts w:ascii="Verdana" w:hAnsi="Verdana"/>
          <w:bCs/>
          <w:sz w:val="20"/>
          <w:szCs w:val="16"/>
        </w:rPr>
        <w:t xml:space="preserve"> </w:t>
      </w:r>
      <w:r w:rsidRPr="00A80EA8" w:rsidR="00C70EEA">
        <w:rPr>
          <w:rFonts w:ascii="Verdana" w:hAnsi="Verdana"/>
          <w:bCs/>
          <w:sz w:val="20"/>
          <w:szCs w:val="16"/>
        </w:rPr>
        <w:t xml:space="preserve">Claim life and </w:t>
      </w:r>
      <w:r w:rsidRPr="00A80EA8" w:rsidR="00C70EEA">
        <w:rPr>
          <w:rFonts w:ascii="Verdana" w:hAnsi="Verdana"/>
          <w:bCs/>
          <w:sz w:val="20"/>
          <w:szCs w:val="16"/>
        </w:rPr>
        <w:t>non life</w:t>
      </w:r>
      <w:r w:rsidRPr="00A80EA8" w:rsidR="00A80EA8">
        <w:rPr>
          <w:rFonts w:ascii="Verdana" w:hAnsi="Verdana"/>
          <w:bCs/>
          <w:sz w:val="20"/>
          <w:szCs w:val="16"/>
        </w:rPr>
        <w:t>,</w:t>
      </w:r>
      <w:r w:rsidR="00C12C60">
        <w:rPr>
          <w:rFonts w:ascii="Verdana" w:hAnsi="Verdana"/>
          <w:bCs/>
          <w:sz w:val="20"/>
          <w:szCs w:val="16"/>
        </w:rPr>
        <w:t xml:space="preserve"> </w:t>
      </w:r>
      <w:r w:rsidRPr="00A80EA8" w:rsidR="00A80EA8">
        <w:rPr>
          <w:rFonts w:ascii="Verdana" w:hAnsi="Verdana"/>
          <w:bCs/>
          <w:sz w:val="20"/>
          <w:szCs w:val="16"/>
        </w:rPr>
        <w:t>Accounts</w:t>
      </w:r>
      <w:r w:rsidRPr="00A80EA8" w:rsidR="00C70EEA">
        <w:rPr>
          <w:rFonts w:ascii="Verdana" w:hAnsi="Verdana"/>
          <w:bCs/>
          <w:sz w:val="20"/>
          <w:szCs w:val="16"/>
        </w:rPr>
        <w:t xml:space="preserve"> etc</w:t>
      </w:r>
      <w:r w:rsidRPr="00A80EA8" w:rsidR="00A80EA8">
        <w:rPr>
          <w:rFonts w:ascii="Verdana" w:hAnsi="Verdana"/>
          <w:bCs/>
          <w:sz w:val="20"/>
          <w:szCs w:val="16"/>
        </w:rPr>
        <w:t>.</w:t>
      </w:r>
    </w:p>
    <w:p w:rsidR="00CC3DD7" w:rsidRPr="00A80EA8" w:rsidP="00CC3DD7" w14:paraId="7AEEF297" w14:textId="77777777">
      <w:pPr>
        <w:spacing w:before="60"/>
        <w:jc w:val="both"/>
        <w:rPr>
          <w:rFonts w:ascii="Verdana" w:hAnsi="Verdana"/>
          <w:bCs/>
          <w:iCs/>
          <w:sz w:val="17"/>
          <w:szCs w:val="17"/>
        </w:rPr>
      </w:pPr>
    </w:p>
    <w:p w:rsidR="0063456B" w:rsidP="0063456B" w14:paraId="3BDD812B" w14:textId="77777777">
      <w:pPr>
        <w:spacing w:before="60"/>
        <w:jc w:val="both"/>
        <w:rPr>
          <w:rFonts w:ascii="Verdana" w:hAnsi="Verdana"/>
          <w:b/>
          <w:i/>
          <w:sz w:val="17"/>
          <w:szCs w:val="17"/>
          <w:u w:val="single"/>
        </w:rPr>
      </w:pPr>
      <w:r>
        <w:rPr>
          <w:rFonts w:ascii="Verdana" w:hAnsi="Verdana"/>
          <w:b/>
          <w:i/>
          <w:sz w:val="17"/>
          <w:szCs w:val="17"/>
          <w:u w:val="single"/>
        </w:rPr>
        <w:t>#</w:t>
      </w:r>
      <w:r>
        <w:rPr>
          <w:rFonts w:ascii="Verdana" w:hAnsi="Verdana"/>
          <w:b/>
          <w:i/>
          <w:sz w:val="17"/>
          <w:szCs w:val="17"/>
        </w:rPr>
        <w:t xml:space="preserve"> </w:t>
      </w:r>
      <w:r>
        <w:rPr>
          <w:rFonts w:ascii="Verdana" w:hAnsi="Verdana"/>
          <w:b/>
          <w:i/>
          <w:sz w:val="17"/>
          <w:szCs w:val="17"/>
          <w:u w:val="single"/>
        </w:rPr>
        <w:t xml:space="preserve">Mobile Money </w:t>
      </w:r>
      <w:r>
        <w:rPr>
          <w:rFonts w:ascii="Verdana" w:hAnsi="Verdana"/>
          <w:b/>
          <w:i/>
          <w:sz w:val="17"/>
          <w:szCs w:val="17"/>
          <w:u w:val="single"/>
        </w:rPr>
        <w:t>Service(</w:t>
      </w:r>
      <w:r>
        <w:rPr>
          <w:rFonts w:ascii="Verdana" w:hAnsi="Verdana"/>
          <w:b/>
          <w:i/>
          <w:sz w:val="17"/>
          <w:szCs w:val="17"/>
          <w:u w:val="single"/>
        </w:rPr>
        <w:t>MMS)</w:t>
      </w:r>
    </w:p>
    <w:p w:rsidR="0063456B" w:rsidRPr="0063456B" w:rsidP="0063456B" w14:paraId="3BB12145" w14:textId="77777777">
      <w:pPr>
        <w:spacing w:before="60"/>
        <w:jc w:val="both"/>
        <w:rPr>
          <w:rFonts w:ascii="Verdana" w:hAnsi="Verdana"/>
          <w:b/>
          <w:bCs/>
          <w:sz w:val="17"/>
          <w:szCs w:val="17"/>
        </w:rPr>
      </w:pPr>
      <w:r>
        <w:rPr>
          <w:rFonts w:ascii="Verdana" w:hAnsi="Verdana"/>
          <w:sz w:val="17"/>
          <w:szCs w:val="17"/>
        </w:rPr>
        <w:t>Client</w:t>
      </w:r>
      <w:r>
        <w:rPr>
          <w:rFonts w:ascii="Verdana" w:hAnsi="Verdana"/>
          <w:sz w:val="17"/>
          <w:szCs w:val="17"/>
        </w:rPr>
        <w:tab/>
      </w:r>
      <w:r>
        <w:rPr>
          <w:rFonts w:ascii="Verdana" w:hAnsi="Verdana"/>
          <w:sz w:val="17"/>
          <w:szCs w:val="17"/>
        </w:rPr>
        <w:tab/>
      </w:r>
      <w:r>
        <w:rPr>
          <w:rFonts w:ascii="Verdana" w:hAnsi="Verdana"/>
          <w:sz w:val="17"/>
          <w:szCs w:val="17"/>
        </w:rPr>
        <w:tab/>
        <w:t>:</w:t>
      </w:r>
      <w:r>
        <w:rPr>
          <w:rFonts w:ascii="Verdana" w:hAnsi="Verdana"/>
          <w:sz w:val="17"/>
          <w:szCs w:val="17"/>
        </w:rPr>
        <w:tab/>
      </w:r>
      <w:r w:rsidRPr="0063456B">
        <w:rPr>
          <w:rFonts w:ascii="Verdana" w:hAnsi="Verdana"/>
          <w:b/>
          <w:bCs/>
          <w:sz w:val="17"/>
          <w:szCs w:val="17"/>
        </w:rPr>
        <w:t>Orga</w:t>
      </w:r>
      <w:r w:rsidRPr="0063456B">
        <w:rPr>
          <w:rFonts w:ascii="Verdana" w:hAnsi="Verdana"/>
          <w:b/>
          <w:bCs/>
          <w:sz w:val="17"/>
          <w:szCs w:val="17"/>
        </w:rPr>
        <w:t xml:space="preserve"> Systems India </w:t>
      </w:r>
      <w:r w:rsidRPr="0063456B">
        <w:rPr>
          <w:rFonts w:ascii="Verdana" w:hAnsi="Verdana"/>
          <w:b/>
          <w:bCs/>
          <w:sz w:val="17"/>
          <w:szCs w:val="17"/>
        </w:rPr>
        <w:t>Pvt.</w:t>
      </w:r>
      <w:r w:rsidRPr="0063456B">
        <w:rPr>
          <w:rFonts w:ascii="Verdana" w:hAnsi="Verdana"/>
          <w:b/>
          <w:bCs/>
          <w:sz w:val="17"/>
          <w:szCs w:val="17"/>
        </w:rPr>
        <w:t xml:space="preserve"> Ltd</w:t>
      </w:r>
    </w:p>
    <w:p w:rsidR="0063456B" w:rsidP="0063456B" w14:paraId="155614F5" w14:textId="77777777">
      <w:pPr>
        <w:spacing w:before="60"/>
        <w:jc w:val="both"/>
        <w:rPr>
          <w:rFonts w:ascii="Verdana" w:hAnsi="Verdana"/>
          <w:sz w:val="17"/>
          <w:szCs w:val="17"/>
        </w:rPr>
      </w:pPr>
      <w:r>
        <w:rPr>
          <w:rFonts w:ascii="Verdana" w:hAnsi="Verdana"/>
          <w:sz w:val="17"/>
          <w:szCs w:val="17"/>
        </w:rPr>
        <w:t>Dura</w:t>
      </w:r>
      <w:r w:rsidR="00DE0F70">
        <w:rPr>
          <w:rFonts w:ascii="Verdana" w:hAnsi="Verdana"/>
          <w:sz w:val="17"/>
          <w:szCs w:val="17"/>
        </w:rPr>
        <w:t>tion</w:t>
      </w:r>
      <w:r w:rsidR="00DE0F70">
        <w:rPr>
          <w:rFonts w:ascii="Verdana" w:hAnsi="Verdana"/>
          <w:sz w:val="17"/>
          <w:szCs w:val="17"/>
        </w:rPr>
        <w:tab/>
      </w:r>
      <w:r w:rsidR="00DE0F70">
        <w:rPr>
          <w:rFonts w:ascii="Verdana" w:hAnsi="Verdana"/>
          <w:sz w:val="17"/>
          <w:szCs w:val="17"/>
        </w:rPr>
        <w:tab/>
        <w:t>:</w:t>
      </w:r>
      <w:r w:rsidR="00DE0F70">
        <w:rPr>
          <w:rFonts w:ascii="Verdana" w:hAnsi="Verdana"/>
          <w:sz w:val="17"/>
          <w:szCs w:val="17"/>
        </w:rPr>
        <w:tab/>
        <w:t>September’11 – June,12</w:t>
      </w:r>
    </w:p>
    <w:p w:rsidR="0063456B" w:rsidP="0063456B" w14:paraId="226EBA05" w14:textId="77777777">
      <w:pPr>
        <w:spacing w:before="60"/>
        <w:jc w:val="both"/>
        <w:rPr>
          <w:rFonts w:ascii="Verdana" w:hAnsi="Verdana"/>
          <w:b/>
          <w:sz w:val="17"/>
          <w:szCs w:val="17"/>
        </w:rPr>
      </w:pPr>
      <w:r>
        <w:rPr>
          <w:rFonts w:ascii="Verdana" w:hAnsi="Verdana"/>
          <w:sz w:val="17"/>
          <w:szCs w:val="17"/>
        </w:rPr>
        <w:t>Role</w:t>
      </w:r>
      <w:r>
        <w:rPr>
          <w:rFonts w:ascii="Verdana" w:hAnsi="Verdana"/>
          <w:sz w:val="17"/>
          <w:szCs w:val="17"/>
        </w:rPr>
        <w:tab/>
      </w:r>
      <w:r>
        <w:rPr>
          <w:rFonts w:ascii="Verdana" w:hAnsi="Verdana"/>
          <w:sz w:val="17"/>
          <w:szCs w:val="17"/>
        </w:rPr>
        <w:tab/>
      </w:r>
      <w:r>
        <w:rPr>
          <w:rFonts w:ascii="Verdana" w:hAnsi="Verdana"/>
          <w:sz w:val="17"/>
          <w:szCs w:val="17"/>
        </w:rPr>
        <w:tab/>
        <w:t>:</w:t>
      </w:r>
      <w:r>
        <w:rPr>
          <w:rFonts w:ascii="Verdana" w:hAnsi="Verdana"/>
          <w:sz w:val="17"/>
          <w:szCs w:val="17"/>
        </w:rPr>
        <w:tab/>
      </w:r>
      <w:r>
        <w:rPr>
          <w:rFonts w:ascii="Verdana" w:hAnsi="Verdana"/>
          <w:b/>
          <w:bCs/>
          <w:sz w:val="17"/>
          <w:szCs w:val="17"/>
        </w:rPr>
        <w:t>Business Logic Implementation</w:t>
      </w:r>
      <w:r>
        <w:rPr>
          <w:rFonts w:ascii="Verdana" w:hAnsi="Verdana"/>
          <w:b/>
          <w:sz w:val="17"/>
          <w:szCs w:val="17"/>
        </w:rPr>
        <w:t xml:space="preserve"> </w:t>
      </w:r>
    </w:p>
    <w:p w:rsidR="0063456B" w:rsidP="0063456B" w14:paraId="0CE32271" w14:textId="77777777">
      <w:pPr>
        <w:spacing w:before="60"/>
        <w:jc w:val="both"/>
        <w:rPr>
          <w:rFonts w:ascii="Verdana" w:hAnsi="Verdana"/>
          <w:sz w:val="17"/>
          <w:szCs w:val="17"/>
        </w:rPr>
      </w:pPr>
      <w:r>
        <w:rPr>
          <w:rFonts w:ascii="Verdana" w:hAnsi="Verdana"/>
          <w:sz w:val="17"/>
          <w:szCs w:val="17"/>
        </w:rPr>
        <w:t>Team Size</w:t>
      </w:r>
      <w:r>
        <w:rPr>
          <w:rFonts w:ascii="Verdana" w:hAnsi="Verdana"/>
          <w:sz w:val="17"/>
          <w:szCs w:val="17"/>
        </w:rPr>
        <w:tab/>
      </w:r>
      <w:r>
        <w:rPr>
          <w:rFonts w:ascii="Verdana" w:hAnsi="Verdana"/>
          <w:sz w:val="17"/>
          <w:szCs w:val="17"/>
        </w:rPr>
        <w:tab/>
        <w:t>:</w:t>
      </w:r>
      <w:r>
        <w:rPr>
          <w:rFonts w:ascii="Verdana" w:hAnsi="Verdana"/>
          <w:sz w:val="17"/>
          <w:szCs w:val="17"/>
        </w:rPr>
        <w:tab/>
        <w:t>8</w:t>
      </w:r>
    </w:p>
    <w:p w:rsidR="0063456B" w:rsidP="0063456B" w14:paraId="00AD0D9D" w14:textId="77777777">
      <w:pPr>
        <w:spacing w:before="60"/>
        <w:jc w:val="both"/>
        <w:rPr>
          <w:rFonts w:ascii="Verdana" w:hAnsi="Verdana"/>
          <w:sz w:val="17"/>
          <w:szCs w:val="17"/>
        </w:rPr>
      </w:pPr>
      <w:r>
        <w:rPr>
          <w:rFonts w:ascii="Verdana" w:hAnsi="Verdana"/>
          <w:sz w:val="17"/>
          <w:szCs w:val="17"/>
        </w:rPr>
        <w:t>Operating System</w:t>
      </w:r>
      <w:r>
        <w:rPr>
          <w:rFonts w:ascii="Verdana" w:hAnsi="Verdana"/>
          <w:sz w:val="17"/>
          <w:szCs w:val="17"/>
        </w:rPr>
        <w:tab/>
        <w:t>:</w:t>
      </w:r>
      <w:r>
        <w:rPr>
          <w:rFonts w:ascii="Verdana" w:hAnsi="Verdana"/>
          <w:sz w:val="17"/>
          <w:szCs w:val="17"/>
        </w:rPr>
        <w:tab/>
        <w:t>UNIX</w:t>
      </w:r>
    </w:p>
    <w:p w:rsidR="0063456B" w:rsidP="0063456B" w14:paraId="09EFFB3B" w14:textId="77777777">
      <w:pPr>
        <w:spacing w:before="60"/>
        <w:jc w:val="both"/>
        <w:rPr>
          <w:rFonts w:ascii="Verdana" w:hAnsi="Verdana"/>
          <w:sz w:val="17"/>
          <w:szCs w:val="17"/>
        </w:rPr>
      </w:pPr>
      <w:r>
        <w:rPr>
          <w:rFonts w:ascii="Verdana" w:hAnsi="Verdana"/>
          <w:sz w:val="17"/>
          <w:szCs w:val="17"/>
        </w:rPr>
        <w:t>Languages</w:t>
      </w:r>
      <w:r>
        <w:rPr>
          <w:rFonts w:ascii="Verdana" w:hAnsi="Verdana"/>
          <w:sz w:val="17"/>
          <w:szCs w:val="17"/>
        </w:rPr>
        <w:tab/>
      </w:r>
      <w:r>
        <w:rPr>
          <w:rFonts w:ascii="Verdana" w:hAnsi="Verdana"/>
          <w:sz w:val="17"/>
          <w:szCs w:val="17"/>
        </w:rPr>
        <w:tab/>
        <w:t>:</w:t>
      </w:r>
      <w:r>
        <w:rPr>
          <w:rFonts w:ascii="Verdana" w:hAnsi="Verdana"/>
          <w:sz w:val="17"/>
          <w:szCs w:val="17"/>
        </w:rPr>
        <w:tab/>
        <w:t xml:space="preserve">Enterprise Java </w:t>
      </w:r>
      <w:r>
        <w:rPr>
          <w:rFonts w:ascii="Verdana" w:hAnsi="Verdana"/>
          <w:sz w:val="17"/>
          <w:szCs w:val="17"/>
        </w:rPr>
        <w:t>Beans</w:t>
      </w:r>
      <w:r w:rsidR="00690416">
        <w:rPr>
          <w:rFonts w:ascii="Verdana" w:hAnsi="Verdana"/>
          <w:sz w:val="17"/>
          <w:szCs w:val="17"/>
        </w:rPr>
        <w:t>(</w:t>
      </w:r>
      <w:r w:rsidR="00690416">
        <w:rPr>
          <w:rFonts w:ascii="Verdana" w:hAnsi="Verdana"/>
          <w:sz w:val="17"/>
          <w:szCs w:val="17"/>
        </w:rPr>
        <w:t>EJB 3)</w:t>
      </w:r>
      <w:r>
        <w:rPr>
          <w:rFonts w:ascii="Verdana" w:hAnsi="Verdana"/>
          <w:sz w:val="17"/>
          <w:szCs w:val="17"/>
        </w:rPr>
        <w:t>, Web Services</w:t>
      </w:r>
    </w:p>
    <w:p w:rsidR="0063456B" w:rsidP="0063456B" w14:paraId="5685CCF1" w14:textId="77777777">
      <w:pPr>
        <w:spacing w:before="60"/>
        <w:jc w:val="both"/>
        <w:rPr>
          <w:rFonts w:ascii="Verdana" w:hAnsi="Verdana"/>
          <w:sz w:val="17"/>
          <w:szCs w:val="17"/>
        </w:rPr>
      </w:pPr>
      <w:r>
        <w:rPr>
          <w:rFonts w:ascii="Verdana" w:hAnsi="Verdana"/>
          <w:sz w:val="17"/>
          <w:szCs w:val="17"/>
        </w:rPr>
        <w:t>Databases</w:t>
      </w:r>
      <w:r>
        <w:rPr>
          <w:rFonts w:ascii="Verdana" w:hAnsi="Verdana"/>
          <w:sz w:val="17"/>
          <w:szCs w:val="17"/>
        </w:rPr>
        <w:tab/>
      </w:r>
      <w:r>
        <w:rPr>
          <w:rFonts w:ascii="Verdana" w:hAnsi="Verdana"/>
          <w:sz w:val="17"/>
          <w:szCs w:val="17"/>
        </w:rPr>
        <w:tab/>
        <w:t>:</w:t>
      </w:r>
      <w:r>
        <w:rPr>
          <w:rFonts w:ascii="Verdana" w:hAnsi="Verdana"/>
          <w:sz w:val="17"/>
          <w:szCs w:val="17"/>
        </w:rPr>
        <w:tab/>
        <w:t>Oracle</w:t>
      </w:r>
    </w:p>
    <w:p w:rsidR="0063456B" w:rsidP="00B03239" w14:paraId="66141BF8" w14:textId="77777777">
      <w:pPr>
        <w:spacing w:before="60"/>
        <w:jc w:val="both"/>
        <w:outlineLvl w:val="0"/>
        <w:rPr>
          <w:rFonts w:ascii="Verdana" w:hAnsi="Verdana"/>
          <w:b/>
          <w:sz w:val="16"/>
          <w:szCs w:val="16"/>
        </w:rPr>
      </w:pPr>
      <w:r>
        <w:rPr>
          <w:rFonts w:ascii="Verdana" w:hAnsi="Verdana"/>
          <w:b/>
          <w:sz w:val="16"/>
          <w:szCs w:val="16"/>
        </w:rPr>
        <w:t>Description:</w:t>
      </w:r>
    </w:p>
    <w:p w:rsidR="009558D5" w:rsidRPr="009558D5" w:rsidP="0063456B" w14:paraId="2C81D628" w14:textId="77777777">
      <w:pPr>
        <w:spacing w:before="60"/>
        <w:jc w:val="both"/>
        <w:rPr>
          <w:rFonts w:ascii="Verdana" w:hAnsi="Verdana"/>
          <w:bCs/>
          <w:sz w:val="16"/>
          <w:szCs w:val="16"/>
        </w:rPr>
      </w:pPr>
      <w:r w:rsidRPr="009558D5">
        <w:rPr>
          <w:rFonts w:ascii="Verdana" w:hAnsi="Verdana"/>
          <w:bCs/>
          <w:sz w:val="16"/>
          <w:szCs w:val="16"/>
        </w:rPr>
        <w:t xml:space="preserve">Mobile Money service is the </w:t>
      </w:r>
      <w:r w:rsidRPr="009558D5">
        <w:rPr>
          <w:rFonts w:ascii="Verdana" w:hAnsi="Verdana"/>
          <w:bCs/>
          <w:sz w:val="16"/>
          <w:szCs w:val="16"/>
        </w:rPr>
        <w:t>multi level</w:t>
      </w:r>
      <w:r w:rsidRPr="009558D5">
        <w:rPr>
          <w:rFonts w:ascii="Verdana" w:hAnsi="Verdana"/>
          <w:bCs/>
          <w:sz w:val="16"/>
          <w:szCs w:val="16"/>
        </w:rPr>
        <w:t xml:space="preserve"> money transaction through mobile. it has domains like </w:t>
      </w:r>
      <w:r w:rsidRPr="009558D5">
        <w:rPr>
          <w:rFonts w:ascii="Verdana" w:hAnsi="Verdana"/>
          <w:bCs/>
          <w:sz w:val="16"/>
          <w:szCs w:val="16"/>
        </w:rPr>
        <w:t>SI(</w:t>
      </w:r>
      <w:r w:rsidRPr="009558D5">
        <w:rPr>
          <w:rFonts w:ascii="Verdana" w:hAnsi="Verdana"/>
          <w:bCs/>
          <w:sz w:val="16"/>
          <w:szCs w:val="16"/>
        </w:rPr>
        <w:t xml:space="preserve">Service issuer),Sales Person (SP),End User (EU) etc where each label has </w:t>
      </w:r>
      <w:r w:rsidRPr="009558D5">
        <w:rPr>
          <w:rFonts w:ascii="Verdana" w:hAnsi="Verdana"/>
          <w:bCs/>
          <w:sz w:val="16"/>
          <w:szCs w:val="16"/>
        </w:rPr>
        <w:t>there own</w:t>
      </w:r>
      <w:r w:rsidRPr="009558D5">
        <w:rPr>
          <w:rFonts w:ascii="Verdana" w:hAnsi="Verdana"/>
          <w:bCs/>
          <w:sz w:val="16"/>
          <w:szCs w:val="16"/>
        </w:rPr>
        <w:t xml:space="preserve"> account with the system and they get a percentage of the transaction.</w:t>
      </w:r>
    </w:p>
    <w:p w:rsidR="0063456B" w:rsidRPr="00DC2EFE" w:rsidP="00690416" w14:paraId="0C0186F0" w14:textId="77777777">
      <w:pPr>
        <w:spacing w:before="60"/>
        <w:jc w:val="both"/>
        <w:rPr>
          <w:rFonts w:ascii="Verdana" w:hAnsi="Verdana"/>
          <w:bCs/>
          <w:sz w:val="16"/>
          <w:szCs w:val="16"/>
        </w:rPr>
      </w:pPr>
      <w:r w:rsidRPr="00DC2EFE">
        <w:rPr>
          <w:rFonts w:ascii="Verdana" w:hAnsi="Verdana"/>
          <w:bCs/>
          <w:sz w:val="16"/>
          <w:szCs w:val="16"/>
        </w:rPr>
        <w:t>Mobile Money Service</w:t>
      </w:r>
      <w:r w:rsidRPr="00DC2EFE" w:rsidR="00690416">
        <w:rPr>
          <w:rFonts w:ascii="Verdana" w:hAnsi="Verdana"/>
          <w:bCs/>
          <w:sz w:val="16"/>
          <w:szCs w:val="16"/>
        </w:rPr>
        <w:t xml:space="preserve"> (MMS)</w:t>
      </w:r>
      <w:r w:rsidRPr="00DC2EFE">
        <w:rPr>
          <w:rFonts w:ascii="Verdana" w:hAnsi="Verdana"/>
          <w:bCs/>
          <w:sz w:val="16"/>
          <w:szCs w:val="16"/>
        </w:rPr>
        <w:t xml:space="preserve"> </w:t>
      </w:r>
      <w:r w:rsidRPr="00DC2EFE" w:rsidR="00690416">
        <w:rPr>
          <w:rFonts w:ascii="Verdana" w:hAnsi="Verdana"/>
          <w:bCs/>
          <w:sz w:val="16"/>
          <w:szCs w:val="16"/>
        </w:rPr>
        <w:t>has three layers of abstraction named</w:t>
      </w:r>
      <w:r w:rsidRPr="00DC2EFE">
        <w:rPr>
          <w:rFonts w:ascii="Verdana" w:hAnsi="Verdana"/>
          <w:bCs/>
          <w:sz w:val="16"/>
          <w:szCs w:val="16"/>
        </w:rPr>
        <w:t xml:space="preserve"> as </w:t>
      </w:r>
      <w:r w:rsidRPr="00DC2EFE" w:rsidR="00690416">
        <w:rPr>
          <w:rFonts w:ascii="Verdana" w:hAnsi="Verdana"/>
          <w:bCs/>
          <w:sz w:val="16"/>
          <w:szCs w:val="16"/>
        </w:rPr>
        <w:t>Standard</w:t>
      </w:r>
      <w:r w:rsidRPr="00DC2EFE">
        <w:rPr>
          <w:rFonts w:ascii="Verdana" w:hAnsi="Verdana"/>
          <w:bCs/>
          <w:sz w:val="16"/>
          <w:szCs w:val="16"/>
        </w:rPr>
        <w:t xml:space="preserve"> </w:t>
      </w:r>
      <w:r w:rsidRPr="00DC2EFE" w:rsidR="00690416">
        <w:rPr>
          <w:rFonts w:ascii="Verdana" w:hAnsi="Verdana"/>
          <w:bCs/>
          <w:sz w:val="16"/>
          <w:szCs w:val="16"/>
        </w:rPr>
        <w:t>Service, Basic Service</w:t>
      </w:r>
      <w:r w:rsidRPr="00DC2EFE">
        <w:rPr>
          <w:rFonts w:ascii="Verdana" w:hAnsi="Verdana"/>
          <w:bCs/>
          <w:sz w:val="16"/>
          <w:szCs w:val="16"/>
        </w:rPr>
        <w:t xml:space="preserve"> </w:t>
      </w:r>
      <w:r w:rsidRPr="00DC2EFE" w:rsidR="00690416">
        <w:rPr>
          <w:rFonts w:ascii="Verdana" w:hAnsi="Verdana"/>
          <w:bCs/>
          <w:sz w:val="16"/>
          <w:szCs w:val="16"/>
        </w:rPr>
        <w:t>and</w:t>
      </w:r>
      <w:r w:rsidRPr="00DC2EFE">
        <w:rPr>
          <w:rFonts w:ascii="Verdana" w:hAnsi="Verdana"/>
          <w:bCs/>
          <w:sz w:val="16"/>
          <w:szCs w:val="16"/>
        </w:rPr>
        <w:t xml:space="preserve"> Elementary </w:t>
      </w:r>
      <w:r w:rsidRPr="00DC2EFE" w:rsidR="00690416">
        <w:rPr>
          <w:rFonts w:ascii="Verdana" w:hAnsi="Verdana"/>
          <w:bCs/>
          <w:sz w:val="16"/>
          <w:szCs w:val="16"/>
        </w:rPr>
        <w:t xml:space="preserve">Service. Client may be a mobile user or simple web client. Client interacts with the system through web services that calls the standard service. Standard service then interacts with basic service which communicates with the elementary service finally elementary service deals with the data base (through BAS call).  </w:t>
      </w:r>
    </w:p>
    <w:p w:rsidR="0063456B" w:rsidP="0063456B" w14:paraId="31A266D3" w14:textId="77777777">
      <w:pPr>
        <w:spacing w:before="60"/>
        <w:jc w:val="both"/>
        <w:rPr>
          <w:rFonts w:cs="Arial"/>
          <w:sz w:val="17"/>
          <w:szCs w:val="17"/>
        </w:rPr>
      </w:pPr>
    </w:p>
    <w:p w:rsidR="0063456B" w:rsidP="0063456B" w14:paraId="3E4F8AFD" w14:textId="77777777">
      <w:pPr>
        <w:spacing w:before="60"/>
        <w:jc w:val="both"/>
        <w:rPr>
          <w:rFonts w:ascii="Verdana" w:hAnsi="Verdana"/>
          <w:b/>
          <w:sz w:val="10"/>
          <w:szCs w:val="10"/>
        </w:rPr>
      </w:pPr>
    </w:p>
    <w:p w:rsidR="0063456B" w:rsidP="00B03239" w14:paraId="0C93D9B0" w14:textId="77777777">
      <w:pPr>
        <w:spacing w:before="60"/>
        <w:jc w:val="both"/>
        <w:outlineLvl w:val="0"/>
        <w:rPr>
          <w:rFonts w:ascii="Verdana" w:hAnsi="Verdana"/>
          <w:b/>
          <w:sz w:val="17"/>
          <w:szCs w:val="17"/>
        </w:rPr>
      </w:pPr>
      <w:r>
        <w:rPr>
          <w:rFonts w:ascii="Verdana" w:hAnsi="Verdana"/>
          <w:b/>
          <w:sz w:val="17"/>
          <w:szCs w:val="17"/>
        </w:rPr>
        <w:t>Responsibilities as Developer:</w:t>
      </w:r>
      <w:r>
        <w:rPr>
          <w:rFonts w:ascii="Verdana" w:hAnsi="Verdana"/>
          <w:b/>
          <w:sz w:val="17"/>
          <w:szCs w:val="17"/>
        </w:rPr>
        <w:tab/>
      </w:r>
    </w:p>
    <w:p w:rsidR="00B855D6" w:rsidRPr="00B855D6" w:rsidP="0063456B" w14:paraId="1F12FD3F" w14:textId="77777777">
      <w:pPr>
        <w:numPr>
          <w:ilvl w:val="0"/>
          <w:numId w:val="9"/>
        </w:numPr>
        <w:tabs>
          <w:tab w:val="left" w:pos="1800"/>
        </w:tabs>
        <w:spacing w:before="60"/>
        <w:ind w:left="360" w:firstLine="0"/>
        <w:jc w:val="both"/>
        <w:rPr>
          <w:rFonts w:ascii="Verdana" w:hAnsi="Verdana"/>
          <w:b/>
          <w:sz w:val="17"/>
          <w:szCs w:val="17"/>
        </w:rPr>
      </w:pPr>
      <w:r>
        <w:rPr>
          <w:rFonts w:ascii="Verdana" w:hAnsi="Verdana"/>
          <w:b/>
          <w:sz w:val="17"/>
          <w:szCs w:val="17"/>
        </w:rPr>
        <w:t>Coding, testing and implementation of the</w:t>
      </w:r>
      <w:r>
        <w:rPr>
          <w:rFonts w:ascii="Verdana" w:hAnsi="Verdana"/>
          <w:sz w:val="17"/>
          <w:szCs w:val="17"/>
        </w:rPr>
        <w:t xml:space="preserve"> </w:t>
      </w:r>
      <w:r w:rsidRPr="00B855D6">
        <w:rPr>
          <w:rFonts w:ascii="Verdana" w:hAnsi="Verdana"/>
          <w:b/>
          <w:bCs/>
          <w:sz w:val="17"/>
          <w:szCs w:val="17"/>
        </w:rPr>
        <w:t>Business Logic</w:t>
      </w:r>
      <w:r>
        <w:rPr>
          <w:rFonts w:ascii="Verdana" w:hAnsi="Verdana"/>
          <w:b/>
          <w:bCs/>
          <w:sz w:val="17"/>
          <w:szCs w:val="17"/>
        </w:rPr>
        <w:t>.</w:t>
      </w:r>
    </w:p>
    <w:p w:rsidR="0063456B" w:rsidP="0063456B" w14:paraId="368A183A" w14:textId="77777777">
      <w:pPr>
        <w:numPr>
          <w:ilvl w:val="0"/>
          <w:numId w:val="9"/>
        </w:numPr>
        <w:tabs>
          <w:tab w:val="left" w:pos="1800"/>
        </w:tabs>
        <w:spacing w:before="60"/>
        <w:ind w:left="360" w:firstLine="0"/>
        <w:jc w:val="both"/>
        <w:rPr>
          <w:rFonts w:ascii="Verdana" w:hAnsi="Verdana"/>
          <w:b/>
          <w:sz w:val="17"/>
          <w:szCs w:val="17"/>
        </w:rPr>
      </w:pPr>
      <w:r>
        <w:rPr>
          <w:rFonts w:ascii="Verdana" w:hAnsi="Verdana"/>
          <w:b/>
          <w:bCs/>
          <w:sz w:val="17"/>
          <w:szCs w:val="17"/>
        </w:rPr>
        <w:t>Dealing with web services.</w:t>
      </w:r>
      <w:r>
        <w:rPr>
          <w:rFonts w:ascii="Verdana" w:hAnsi="Verdana"/>
          <w:sz w:val="17"/>
          <w:szCs w:val="17"/>
        </w:rPr>
        <w:t xml:space="preserve"> </w:t>
      </w:r>
    </w:p>
    <w:p w:rsidR="0063456B" w:rsidP="00B855D6" w14:paraId="6AD047B4" w14:textId="77777777">
      <w:pPr>
        <w:tabs>
          <w:tab w:val="left" w:pos="1800"/>
        </w:tabs>
        <w:spacing w:before="60"/>
        <w:ind w:left="360"/>
        <w:jc w:val="both"/>
        <w:rPr>
          <w:rFonts w:ascii="Verdana" w:hAnsi="Verdana"/>
          <w:sz w:val="17"/>
          <w:szCs w:val="17"/>
        </w:rPr>
      </w:pPr>
    </w:p>
    <w:p w:rsidR="0063456B" w:rsidP="0063456B" w14:paraId="535BAE0A" w14:textId="77777777">
      <w:pPr>
        <w:spacing w:before="60"/>
        <w:jc w:val="both"/>
        <w:rPr>
          <w:rFonts w:ascii="Verdana" w:hAnsi="Verdana"/>
          <w:b/>
          <w:i/>
          <w:sz w:val="17"/>
          <w:szCs w:val="17"/>
          <w:u w:val="single"/>
        </w:rPr>
      </w:pPr>
      <w:r>
        <w:rPr>
          <w:noProof/>
          <w:sz w:val="17"/>
          <w:szCs w:val="17"/>
        </w:rPr>
        <mc:AlternateContent>
          <mc:Choice Requires="wps">
            <w:drawing>
              <wp:inline distT="0" distB="0" distL="0" distR="0">
                <wp:extent cx="5733415" cy="19050"/>
                <wp:effectExtent l="0" t="0" r="0" b="0"/>
                <wp:docPr id="7" name=" 5"/>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5733415" cy="19050"/>
                        </a:xfrm>
                        <a:prstGeom prst="rect">
                          <a:avLst/>
                        </a:prstGeom>
                        <a:solidFill>
                          <a:srgbClr val="ACA899"/>
                        </a:solidFill>
                        <a:ln>
                          <a:noFill/>
                        </a:ln>
                        <a:effectLst/>
                        <a:extLst>
                          <a:ext xmlns:a="http://schemas.openxmlformats.org/drawingml/2006/main" uri="{91240B29-F687-4F45-9708-019B960494DF}">
                            <a14:hiddenLine xmlns:a14="http://schemas.microsoft.com/office/drawing/2010/main" w="9525">
                              <a:solidFill>
                                <a:srgbClr val="000000"/>
                              </a:solidFill>
                              <a:round/>
                              <a:headEnd/>
                              <a:tailEnd/>
                            </a14:hiddenLine>
                          </a:ex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bodyPr rot="0" vert="horz" wrap="none" anchor="ctr" anchorCtr="0" upright="1"/>
                    </wps:wsp>
                  </a:graphicData>
                </a:graphic>
              </wp:inline>
            </w:drawing>
          </mc:Choice>
          <mc:Fallback>
            <w:pict>
              <v:rect id=" 5" o:spid="_x0000_i1028" style="width:451.45pt;height:1.5pt;mso-left-percent:-10001;mso-position-horizontal-relative:char;mso-position-vertical-relative:line;mso-top-percent:-10001;mso-wrap-style:none;visibility:visible;v-text-anchor:middle" fillcolor="#aca899" stroked="f">
                <v:stroke joinstyle="round"/>
                <v:path arrowok="t"/>
                <w10:wrap type="none"/>
                <w10:anchorlock/>
              </v:rect>
            </w:pict>
          </mc:Fallback>
        </mc:AlternateContent>
      </w:r>
    </w:p>
    <w:p w:rsidR="004F508B" w14:paraId="7F3093F7" w14:textId="77777777">
      <w:pPr>
        <w:spacing w:before="60"/>
        <w:jc w:val="both"/>
        <w:rPr>
          <w:rFonts w:ascii="Verdana" w:hAnsi="Verdana"/>
          <w:b/>
          <w:i/>
          <w:sz w:val="17"/>
          <w:szCs w:val="17"/>
          <w:u w:val="single"/>
        </w:rPr>
      </w:pPr>
      <w:r>
        <w:rPr>
          <w:rFonts w:ascii="Verdana" w:hAnsi="Verdana"/>
          <w:b/>
          <w:i/>
          <w:sz w:val="17"/>
          <w:szCs w:val="17"/>
          <w:u w:val="single"/>
        </w:rPr>
        <w:t>#</w:t>
      </w:r>
      <w:r>
        <w:rPr>
          <w:rFonts w:ascii="Verdana" w:hAnsi="Verdana"/>
          <w:b/>
          <w:i/>
          <w:sz w:val="17"/>
          <w:szCs w:val="17"/>
        </w:rPr>
        <w:t xml:space="preserve"> </w:t>
      </w:r>
      <w:r>
        <w:rPr>
          <w:rFonts w:ascii="Verdana" w:hAnsi="Verdana"/>
          <w:b/>
          <w:i/>
          <w:sz w:val="17"/>
          <w:szCs w:val="17"/>
          <w:u w:val="single"/>
        </w:rPr>
        <w:t>Finance</w:t>
      </w:r>
    </w:p>
    <w:p w:rsidR="004F508B" w14:paraId="05A95EE0" w14:textId="77777777">
      <w:pPr>
        <w:spacing w:before="60"/>
        <w:jc w:val="both"/>
        <w:rPr>
          <w:rFonts w:ascii="Verdana" w:hAnsi="Verdana"/>
          <w:sz w:val="17"/>
          <w:szCs w:val="17"/>
        </w:rPr>
      </w:pPr>
      <w:r>
        <w:rPr>
          <w:rFonts w:ascii="Verdana" w:hAnsi="Verdana"/>
          <w:sz w:val="17"/>
          <w:szCs w:val="17"/>
        </w:rPr>
        <w:t>Client</w:t>
      </w:r>
      <w:r>
        <w:rPr>
          <w:rFonts w:ascii="Verdana" w:hAnsi="Verdana"/>
          <w:sz w:val="17"/>
          <w:szCs w:val="17"/>
        </w:rPr>
        <w:tab/>
      </w:r>
      <w:r>
        <w:rPr>
          <w:rFonts w:ascii="Verdana" w:hAnsi="Verdana"/>
          <w:sz w:val="17"/>
          <w:szCs w:val="17"/>
        </w:rPr>
        <w:tab/>
      </w:r>
      <w:r>
        <w:rPr>
          <w:rFonts w:ascii="Verdana" w:hAnsi="Verdana"/>
          <w:sz w:val="17"/>
          <w:szCs w:val="17"/>
        </w:rPr>
        <w:tab/>
        <w:t>:</w:t>
      </w:r>
      <w:r>
        <w:rPr>
          <w:rFonts w:ascii="Verdana" w:hAnsi="Verdana"/>
          <w:sz w:val="17"/>
          <w:szCs w:val="17"/>
        </w:rPr>
        <w:tab/>
      </w:r>
      <w:r>
        <w:rPr>
          <w:rFonts w:ascii="Verdana" w:hAnsi="Verdana"/>
          <w:sz w:val="17"/>
          <w:szCs w:val="17"/>
        </w:rPr>
        <w:t>Harbans</w:t>
      </w:r>
      <w:r>
        <w:rPr>
          <w:rFonts w:ascii="Verdana" w:hAnsi="Verdana"/>
          <w:sz w:val="17"/>
          <w:szCs w:val="17"/>
        </w:rPr>
        <w:t xml:space="preserve"> Lal Malhotra &amp; Sons </w:t>
      </w:r>
      <w:r>
        <w:rPr>
          <w:rFonts w:ascii="Verdana" w:hAnsi="Verdana"/>
          <w:sz w:val="17"/>
          <w:szCs w:val="17"/>
        </w:rPr>
        <w:t>Pvt.</w:t>
      </w:r>
      <w:r>
        <w:rPr>
          <w:rFonts w:ascii="Verdana" w:hAnsi="Verdana"/>
          <w:sz w:val="17"/>
          <w:szCs w:val="17"/>
        </w:rPr>
        <w:t xml:space="preserve"> Ltd</w:t>
      </w:r>
    </w:p>
    <w:p w:rsidR="004F508B" w:rsidP="008D7D79" w14:paraId="4DA95978" w14:textId="77777777">
      <w:pPr>
        <w:spacing w:before="60"/>
        <w:jc w:val="both"/>
        <w:rPr>
          <w:rFonts w:ascii="Verdana" w:hAnsi="Verdana"/>
          <w:sz w:val="17"/>
          <w:szCs w:val="17"/>
        </w:rPr>
      </w:pPr>
      <w:r>
        <w:rPr>
          <w:rFonts w:ascii="Verdana" w:hAnsi="Verdana"/>
          <w:sz w:val="17"/>
          <w:szCs w:val="17"/>
        </w:rPr>
        <w:t>Dura</w:t>
      </w:r>
      <w:r w:rsidR="008D7D79">
        <w:rPr>
          <w:rFonts w:ascii="Verdana" w:hAnsi="Verdana"/>
          <w:sz w:val="17"/>
          <w:szCs w:val="17"/>
        </w:rPr>
        <w:t>tion</w:t>
      </w:r>
      <w:r w:rsidR="008D7D79">
        <w:rPr>
          <w:rFonts w:ascii="Verdana" w:hAnsi="Verdana"/>
          <w:sz w:val="17"/>
          <w:szCs w:val="17"/>
        </w:rPr>
        <w:tab/>
      </w:r>
      <w:r w:rsidR="008D7D79">
        <w:rPr>
          <w:rFonts w:ascii="Verdana" w:hAnsi="Verdana"/>
          <w:sz w:val="17"/>
          <w:szCs w:val="17"/>
        </w:rPr>
        <w:tab/>
        <w:t>:</w:t>
      </w:r>
      <w:r w:rsidR="008D7D79">
        <w:rPr>
          <w:rFonts w:ascii="Verdana" w:hAnsi="Verdana"/>
          <w:sz w:val="17"/>
          <w:szCs w:val="17"/>
        </w:rPr>
        <w:tab/>
        <w:t>September’10 – August</w:t>
      </w:r>
      <w:r w:rsidR="00A64E58">
        <w:rPr>
          <w:rFonts w:ascii="Verdana" w:hAnsi="Verdana"/>
          <w:sz w:val="17"/>
          <w:szCs w:val="17"/>
        </w:rPr>
        <w:t>’11</w:t>
      </w:r>
    </w:p>
    <w:p w:rsidR="004F508B" w14:paraId="74DA1CDE" w14:textId="77777777">
      <w:pPr>
        <w:spacing w:before="60"/>
        <w:jc w:val="both"/>
        <w:rPr>
          <w:rFonts w:ascii="Verdana" w:hAnsi="Verdana"/>
          <w:b/>
          <w:sz w:val="17"/>
          <w:szCs w:val="17"/>
        </w:rPr>
      </w:pPr>
      <w:r>
        <w:rPr>
          <w:rFonts w:ascii="Verdana" w:hAnsi="Verdana"/>
          <w:sz w:val="17"/>
          <w:szCs w:val="17"/>
        </w:rPr>
        <w:t>Role</w:t>
      </w:r>
      <w:r>
        <w:rPr>
          <w:rFonts w:ascii="Verdana" w:hAnsi="Verdana"/>
          <w:sz w:val="17"/>
          <w:szCs w:val="17"/>
        </w:rPr>
        <w:tab/>
      </w:r>
      <w:r>
        <w:rPr>
          <w:rFonts w:ascii="Verdana" w:hAnsi="Verdana"/>
          <w:sz w:val="17"/>
          <w:szCs w:val="17"/>
        </w:rPr>
        <w:tab/>
      </w:r>
      <w:r>
        <w:rPr>
          <w:rFonts w:ascii="Verdana" w:hAnsi="Verdana"/>
          <w:sz w:val="17"/>
          <w:szCs w:val="17"/>
        </w:rPr>
        <w:tab/>
        <w:t>:</w:t>
      </w:r>
      <w:r>
        <w:rPr>
          <w:rFonts w:ascii="Verdana" w:hAnsi="Verdana"/>
          <w:sz w:val="17"/>
          <w:szCs w:val="17"/>
        </w:rPr>
        <w:tab/>
      </w:r>
      <w:r>
        <w:rPr>
          <w:rFonts w:ascii="Verdana" w:hAnsi="Verdana"/>
          <w:b/>
          <w:bCs/>
          <w:sz w:val="17"/>
          <w:szCs w:val="17"/>
        </w:rPr>
        <w:t>Java Struts</w:t>
      </w:r>
      <w:r>
        <w:rPr>
          <w:rFonts w:ascii="Verdana" w:hAnsi="Verdana"/>
          <w:b/>
          <w:sz w:val="17"/>
          <w:szCs w:val="17"/>
        </w:rPr>
        <w:t xml:space="preserve"> &amp; Oracle Developer </w:t>
      </w:r>
    </w:p>
    <w:p w:rsidR="004F508B" w14:paraId="6E926D67" w14:textId="77777777">
      <w:pPr>
        <w:spacing w:before="60"/>
        <w:jc w:val="both"/>
        <w:rPr>
          <w:rFonts w:ascii="Verdana" w:hAnsi="Verdana"/>
          <w:sz w:val="17"/>
          <w:szCs w:val="17"/>
        </w:rPr>
      </w:pPr>
      <w:r>
        <w:rPr>
          <w:rFonts w:ascii="Verdana" w:hAnsi="Verdana"/>
          <w:sz w:val="17"/>
          <w:szCs w:val="17"/>
        </w:rPr>
        <w:t>Team Size</w:t>
      </w:r>
      <w:r>
        <w:rPr>
          <w:rFonts w:ascii="Verdana" w:hAnsi="Verdana"/>
          <w:sz w:val="17"/>
          <w:szCs w:val="17"/>
        </w:rPr>
        <w:tab/>
      </w:r>
      <w:r>
        <w:rPr>
          <w:rFonts w:ascii="Verdana" w:hAnsi="Verdana"/>
          <w:sz w:val="17"/>
          <w:szCs w:val="17"/>
        </w:rPr>
        <w:tab/>
        <w:t>:</w:t>
      </w:r>
      <w:r>
        <w:rPr>
          <w:rFonts w:ascii="Verdana" w:hAnsi="Verdana"/>
          <w:sz w:val="17"/>
          <w:szCs w:val="17"/>
        </w:rPr>
        <w:tab/>
        <w:t>3</w:t>
      </w:r>
    </w:p>
    <w:p w:rsidR="004F508B" w14:paraId="027BF2E5" w14:textId="77777777">
      <w:pPr>
        <w:spacing w:before="60"/>
        <w:jc w:val="both"/>
        <w:rPr>
          <w:rFonts w:ascii="Verdana" w:hAnsi="Verdana"/>
          <w:sz w:val="17"/>
          <w:szCs w:val="17"/>
        </w:rPr>
      </w:pPr>
      <w:r>
        <w:rPr>
          <w:rFonts w:ascii="Verdana" w:hAnsi="Verdana"/>
          <w:sz w:val="17"/>
          <w:szCs w:val="17"/>
        </w:rPr>
        <w:t>Operating System</w:t>
      </w:r>
      <w:r>
        <w:rPr>
          <w:rFonts w:ascii="Verdana" w:hAnsi="Verdana"/>
          <w:sz w:val="17"/>
          <w:szCs w:val="17"/>
        </w:rPr>
        <w:tab/>
        <w:t>:</w:t>
      </w:r>
      <w:r>
        <w:rPr>
          <w:rFonts w:ascii="Verdana" w:hAnsi="Verdana"/>
          <w:sz w:val="17"/>
          <w:szCs w:val="17"/>
        </w:rPr>
        <w:tab/>
        <w:t>Win 2000 Server</w:t>
      </w:r>
    </w:p>
    <w:p w:rsidR="004F508B" w14:paraId="6821F303" w14:textId="77777777">
      <w:pPr>
        <w:spacing w:before="60"/>
        <w:jc w:val="both"/>
        <w:rPr>
          <w:rFonts w:ascii="Verdana" w:hAnsi="Verdana"/>
          <w:sz w:val="17"/>
          <w:szCs w:val="17"/>
        </w:rPr>
      </w:pPr>
      <w:r>
        <w:rPr>
          <w:rFonts w:ascii="Verdana" w:hAnsi="Verdana"/>
          <w:sz w:val="17"/>
          <w:szCs w:val="17"/>
        </w:rPr>
        <w:t>Languages</w:t>
      </w:r>
      <w:r>
        <w:rPr>
          <w:rFonts w:ascii="Verdana" w:hAnsi="Verdana"/>
          <w:sz w:val="17"/>
          <w:szCs w:val="17"/>
        </w:rPr>
        <w:tab/>
      </w:r>
      <w:r>
        <w:rPr>
          <w:rFonts w:ascii="Verdana" w:hAnsi="Verdana"/>
          <w:sz w:val="17"/>
          <w:szCs w:val="17"/>
        </w:rPr>
        <w:tab/>
        <w:t>:</w:t>
      </w:r>
      <w:r>
        <w:rPr>
          <w:rFonts w:ascii="Verdana" w:hAnsi="Verdana"/>
          <w:sz w:val="17"/>
          <w:szCs w:val="17"/>
        </w:rPr>
        <w:tab/>
        <w:t>Java (Struts Framework 1.2.9)</w:t>
      </w:r>
    </w:p>
    <w:p w:rsidR="004F508B" w14:paraId="7974A04B" w14:textId="77777777">
      <w:pPr>
        <w:spacing w:before="60"/>
        <w:jc w:val="both"/>
        <w:rPr>
          <w:rFonts w:ascii="Verdana" w:hAnsi="Verdana"/>
          <w:sz w:val="17"/>
          <w:szCs w:val="17"/>
        </w:rPr>
      </w:pPr>
      <w:r>
        <w:rPr>
          <w:rFonts w:ascii="Verdana" w:hAnsi="Verdana"/>
          <w:sz w:val="17"/>
          <w:szCs w:val="17"/>
        </w:rPr>
        <w:t>Databases</w:t>
      </w:r>
      <w:r>
        <w:rPr>
          <w:rFonts w:ascii="Verdana" w:hAnsi="Verdana"/>
          <w:sz w:val="17"/>
          <w:szCs w:val="17"/>
        </w:rPr>
        <w:tab/>
      </w:r>
      <w:r>
        <w:rPr>
          <w:rFonts w:ascii="Verdana" w:hAnsi="Verdana"/>
          <w:sz w:val="17"/>
          <w:szCs w:val="17"/>
        </w:rPr>
        <w:tab/>
        <w:t>:</w:t>
      </w:r>
      <w:r>
        <w:rPr>
          <w:rFonts w:ascii="Verdana" w:hAnsi="Verdana"/>
          <w:sz w:val="17"/>
          <w:szCs w:val="17"/>
        </w:rPr>
        <w:tab/>
        <w:t>Oracle</w:t>
      </w:r>
    </w:p>
    <w:p w:rsidR="004F508B" w:rsidP="00B03239" w14:paraId="0A3644CD" w14:textId="77777777">
      <w:pPr>
        <w:spacing w:before="60"/>
        <w:jc w:val="both"/>
        <w:outlineLvl w:val="0"/>
        <w:rPr>
          <w:rFonts w:ascii="Verdana" w:hAnsi="Verdana"/>
          <w:b/>
          <w:sz w:val="16"/>
          <w:szCs w:val="16"/>
        </w:rPr>
      </w:pPr>
      <w:r>
        <w:rPr>
          <w:rFonts w:ascii="Verdana" w:hAnsi="Verdana"/>
          <w:b/>
          <w:sz w:val="16"/>
          <w:szCs w:val="16"/>
        </w:rPr>
        <w:t>Description:</w:t>
      </w:r>
    </w:p>
    <w:p w:rsidR="004F508B" w14:paraId="5EFA2125" w14:textId="77777777">
      <w:pPr>
        <w:spacing w:before="60"/>
        <w:jc w:val="both"/>
        <w:rPr>
          <w:rFonts w:cs="Arial"/>
          <w:sz w:val="17"/>
          <w:szCs w:val="17"/>
        </w:rPr>
      </w:pPr>
      <w:r>
        <w:rPr>
          <w:rFonts w:ascii="Verdana" w:hAnsi="Verdana"/>
          <w:b/>
          <w:sz w:val="17"/>
          <w:szCs w:val="17"/>
        </w:rPr>
        <w:t>Finance module</w:t>
      </w:r>
      <w:r>
        <w:rPr>
          <w:rFonts w:ascii="Verdana" w:hAnsi="Verdana"/>
          <w:sz w:val="17"/>
          <w:szCs w:val="17"/>
        </w:rPr>
        <w:t xml:space="preserve"> </w:t>
      </w:r>
      <w:r>
        <w:rPr>
          <w:rFonts w:cs="Arial"/>
          <w:sz w:val="17"/>
          <w:szCs w:val="17"/>
        </w:rPr>
        <w:t xml:space="preserve">consists of Accounts </w:t>
      </w:r>
      <w:r>
        <w:rPr>
          <w:rFonts w:cs="Arial"/>
          <w:sz w:val="17"/>
          <w:szCs w:val="17"/>
        </w:rPr>
        <w:t>setup,Company</w:t>
      </w:r>
      <w:r>
        <w:rPr>
          <w:rFonts w:cs="Arial"/>
          <w:sz w:val="17"/>
          <w:szCs w:val="17"/>
        </w:rPr>
        <w:t xml:space="preserve"> </w:t>
      </w:r>
      <w:r>
        <w:rPr>
          <w:rFonts w:cs="Arial"/>
          <w:sz w:val="17"/>
          <w:szCs w:val="17"/>
        </w:rPr>
        <w:t>Setup,Voucher</w:t>
      </w:r>
      <w:r>
        <w:rPr>
          <w:rFonts w:cs="Arial"/>
          <w:sz w:val="17"/>
          <w:szCs w:val="17"/>
        </w:rPr>
        <w:t xml:space="preserve"> Number </w:t>
      </w:r>
      <w:r>
        <w:rPr>
          <w:rFonts w:cs="Arial"/>
          <w:sz w:val="17"/>
          <w:szCs w:val="17"/>
        </w:rPr>
        <w:t>generation,Template</w:t>
      </w:r>
      <w:r>
        <w:rPr>
          <w:rFonts w:cs="Arial"/>
          <w:sz w:val="17"/>
          <w:szCs w:val="17"/>
        </w:rPr>
        <w:t xml:space="preserve"> </w:t>
      </w:r>
      <w:r>
        <w:rPr>
          <w:rFonts w:cs="Arial"/>
          <w:sz w:val="17"/>
          <w:szCs w:val="17"/>
        </w:rPr>
        <w:t>Generation,Organization</w:t>
      </w:r>
      <w:r>
        <w:rPr>
          <w:rFonts w:cs="Arial"/>
          <w:sz w:val="17"/>
          <w:szCs w:val="17"/>
        </w:rPr>
        <w:t xml:space="preserve"> Setup,Transaction,Inquiry-View,MIS-Schedule,Reports,Administration Sections.</w:t>
      </w:r>
    </w:p>
    <w:p w:rsidR="004F508B" w14:paraId="3CD67CE1" w14:textId="77777777">
      <w:pPr>
        <w:spacing w:before="60"/>
        <w:jc w:val="both"/>
        <w:rPr>
          <w:rFonts w:ascii="Verdana" w:hAnsi="Verdana"/>
          <w:b/>
          <w:sz w:val="10"/>
          <w:szCs w:val="10"/>
        </w:rPr>
      </w:pPr>
    </w:p>
    <w:p w:rsidR="004F508B" w:rsidP="00B03239" w14:paraId="0B81A7EC" w14:textId="77777777">
      <w:pPr>
        <w:spacing w:before="60"/>
        <w:jc w:val="both"/>
        <w:outlineLvl w:val="0"/>
        <w:rPr>
          <w:rFonts w:ascii="Verdana" w:hAnsi="Verdana"/>
          <w:b/>
          <w:sz w:val="17"/>
          <w:szCs w:val="17"/>
        </w:rPr>
      </w:pPr>
      <w:r>
        <w:rPr>
          <w:rFonts w:ascii="Verdana" w:hAnsi="Verdana"/>
          <w:b/>
          <w:sz w:val="17"/>
          <w:szCs w:val="17"/>
        </w:rPr>
        <w:t>Responsibilities as Developer:</w:t>
      </w:r>
      <w:r>
        <w:rPr>
          <w:rFonts w:ascii="Verdana" w:hAnsi="Verdana"/>
          <w:b/>
          <w:sz w:val="17"/>
          <w:szCs w:val="17"/>
        </w:rPr>
        <w:tab/>
      </w:r>
    </w:p>
    <w:p w:rsidR="004F508B" w14:paraId="0813B698" w14:textId="77777777">
      <w:pPr>
        <w:numPr>
          <w:ilvl w:val="0"/>
          <w:numId w:val="9"/>
        </w:numPr>
        <w:tabs>
          <w:tab w:val="left" w:pos="1800"/>
        </w:tabs>
        <w:spacing w:before="60"/>
        <w:ind w:left="360" w:firstLine="0"/>
        <w:jc w:val="both"/>
        <w:rPr>
          <w:rFonts w:ascii="Verdana" w:hAnsi="Verdana"/>
          <w:b/>
          <w:sz w:val="17"/>
          <w:szCs w:val="17"/>
        </w:rPr>
      </w:pPr>
      <w:r>
        <w:rPr>
          <w:rFonts w:ascii="Verdana" w:hAnsi="Verdana"/>
          <w:b/>
          <w:sz w:val="17"/>
          <w:szCs w:val="17"/>
        </w:rPr>
        <w:t>Coding, testing and implementation of the</w:t>
      </w:r>
      <w:r>
        <w:rPr>
          <w:rFonts w:ascii="Verdana" w:hAnsi="Verdana"/>
          <w:sz w:val="17"/>
          <w:szCs w:val="17"/>
        </w:rPr>
        <w:t xml:space="preserve"> </w:t>
      </w:r>
      <w:r>
        <w:rPr>
          <w:rFonts w:ascii="Verdana" w:hAnsi="Verdana"/>
          <w:b/>
          <w:sz w:val="17"/>
          <w:szCs w:val="17"/>
        </w:rPr>
        <w:t>Admin, User, Report Modules</w:t>
      </w:r>
    </w:p>
    <w:p w:rsidR="004F508B" w14:paraId="77509EFC" w14:textId="77777777">
      <w:pPr>
        <w:numPr>
          <w:ilvl w:val="0"/>
          <w:numId w:val="9"/>
        </w:numPr>
        <w:tabs>
          <w:tab w:val="left" w:pos="1800"/>
        </w:tabs>
        <w:spacing w:before="60"/>
        <w:ind w:left="360" w:firstLine="0"/>
        <w:jc w:val="both"/>
        <w:rPr>
          <w:rFonts w:ascii="Verdana" w:hAnsi="Verdana"/>
          <w:sz w:val="17"/>
          <w:szCs w:val="17"/>
        </w:rPr>
      </w:pPr>
      <w:r>
        <w:rPr>
          <w:rFonts w:ascii="Verdana" w:hAnsi="Verdana"/>
          <w:sz w:val="17"/>
          <w:szCs w:val="17"/>
        </w:rPr>
        <w:t xml:space="preserve">As one of the application developer for the development of different types of </w:t>
      </w:r>
      <w:r>
        <w:rPr>
          <w:rFonts w:ascii="Verdana" w:hAnsi="Verdana"/>
          <w:sz w:val="17"/>
          <w:szCs w:val="17"/>
        </w:rPr>
        <w:t>Action,forms</w:t>
      </w:r>
      <w:r>
        <w:rPr>
          <w:rFonts w:ascii="Verdana" w:hAnsi="Verdana"/>
          <w:sz w:val="17"/>
          <w:szCs w:val="17"/>
        </w:rPr>
        <w:t xml:space="preserve"> and stored procedures (i.e. Business Logic) using PL/SQL.</w:t>
      </w:r>
    </w:p>
    <w:p w:rsidR="004F508B" w14:paraId="6AF02B78" w14:textId="77777777">
      <w:pPr>
        <w:spacing w:before="60"/>
        <w:jc w:val="both"/>
        <w:rPr>
          <w:rFonts w:ascii="Verdana" w:hAnsi="Verdana"/>
          <w:b/>
          <w:i/>
          <w:sz w:val="17"/>
          <w:szCs w:val="17"/>
          <w:u w:val="single"/>
        </w:rPr>
      </w:pPr>
      <w:r>
        <w:rPr>
          <w:noProof/>
          <w:sz w:val="17"/>
          <w:szCs w:val="17"/>
        </w:rPr>
        <mc:AlternateContent>
          <mc:Choice Requires="wps">
            <w:drawing>
              <wp:inline distT="0" distB="0" distL="0" distR="0">
                <wp:extent cx="5733415" cy="19050"/>
                <wp:effectExtent l="0" t="0" r="0" b="0"/>
                <wp:docPr id="6" name=" 2"/>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5733415" cy="19050"/>
                        </a:xfrm>
                        <a:prstGeom prst="rect">
                          <a:avLst/>
                        </a:prstGeom>
                        <a:solidFill>
                          <a:srgbClr val="ACA899"/>
                        </a:solidFill>
                        <a:ln>
                          <a:noFill/>
                        </a:ln>
                        <a:effectLst/>
                        <a:extLst>
                          <a:ext xmlns:a="http://schemas.openxmlformats.org/drawingml/2006/main" uri="{91240B29-F687-4F45-9708-019B960494DF}">
                            <a14:hiddenLine xmlns:a14="http://schemas.microsoft.com/office/drawing/2010/main" w="9525">
                              <a:solidFill>
                                <a:srgbClr val="000000"/>
                              </a:solidFill>
                              <a:round/>
                              <a:headEnd/>
                              <a:tailEnd/>
                            </a14:hiddenLine>
                          </a:ex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bodyPr rot="0" vert="horz" wrap="none" anchor="ctr" anchorCtr="0" upright="1"/>
                    </wps:wsp>
                  </a:graphicData>
                </a:graphic>
              </wp:inline>
            </w:drawing>
          </mc:Choice>
          <mc:Fallback>
            <w:pict>
              <v:rect id=" 2" o:spid="_x0000_i1029" style="width:451.45pt;height:1.5pt;mso-left-percent:-10001;mso-position-horizontal-relative:char;mso-position-vertical-relative:line;mso-top-percent:-10001;mso-wrap-style:none;visibility:visible;v-text-anchor:middle" fillcolor="#aca899" stroked="f">
                <v:stroke joinstyle="round"/>
                <v:path arrowok="t"/>
                <w10:wrap type="none"/>
                <w10:anchorlock/>
              </v:rect>
            </w:pict>
          </mc:Fallback>
        </mc:AlternateContent>
      </w:r>
    </w:p>
    <w:p w:rsidR="004F508B" w14:paraId="1AC0999A" w14:textId="77777777">
      <w:pPr>
        <w:spacing w:before="60"/>
        <w:jc w:val="both"/>
        <w:rPr>
          <w:rFonts w:ascii="Verdana" w:hAnsi="Verdana"/>
          <w:b/>
          <w:i/>
          <w:sz w:val="17"/>
          <w:szCs w:val="17"/>
          <w:u w:val="single"/>
        </w:rPr>
      </w:pPr>
      <w:r>
        <w:rPr>
          <w:rFonts w:ascii="Verdana" w:hAnsi="Verdana"/>
          <w:b/>
          <w:i/>
          <w:sz w:val="17"/>
          <w:szCs w:val="17"/>
          <w:u w:val="single"/>
        </w:rPr>
        <w:t>#</w:t>
      </w:r>
      <w:r>
        <w:rPr>
          <w:rFonts w:ascii="Verdana" w:hAnsi="Verdana"/>
          <w:b/>
          <w:i/>
          <w:sz w:val="17"/>
          <w:szCs w:val="17"/>
        </w:rPr>
        <w:t xml:space="preserve"> </w:t>
      </w:r>
      <w:r>
        <w:rPr>
          <w:rFonts w:ascii="Verdana" w:hAnsi="Verdana"/>
          <w:b/>
          <w:i/>
          <w:sz w:val="17"/>
          <w:szCs w:val="17"/>
          <w:u w:val="single"/>
        </w:rPr>
        <w:t>Personal Information system</w:t>
      </w:r>
    </w:p>
    <w:p w:rsidR="004F508B" w14:paraId="69D157EC" w14:textId="77777777">
      <w:pPr>
        <w:spacing w:before="60"/>
        <w:jc w:val="both"/>
        <w:rPr>
          <w:rFonts w:ascii="Verdana" w:hAnsi="Verdana"/>
          <w:b/>
          <w:bCs/>
          <w:sz w:val="17"/>
          <w:szCs w:val="17"/>
        </w:rPr>
      </w:pPr>
      <w:r>
        <w:rPr>
          <w:rFonts w:ascii="Verdana" w:hAnsi="Verdana"/>
          <w:sz w:val="17"/>
          <w:szCs w:val="17"/>
        </w:rPr>
        <w:t>Client</w:t>
      </w:r>
      <w:r>
        <w:rPr>
          <w:rFonts w:ascii="Verdana" w:hAnsi="Verdana"/>
          <w:sz w:val="17"/>
          <w:szCs w:val="17"/>
        </w:rPr>
        <w:tab/>
      </w:r>
      <w:r>
        <w:rPr>
          <w:rFonts w:ascii="Verdana" w:hAnsi="Verdana"/>
          <w:sz w:val="17"/>
          <w:szCs w:val="17"/>
        </w:rPr>
        <w:tab/>
      </w:r>
      <w:r>
        <w:rPr>
          <w:rFonts w:ascii="Verdana" w:hAnsi="Verdana"/>
          <w:sz w:val="17"/>
          <w:szCs w:val="17"/>
        </w:rPr>
        <w:tab/>
        <w:t>:</w:t>
      </w:r>
      <w:r>
        <w:rPr>
          <w:rFonts w:ascii="Verdana" w:hAnsi="Verdana"/>
          <w:sz w:val="17"/>
          <w:szCs w:val="17"/>
        </w:rPr>
        <w:tab/>
      </w:r>
      <w:r>
        <w:rPr>
          <w:rFonts w:ascii="Verdana" w:hAnsi="Verdana"/>
          <w:b/>
          <w:bCs/>
          <w:sz w:val="17"/>
          <w:szCs w:val="17"/>
        </w:rPr>
        <w:t>Damodar</w:t>
      </w:r>
      <w:r>
        <w:rPr>
          <w:rFonts w:ascii="Verdana" w:hAnsi="Verdana"/>
          <w:b/>
          <w:bCs/>
          <w:sz w:val="17"/>
          <w:szCs w:val="17"/>
        </w:rPr>
        <w:t xml:space="preserve"> Valley Corporation.</w:t>
      </w:r>
    </w:p>
    <w:p w:rsidR="004F508B" w14:paraId="1F26F4AB" w14:textId="77777777">
      <w:pPr>
        <w:spacing w:before="60"/>
        <w:jc w:val="both"/>
        <w:rPr>
          <w:rFonts w:ascii="Verdana" w:hAnsi="Verdana"/>
          <w:sz w:val="17"/>
          <w:szCs w:val="17"/>
        </w:rPr>
      </w:pPr>
      <w:r>
        <w:rPr>
          <w:rFonts w:ascii="Verdana" w:hAnsi="Verdana"/>
          <w:sz w:val="17"/>
          <w:szCs w:val="17"/>
        </w:rPr>
        <w:t>Duration</w:t>
      </w:r>
      <w:r>
        <w:rPr>
          <w:rFonts w:ascii="Verdana" w:hAnsi="Verdana"/>
          <w:sz w:val="17"/>
          <w:szCs w:val="17"/>
        </w:rPr>
        <w:tab/>
      </w:r>
      <w:r>
        <w:rPr>
          <w:rFonts w:ascii="Verdana" w:hAnsi="Verdana"/>
          <w:sz w:val="17"/>
          <w:szCs w:val="17"/>
        </w:rPr>
        <w:tab/>
        <w:t>:</w:t>
      </w:r>
      <w:r>
        <w:rPr>
          <w:rFonts w:ascii="Verdana" w:hAnsi="Verdana"/>
          <w:sz w:val="17"/>
          <w:szCs w:val="17"/>
        </w:rPr>
        <w:tab/>
        <w:t xml:space="preserve">Sep’07 to dec’08 </w:t>
      </w:r>
    </w:p>
    <w:p w:rsidR="004F508B" w14:paraId="3485083B" w14:textId="77777777">
      <w:pPr>
        <w:spacing w:before="60"/>
        <w:jc w:val="both"/>
        <w:rPr>
          <w:rFonts w:ascii="Verdana" w:hAnsi="Verdana"/>
          <w:b/>
          <w:sz w:val="17"/>
          <w:szCs w:val="17"/>
        </w:rPr>
      </w:pPr>
      <w:r>
        <w:rPr>
          <w:rFonts w:ascii="Verdana" w:hAnsi="Verdana"/>
          <w:sz w:val="17"/>
          <w:szCs w:val="17"/>
        </w:rPr>
        <w:t>Role</w:t>
      </w:r>
      <w:r>
        <w:rPr>
          <w:rFonts w:ascii="Verdana" w:hAnsi="Verdana"/>
          <w:sz w:val="17"/>
          <w:szCs w:val="17"/>
        </w:rPr>
        <w:tab/>
      </w:r>
      <w:r>
        <w:rPr>
          <w:rFonts w:ascii="Verdana" w:hAnsi="Verdana"/>
          <w:sz w:val="17"/>
          <w:szCs w:val="17"/>
        </w:rPr>
        <w:tab/>
      </w:r>
      <w:r>
        <w:rPr>
          <w:rFonts w:ascii="Verdana" w:hAnsi="Verdana"/>
          <w:sz w:val="17"/>
          <w:szCs w:val="17"/>
        </w:rPr>
        <w:tab/>
        <w:t>:</w:t>
      </w:r>
      <w:r>
        <w:rPr>
          <w:rFonts w:ascii="Verdana" w:hAnsi="Verdana"/>
          <w:sz w:val="17"/>
          <w:szCs w:val="17"/>
        </w:rPr>
        <w:tab/>
      </w:r>
      <w:r>
        <w:rPr>
          <w:rFonts w:ascii="Verdana" w:hAnsi="Verdana"/>
          <w:b/>
          <w:sz w:val="17"/>
          <w:szCs w:val="17"/>
        </w:rPr>
        <w:t>Java/J2EE Developer.</w:t>
      </w:r>
    </w:p>
    <w:p w:rsidR="004F508B" w14:paraId="6E999D8A" w14:textId="77777777">
      <w:pPr>
        <w:spacing w:before="60"/>
        <w:jc w:val="both"/>
        <w:rPr>
          <w:rFonts w:ascii="Verdana" w:hAnsi="Verdana"/>
          <w:sz w:val="17"/>
          <w:szCs w:val="17"/>
        </w:rPr>
      </w:pPr>
      <w:r>
        <w:rPr>
          <w:rFonts w:ascii="Verdana" w:hAnsi="Verdana"/>
          <w:sz w:val="17"/>
          <w:szCs w:val="17"/>
        </w:rPr>
        <w:t>Team Size</w:t>
      </w:r>
      <w:r>
        <w:rPr>
          <w:rFonts w:ascii="Verdana" w:hAnsi="Verdana"/>
          <w:sz w:val="17"/>
          <w:szCs w:val="17"/>
        </w:rPr>
        <w:tab/>
      </w:r>
      <w:r>
        <w:rPr>
          <w:rFonts w:ascii="Verdana" w:hAnsi="Verdana"/>
          <w:sz w:val="17"/>
          <w:szCs w:val="17"/>
        </w:rPr>
        <w:tab/>
        <w:t>:</w:t>
      </w:r>
      <w:r>
        <w:rPr>
          <w:rFonts w:ascii="Verdana" w:hAnsi="Verdana"/>
          <w:sz w:val="17"/>
          <w:szCs w:val="17"/>
        </w:rPr>
        <w:tab/>
        <w:t>4</w:t>
      </w:r>
    </w:p>
    <w:p w:rsidR="004F508B" w14:paraId="163DBCBC" w14:textId="77777777">
      <w:pPr>
        <w:spacing w:before="60"/>
        <w:jc w:val="both"/>
        <w:rPr>
          <w:rFonts w:ascii="Verdana" w:hAnsi="Verdana"/>
          <w:sz w:val="17"/>
          <w:szCs w:val="17"/>
        </w:rPr>
      </w:pPr>
      <w:r>
        <w:rPr>
          <w:rFonts w:ascii="Verdana" w:hAnsi="Verdana"/>
          <w:sz w:val="17"/>
          <w:szCs w:val="17"/>
        </w:rPr>
        <w:t>Operating System</w:t>
      </w:r>
      <w:r>
        <w:rPr>
          <w:rFonts w:ascii="Verdana" w:hAnsi="Verdana"/>
          <w:sz w:val="17"/>
          <w:szCs w:val="17"/>
        </w:rPr>
        <w:tab/>
        <w:t>:</w:t>
      </w:r>
      <w:r>
        <w:rPr>
          <w:rFonts w:ascii="Verdana" w:hAnsi="Verdana"/>
          <w:sz w:val="17"/>
          <w:szCs w:val="17"/>
        </w:rPr>
        <w:tab/>
        <w:t>Win 2000 Server</w:t>
      </w:r>
    </w:p>
    <w:p w:rsidR="004F508B" w14:paraId="597E26AD" w14:textId="77777777">
      <w:pPr>
        <w:spacing w:before="60"/>
        <w:jc w:val="both"/>
        <w:rPr>
          <w:rFonts w:ascii="Verdana" w:hAnsi="Verdana"/>
          <w:sz w:val="17"/>
          <w:szCs w:val="17"/>
        </w:rPr>
      </w:pPr>
      <w:r>
        <w:rPr>
          <w:rFonts w:ascii="Verdana" w:hAnsi="Verdana"/>
          <w:sz w:val="17"/>
          <w:szCs w:val="17"/>
        </w:rPr>
        <w:t>Languages</w:t>
      </w:r>
      <w:r>
        <w:rPr>
          <w:rFonts w:ascii="Verdana" w:hAnsi="Verdana"/>
          <w:sz w:val="17"/>
          <w:szCs w:val="17"/>
        </w:rPr>
        <w:tab/>
      </w:r>
      <w:r>
        <w:rPr>
          <w:rFonts w:ascii="Verdana" w:hAnsi="Verdana"/>
          <w:sz w:val="17"/>
          <w:szCs w:val="17"/>
        </w:rPr>
        <w:tab/>
        <w:t>:</w:t>
      </w:r>
      <w:r>
        <w:rPr>
          <w:rFonts w:ascii="Verdana" w:hAnsi="Verdana"/>
          <w:sz w:val="17"/>
          <w:szCs w:val="17"/>
        </w:rPr>
        <w:tab/>
        <w:t>Java (Struts Framework).</w:t>
      </w:r>
    </w:p>
    <w:p w:rsidR="004F508B" w14:paraId="579EA565" w14:textId="77777777">
      <w:pPr>
        <w:spacing w:before="60"/>
        <w:jc w:val="both"/>
        <w:rPr>
          <w:rFonts w:ascii="Verdana" w:hAnsi="Verdana"/>
          <w:sz w:val="17"/>
          <w:szCs w:val="17"/>
        </w:rPr>
      </w:pPr>
      <w:r>
        <w:rPr>
          <w:rFonts w:ascii="Verdana" w:hAnsi="Verdana"/>
          <w:sz w:val="17"/>
          <w:szCs w:val="17"/>
        </w:rPr>
        <w:t>Databases</w:t>
      </w:r>
      <w:r>
        <w:rPr>
          <w:rFonts w:ascii="Verdana" w:hAnsi="Verdana"/>
          <w:sz w:val="17"/>
          <w:szCs w:val="17"/>
        </w:rPr>
        <w:tab/>
      </w:r>
      <w:r>
        <w:rPr>
          <w:rFonts w:ascii="Verdana" w:hAnsi="Verdana"/>
          <w:sz w:val="17"/>
          <w:szCs w:val="17"/>
        </w:rPr>
        <w:tab/>
        <w:t>:</w:t>
      </w:r>
      <w:r>
        <w:rPr>
          <w:rFonts w:ascii="Verdana" w:hAnsi="Verdana"/>
          <w:sz w:val="17"/>
          <w:szCs w:val="17"/>
        </w:rPr>
        <w:tab/>
        <w:t>Oracle9i</w:t>
      </w:r>
    </w:p>
    <w:p w:rsidR="004F508B" w14:paraId="7C3BF8C4" w14:textId="77777777">
      <w:pPr>
        <w:spacing w:before="60"/>
        <w:jc w:val="both"/>
        <w:rPr>
          <w:rFonts w:ascii="Verdana" w:hAnsi="Verdana"/>
          <w:sz w:val="17"/>
          <w:szCs w:val="17"/>
        </w:rPr>
      </w:pPr>
    </w:p>
    <w:p w:rsidR="004F508B" w:rsidP="00B03239" w14:paraId="23C378AE" w14:textId="77777777">
      <w:pPr>
        <w:spacing w:before="60"/>
        <w:jc w:val="both"/>
        <w:outlineLvl w:val="0"/>
        <w:rPr>
          <w:rFonts w:ascii="Verdana" w:hAnsi="Verdana"/>
          <w:b/>
          <w:sz w:val="17"/>
          <w:szCs w:val="17"/>
          <w:u w:val="single"/>
        </w:rPr>
      </w:pPr>
      <w:r>
        <w:rPr>
          <w:rFonts w:ascii="Verdana" w:hAnsi="Verdana"/>
          <w:b/>
          <w:sz w:val="17"/>
          <w:szCs w:val="17"/>
          <w:u w:val="single"/>
        </w:rPr>
        <w:t>Description:</w:t>
      </w:r>
    </w:p>
    <w:p w:rsidR="004F508B" w14:paraId="1CF98042" w14:textId="77777777">
      <w:pPr>
        <w:spacing w:before="60"/>
        <w:jc w:val="both"/>
        <w:rPr>
          <w:rFonts w:ascii="Verdana" w:eastAsia="TimesNewRoman" w:hAnsi="Verdana" w:cs="TimesNewRoman"/>
          <w:sz w:val="17"/>
          <w:szCs w:val="17"/>
        </w:rPr>
      </w:pPr>
      <w:r>
        <w:rPr>
          <w:rFonts w:ascii="Verdana" w:eastAsia="TimesNewRoman" w:hAnsi="Verdana" w:cs="TimesNewRoman"/>
          <w:sz w:val="17"/>
          <w:szCs w:val="17"/>
        </w:rPr>
        <w:t xml:space="preserve">The Personnel Information system is a Computer based system for maintenance of the Service Registers of individuals in an organization. The details pertaining to personnel, </w:t>
      </w:r>
      <w:r>
        <w:rPr>
          <w:rFonts w:ascii="Verdana" w:eastAsia="TimesNewRoman" w:hAnsi="Verdana" w:cs="TimesNewRoman"/>
          <w:sz w:val="17"/>
          <w:szCs w:val="17"/>
        </w:rPr>
        <w:t>postings,qualifications</w:t>
      </w:r>
      <w:r>
        <w:rPr>
          <w:rFonts w:ascii="Verdana" w:eastAsia="TimesNewRoman" w:hAnsi="Verdana" w:cs="TimesNewRoman"/>
          <w:sz w:val="17"/>
          <w:szCs w:val="17"/>
        </w:rPr>
        <w:t xml:space="preserve">, departmental tests passed, training attended, family </w:t>
      </w:r>
      <w:r>
        <w:rPr>
          <w:rFonts w:ascii="Verdana" w:eastAsia="TimesNewRoman" w:hAnsi="Verdana" w:cs="TimesNewRoman"/>
          <w:sz w:val="17"/>
          <w:szCs w:val="17"/>
        </w:rPr>
        <w:t>details,Leave,PF,Salary,Loan</w:t>
      </w:r>
      <w:r>
        <w:rPr>
          <w:rFonts w:ascii="Verdana" w:eastAsia="TimesNewRoman" w:hAnsi="Verdana" w:cs="TimesNewRoman"/>
          <w:sz w:val="17"/>
          <w:szCs w:val="17"/>
        </w:rPr>
        <w:t xml:space="preserve"> Recovery etc are stored in this system. Retrieval of information is possible based on any individuals or on collective information grouped by certain categories namely designation, retirement, length of service, place of working etc.</w:t>
      </w:r>
    </w:p>
    <w:p w:rsidR="004F508B" w14:paraId="2ABA1DAC" w14:textId="77777777">
      <w:pPr>
        <w:spacing w:before="60"/>
        <w:jc w:val="both"/>
        <w:rPr>
          <w:rFonts w:ascii="Verdana" w:hAnsi="Verdana"/>
          <w:b/>
          <w:sz w:val="17"/>
          <w:szCs w:val="17"/>
        </w:rPr>
      </w:pPr>
    </w:p>
    <w:p w:rsidR="004F508B" w:rsidP="00B03239" w14:paraId="41112414" w14:textId="77777777">
      <w:pPr>
        <w:spacing w:before="60"/>
        <w:jc w:val="both"/>
        <w:outlineLvl w:val="0"/>
        <w:rPr>
          <w:rFonts w:ascii="Verdana" w:hAnsi="Verdana"/>
          <w:b/>
          <w:sz w:val="17"/>
          <w:szCs w:val="17"/>
        </w:rPr>
      </w:pPr>
      <w:r>
        <w:rPr>
          <w:rFonts w:ascii="Verdana" w:hAnsi="Verdana"/>
          <w:b/>
          <w:sz w:val="17"/>
          <w:szCs w:val="17"/>
          <w:u w:val="single"/>
        </w:rPr>
        <w:t>Responsibilities:</w:t>
      </w:r>
      <w:r>
        <w:rPr>
          <w:rFonts w:ascii="Verdana" w:hAnsi="Verdana"/>
          <w:b/>
          <w:sz w:val="17"/>
          <w:szCs w:val="17"/>
        </w:rPr>
        <w:tab/>
      </w:r>
    </w:p>
    <w:p w:rsidR="004F508B" w14:paraId="49A1EFE0" w14:textId="77777777">
      <w:pPr>
        <w:numPr>
          <w:ilvl w:val="0"/>
          <w:numId w:val="9"/>
        </w:numPr>
        <w:spacing w:before="60"/>
        <w:ind w:left="180" w:hanging="180"/>
        <w:jc w:val="both"/>
        <w:rPr>
          <w:rFonts w:ascii="Verdana" w:hAnsi="Verdana"/>
          <w:sz w:val="17"/>
          <w:szCs w:val="17"/>
        </w:rPr>
      </w:pPr>
      <w:r>
        <w:rPr>
          <w:rFonts w:ascii="Verdana" w:hAnsi="Verdana"/>
          <w:b/>
          <w:sz w:val="17"/>
          <w:szCs w:val="17"/>
        </w:rPr>
        <w:t>Coding, testing and implementation of the module</w:t>
      </w:r>
      <w:r>
        <w:rPr>
          <w:rFonts w:ascii="Verdana" w:hAnsi="Verdana"/>
          <w:sz w:val="17"/>
          <w:szCs w:val="17"/>
        </w:rPr>
        <w:t>.</w:t>
      </w:r>
    </w:p>
    <w:p w:rsidR="004F508B" w14:paraId="647C51B2" w14:textId="77777777">
      <w:pPr>
        <w:numPr>
          <w:ilvl w:val="0"/>
          <w:numId w:val="9"/>
        </w:numPr>
        <w:spacing w:before="60"/>
        <w:ind w:left="180" w:hanging="180"/>
        <w:jc w:val="both"/>
        <w:rPr>
          <w:rFonts w:ascii="Verdana" w:hAnsi="Verdana"/>
          <w:sz w:val="17"/>
          <w:szCs w:val="17"/>
        </w:rPr>
      </w:pPr>
      <w:r>
        <w:rPr>
          <w:rFonts w:ascii="Verdana" w:hAnsi="Verdana"/>
          <w:sz w:val="17"/>
          <w:szCs w:val="17"/>
        </w:rPr>
        <w:t xml:space="preserve">As one of the application developer for the development of different types of forms </w:t>
      </w:r>
      <w:r>
        <w:rPr>
          <w:rFonts w:ascii="Verdana" w:hAnsi="Verdana"/>
          <w:sz w:val="17"/>
          <w:szCs w:val="17"/>
        </w:rPr>
        <w:t>and  stored</w:t>
      </w:r>
      <w:r>
        <w:rPr>
          <w:rFonts w:ascii="Verdana" w:hAnsi="Verdana"/>
          <w:sz w:val="17"/>
          <w:szCs w:val="17"/>
        </w:rPr>
        <w:t xml:space="preserve"> procedures (i.e. Business Logic) using PL/SQL. </w:t>
      </w:r>
    </w:p>
    <w:p w:rsidR="004F508B" w14:paraId="1056F408" w14:textId="77777777">
      <w:pPr>
        <w:numPr>
          <w:ilvl w:val="0"/>
          <w:numId w:val="9"/>
        </w:numPr>
        <w:spacing w:before="60"/>
        <w:ind w:left="180" w:hanging="180"/>
        <w:jc w:val="both"/>
        <w:rPr>
          <w:rFonts w:ascii="Verdana" w:hAnsi="Verdana"/>
          <w:sz w:val="17"/>
          <w:szCs w:val="17"/>
        </w:rPr>
      </w:pPr>
      <w:r>
        <w:rPr>
          <w:rFonts w:ascii="Verdana" w:hAnsi="Verdana"/>
          <w:sz w:val="17"/>
          <w:szCs w:val="17"/>
        </w:rPr>
        <w:t xml:space="preserve">Preparing different types of </w:t>
      </w:r>
      <w:r>
        <w:rPr>
          <w:rFonts w:ascii="Verdana" w:hAnsi="Verdana"/>
          <w:sz w:val="17"/>
          <w:szCs w:val="17"/>
        </w:rPr>
        <w:t>Reports  like</w:t>
      </w:r>
      <w:r>
        <w:rPr>
          <w:rFonts w:ascii="Verdana" w:hAnsi="Verdana"/>
          <w:sz w:val="17"/>
          <w:szCs w:val="17"/>
        </w:rPr>
        <w:t xml:space="preserve"> Leave Reports, PF,GPF using Crystal Report .</w:t>
      </w:r>
    </w:p>
    <w:p w:rsidR="004F508B" w14:paraId="72DC8CA1" w14:textId="77777777">
      <w:pPr>
        <w:spacing w:before="60"/>
        <w:jc w:val="both"/>
        <w:rPr>
          <w:rFonts w:ascii="Verdana" w:hAnsi="Verdana"/>
          <w:bCs/>
          <w:sz w:val="17"/>
          <w:szCs w:val="17"/>
        </w:rPr>
      </w:pPr>
    </w:p>
    <w:p w:rsidR="004F508B" w14:paraId="120BDF66" w14:textId="77777777">
      <w:pPr>
        <w:jc w:val="both"/>
        <w:rPr>
          <w:sz w:val="17"/>
          <w:szCs w:val="17"/>
        </w:rPr>
      </w:pPr>
      <w:r>
        <w:rPr>
          <w:noProof/>
          <w:sz w:val="17"/>
          <w:szCs w:val="17"/>
        </w:rPr>
        <mc:AlternateContent>
          <mc:Choice Requires="wps">
            <w:drawing>
              <wp:inline distT="0" distB="0" distL="0" distR="0">
                <wp:extent cx="5733415" cy="19050"/>
                <wp:effectExtent l="0" t="0" r="0" b="0"/>
                <wp:docPr id="5" name=" 3"/>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5733415" cy="19050"/>
                        </a:xfrm>
                        <a:prstGeom prst="rect">
                          <a:avLst/>
                        </a:prstGeom>
                        <a:solidFill>
                          <a:srgbClr val="ACA899"/>
                        </a:solidFill>
                        <a:ln>
                          <a:noFill/>
                        </a:ln>
                        <a:effectLst/>
                        <a:extLst>
                          <a:ext xmlns:a="http://schemas.openxmlformats.org/drawingml/2006/main" uri="{91240B29-F687-4F45-9708-019B960494DF}">
                            <a14:hiddenLine xmlns:a14="http://schemas.microsoft.com/office/drawing/2010/main" w="9525">
                              <a:solidFill>
                                <a:srgbClr val="000000"/>
                              </a:solidFill>
                              <a:round/>
                              <a:headEnd/>
                              <a:tailEnd/>
                            </a14:hiddenLine>
                          </a:ex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bodyPr rot="0" vert="horz" wrap="none" anchor="ctr" anchorCtr="0" upright="1"/>
                    </wps:wsp>
                  </a:graphicData>
                </a:graphic>
              </wp:inline>
            </w:drawing>
          </mc:Choice>
          <mc:Fallback>
            <w:pict>
              <v:rect id=" 3" o:spid="_x0000_i1030" style="width:451.45pt;height:1.5pt;mso-left-percent:-10001;mso-position-horizontal-relative:char;mso-position-vertical-relative:line;mso-top-percent:-10001;mso-wrap-style:none;visibility:visible;v-text-anchor:middle" fillcolor="#aca899" stroked="f">
                <v:stroke joinstyle="round"/>
                <v:path arrowok="t"/>
                <w10:wrap type="none"/>
                <w10:anchorlock/>
              </v:rect>
            </w:pict>
          </mc:Fallback>
        </mc:AlternateContent>
      </w:r>
    </w:p>
    <w:p w:rsidR="004F508B" w14:paraId="6C85F689" w14:textId="77777777">
      <w:pPr>
        <w:spacing w:before="60"/>
        <w:jc w:val="both"/>
        <w:rPr>
          <w:sz w:val="17"/>
          <w:szCs w:val="17"/>
        </w:rPr>
      </w:pPr>
    </w:p>
    <w:p w:rsidR="004F508B" w14:paraId="6A4FE598" w14:textId="77777777">
      <w:pPr>
        <w:spacing w:before="60"/>
        <w:jc w:val="both"/>
        <w:rPr>
          <w:rFonts w:ascii="Verdana" w:hAnsi="Verdana"/>
          <w:b/>
          <w:i/>
          <w:sz w:val="17"/>
          <w:szCs w:val="17"/>
          <w:u w:val="single"/>
        </w:rPr>
      </w:pPr>
      <w:r>
        <w:rPr>
          <w:rFonts w:ascii="Verdana" w:hAnsi="Verdana"/>
          <w:b/>
          <w:i/>
          <w:sz w:val="17"/>
          <w:szCs w:val="17"/>
          <w:u w:val="single"/>
        </w:rPr>
        <w:t>#</w:t>
      </w:r>
      <w:r>
        <w:rPr>
          <w:rFonts w:ascii="Verdana" w:hAnsi="Verdana"/>
          <w:b/>
          <w:i/>
          <w:sz w:val="17"/>
          <w:szCs w:val="17"/>
        </w:rPr>
        <w:t xml:space="preserve"> </w:t>
      </w:r>
      <w:r>
        <w:rPr>
          <w:rFonts w:ascii="Verdana" w:hAnsi="Verdana"/>
          <w:b/>
          <w:i/>
          <w:sz w:val="17"/>
          <w:szCs w:val="17"/>
          <w:u w:val="single"/>
        </w:rPr>
        <w:t>Inventory Management System</w:t>
      </w:r>
    </w:p>
    <w:p w:rsidR="004F508B" w14:paraId="1627F3EE" w14:textId="77777777">
      <w:pPr>
        <w:spacing w:before="60"/>
        <w:jc w:val="both"/>
        <w:rPr>
          <w:rFonts w:ascii="Verdana" w:hAnsi="Verdana"/>
          <w:sz w:val="17"/>
          <w:szCs w:val="17"/>
        </w:rPr>
      </w:pPr>
      <w:r>
        <w:rPr>
          <w:rFonts w:ascii="Verdana" w:hAnsi="Verdana"/>
          <w:sz w:val="17"/>
          <w:szCs w:val="17"/>
        </w:rPr>
        <w:t>Client</w:t>
      </w:r>
      <w:r>
        <w:rPr>
          <w:rFonts w:ascii="Verdana" w:hAnsi="Verdana"/>
          <w:sz w:val="17"/>
          <w:szCs w:val="17"/>
        </w:rPr>
        <w:tab/>
      </w:r>
      <w:r>
        <w:rPr>
          <w:rFonts w:ascii="Verdana" w:hAnsi="Verdana"/>
          <w:sz w:val="17"/>
          <w:szCs w:val="17"/>
        </w:rPr>
        <w:tab/>
      </w:r>
      <w:r>
        <w:rPr>
          <w:rFonts w:ascii="Verdana" w:hAnsi="Verdana"/>
          <w:sz w:val="17"/>
          <w:szCs w:val="17"/>
        </w:rPr>
        <w:tab/>
        <w:t>:</w:t>
      </w:r>
      <w:r>
        <w:rPr>
          <w:rFonts w:ascii="Verdana" w:hAnsi="Verdana"/>
          <w:sz w:val="17"/>
          <w:szCs w:val="17"/>
        </w:rPr>
        <w:tab/>
      </w:r>
      <w:r>
        <w:rPr>
          <w:rFonts w:ascii="Verdana" w:hAnsi="Verdana"/>
          <w:sz w:val="17"/>
          <w:szCs w:val="17"/>
        </w:rPr>
        <w:t>JewanRam</w:t>
      </w:r>
      <w:r>
        <w:rPr>
          <w:rFonts w:ascii="Verdana" w:hAnsi="Verdana"/>
          <w:sz w:val="17"/>
          <w:szCs w:val="17"/>
        </w:rPr>
        <w:t xml:space="preserve"> </w:t>
      </w:r>
      <w:r>
        <w:rPr>
          <w:rFonts w:ascii="Verdana" w:hAnsi="Verdana"/>
          <w:sz w:val="17"/>
          <w:szCs w:val="17"/>
        </w:rPr>
        <w:t>Seodutta</w:t>
      </w:r>
      <w:r>
        <w:rPr>
          <w:rFonts w:ascii="Verdana" w:hAnsi="Verdana"/>
          <w:sz w:val="17"/>
          <w:szCs w:val="17"/>
        </w:rPr>
        <w:t xml:space="preserve"> Roy </w:t>
      </w:r>
      <w:r>
        <w:rPr>
          <w:rFonts w:ascii="Verdana" w:hAnsi="Verdana"/>
          <w:sz w:val="17"/>
          <w:szCs w:val="17"/>
        </w:rPr>
        <w:t>Gurments</w:t>
      </w:r>
      <w:r>
        <w:rPr>
          <w:rFonts w:ascii="Verdana" w:hAnsi="Verdana"/>
          <w:sz w:val="17"/>
          <w:szCs w:val="17"/>
        </w:rPr>
        <w:t xml:space="preserve"> </w:t>
      </w:r>
      <w:r>
        <w:rPr>
          <w:rFonts w:ascii="Verdana" w:hAnsi="Verdana"/>
          <w:sz w:val="17"/>
          <w:szCs w:val="17"/>
        </w:rPr>
        <w:t>Pvt.</w:t>
      </w:r>
      <w:r>
        <w:rPr>
          <w:rFonts w:ascii="Verdana" w:hAnsi="Verdana"/>
          <w:sz w:val="17"/>
          <w:szCs w:val="17"/>
        </w:rPr>
        <w:t xml:space="preserve"> Ltd.</w:t>
      </w:r>
    </w:p>
    <w:p w:rsidR="004F508B" w14:paraId="15C5A0AB" w14:textId="77777777">
      <w:pPr>
        <w:spacing w:before="60"/>
        <w:jc w:val="both"/>
        <w:rPr>
          <w:rFonts w:ascii="Verdana" w:hAnsi="Verdana"/>
          <w:sz w:val="17"/>
          <w:szCs w:val="17"/>
        </w:rPr>
      </w:pPr>
      <w:r>
        <w:rPr>
          <w:rFonts w:ascii="Verdana" w:hAnsi="Verdana"/>
          <w:sz w:val="17"/>
          <w:szCs w:val="17"/>
        </w:rPr>
        <w:t>Duration</w:t>
      </w:r>
      <w:r>
        <w:rPr>
          <w:rFonts w:ascii="Verdana" w:hAnsi="Verdana"/>
          <w:sz w:val="17"/>
          <w:szCs w:val="17"/>
        </w:rPr>
        <w:tab/>
      </w:r>
      <w:r>
        <w:rPr>
          <w:rFonts w:ascii="Verdana" w:hAnsi="Verdana"/>
          <w:sz w:val="17"/>
          <w:szCs w:val="17"/>
        </w:rPr>
        <w:tab/>
        <w:t>:</w:t>
      </w:r>
      <w:r>
        <w:rPr>
          <w:rFonts w:ascii="Verdana" w:hAnsi="Verdana"/>
          <w:sz w:val="17"/>
          <w:szCs w:val="17"/>
        </w:rPr>
        <w:tab/>
        <w:t xml:space="preserve">Aug’09 to Aug’10 </w:t>
      </w:r>
    </w:p>
    <w:p w:rsidR="004F508B" w14:paraId="59B1843B" w14:textId="77777777">
      <w:pPr>
        <w:spacing w:before="60"/>
        <w:jc w:val="both"/>
        <w:rPr>
          <w:rFonts w:ascii="Verdana" w:hAnsi="Verdana"/>
          <w:b/>
          <w:sz w:val="17"/>
          <w:szCs w:val="17"/>
        </w:rPr>
      </w:pPr>
      <w:r>
        <w:rPr>
          <w:rFonts w:ascii="Verdana" w:hAnsi="Verdana"/>
          <w:sz w:val="17"/>
          <w:szCs w:val="17"/>
        </w:rPr>
        <w:t>Role</w:t>
      </w:r>
      <w:r>
        <w:rPr>
          <w:rFonts w:ascii="Verdana" w:hAnsi="Verdana"/>
          <w:sz w:val="17"/>
          <w:szCs w:val="17"/>
        </w:rPr>
        <w:tab/>
      </w:r>
      <w:r>
        <w:rPr>
          <w:rFonts w:ascii="Verdana" w:hAnsi="Verdana"/>
          <w:sz w:val="17"/>
          <w:szCs w:val="17"/>
        </w:rPr>
        <w:tab/>
      </w:r>
      <w:r>
        <w:rPr>
          <w:rFonts w:ascii="Verdana" w:hAnsi="Verdana"/>
          <w:sz w:val="17"/>
          <w:szCs w:val="17"/>
        </w:rPr>
        <w:tab/>
        <w:t>:</w:t>
      </w:r>
      <w:r>
        <w:rPr>
          <w:rFonts w:ascii="Verdana" w:hAnsi="Verdana"/>
          <w:sz w:val="17"/>
          <w:szCs w:val="17"/>
        </w:rPr>
        <w:tab/>
      </w:r>
      <w:r>
        <w:rPr>
          <w:rFonts w:ascii="Verdana" w:hAnsi="Verdana"/>
          <w:b/>
          <w:sz w:val="17"/>
          <w:szCs w:val="17"/>
        </w:rPr>
        <w:t>Java/J2EE Developer.</w:t>
      </w:r>
    </w:p>
    <w:p w:rsidR="004F508B" w14:paraId="0A2AA98C" w14:textId="77777777">
      <w:pPr>
        <w:spacing w:before="60"/>
        <w:jc w:val="both"/>
        <w:rPr>
          <w:rFonts w:ascii="Verdana" w:hAnsi="Verdana"/>
          <w:sz w:val="17"/>
          <w:szCs w:val="17"/>
        </w:rPr>
      </w:pPr>
      <w:r>
        <w:rPr>
          <w:rFonts w:ascii="Verdana" w:hAnsi="Verdana"/>
          <w:sz w:val="17"/>
          <w:szCs w:val="17"/>
        </w:rPr>
        <w:t>Team Size</w:t>
      </w:r>
      <w:r>
        <w:rPr>
          <w:rFonts w:ascii="Verdana" w:hAnsi="Verdana"/>
          <w:sz w:val="17"/>
          <w:szCs w:val="17"/>
        </w:rPr>
        <w:tab/>
      </w:r>
      <w:r>
        <w:rPr>
          <w:rFonts w:ascii="Verdana" w:hAnsi="Verdana"/>
          <w:sz w:val="17"/>
          <w:szCs w:val="17"/>
        </w:rPr>
        <w:tab/>
        <w:t>:</w:t>
      </w:r>
      <w:r>
        <w:rPr>
          <w:rFonts w:ascii="Verdana" w:hAnsi="Verdana"/>
          <w:sz w:val="17"/>
          <w:szCs w:val="17"/>
        </w:rPr>
        <w:tab/>
        <w:t>5</w:t>
      </w:r>
    </w:p>
    <w:p w:rsidR="004F508B" w14:paraId="21B718BB" w14:textId="77777777">
      <w:pPr>
        <w:spacing w:before="60"/>
        <w:jc w:val="both"/>
        <w:rPr>
          <w:rFonts w:ascii="Verdana" w:hAnsi="Verdana"/>
          <w:sz w:val="17"/>
          <w:szCs w:val="17"/>
        </w:rPr>
      </w:pPr>
      <w:r>
        <w:rPr>
          <w:rFonts w:ascii="Verdana" w:hAnsi="Verdana"/>
          <w:sz w:val="17"/>
          <w:szCs w:val="17"/>
        </w:rPr>
        <w:t>Operating System</w:t>
      </w:r>
      <w:r>
        <w:rPr>
          <w:rFonts w:ascii="Verdana" w:hAnsi="Verdana"/>
          <w:sz w:val="17"/>
          <w:szCs w:val="17"/>
        </w:rPr>
        <w:tab/>
        <w:t>:</w:t>
      </w:r>
      <w:r>
        <w:rPr>
          <w:rFonts w:ascii="Verdana" w:hAnsi="Verdana"/>
          <w:sz w:val="17"/>
          <w:szCs w:val="17"/>
        </w:rPr>
        <w:tab/>
        <w:t>Win 2000 Server</w:t>
      </w:r>
    </w:p>
    <w:p w:rsidR="004F508B" w14:paraId="083C929B" w14:textId="77777777">
      <w:pPr>
        <w:spacing w:before="60"/>
        <w:jc w:val="both"/>
        <w:rPr>
          <w:rFonts w:ascii="Verdana" w:hAnsi="Verdana"/>
          <w:sz w:val="17"/>
          <w:szCs w:val="17"/>
        </w:rPr>
      </w:pPr>
      <w:r>
        <w:rPr>
          <w:rFonts w:ascii="Verdana" w:hAnsi="Verdana"/>
          <w:sz w:val="17"/>
          <w:szCs w:val="17"/>
        </w:rPr>
        <w:t>Languages</w:t>
      </w:r>
      <w:r>
        <w:rPr>
          <w:rFonts w:ascii="Verdana" w:hAnsi="Verdana"/>
          <w:sz w:val="17"/>
          <w:szCs w:val="17"/>
        </w:rPr>
        <w:tab/>
      </w:r>
      <w:r>
        <w:rPr>
          <w:rFonts w:ascii="Verdana" w:hAnsi="Verdana"/>
          <w:sz w:val="17"/>
          <w:szCs w:val="17"/>
        </w:rPr>
        <w:tab/>
        <w:t>:</w:t>
      </w:r>
      <w:r>
        <w:rPr>
          <w:rFonts w:ascii="Verdana" w:hAnsi="Verdana"/>
          <w:sz w:val="17"/>
          <w:szCs w:val="17"/>
        </w:rPr>
        <w:tab/>
        <w:t>Java 1.5</w:t>
      </w:r>
    </w:p>
    <w:p w:rsidR="004F508B" w14:paraId="16D10187" w14:textId="77777777">
      <w:pPr>
        <w:spacing w:before="60"/>
        <w:jc w:val="both"/>
        <w:rPr>
          <w:rFonts w:ascii="Verdana" w:hAnsi="Verdana"/>
          <w:sz w:val="17"/>
          <w:szCs w:val="17"/>
        </w:rPr>
      </w:pPr>
      <w:r>
        <w:rPr>
          <w:rFonts w:ascii="Verdana" w:hAnsi="Verdana"/>
          <w:sz w:val="17"/>
          <w:szCs w:val="17"/>
        </w:rPr>
        <w:t>Framework Used</w:t>
      </w:r>
      <w:r>
        <w:rPr>
          <w:rFonts w:ascii="Verdana" w:hAnsi="Verdana"/>
          <w:sz w:val="17"/>
          <w:szCs w:val="17"/>
        </w:rPr>
        <w:tab/>
      </w:r>
      <w:r>
        <w:rPr>
          <w:rFonts w:ascii="Verdana" w:hAnsi="Verdana"/>
          <w:sz w:val="17"/>
          <w:szCs w:val="17"/>
        </w:rPr>
        <w:tab/>
        <w:t>:</w:t>
      </w:r>
      <w:r>
        <w:rPr>
          <w:rFonts w:ascii="Verdana" w:hAnsi="Verdana"/>
          <w:sz w:val="17"/>
          <w:szCs w:val="17"/>
        </w:rPr>
        <w:tab/>
        <w:t>Struts 1.2.9</w:t>
      </w:r>
    </w:p>
    <w:p w:rsidR="004F508B" w14:paraId="6B345AE0" w14:textId="77777777">
      <w:pPr>
        <w:spacing w:before="60"/>
        <w:jc w:val="both"/>
        <w:rPr>
          <w:rFonts w:ascii="Verdana" w:hAnsi="Verdana"/>
          <w:sz w:val="17"/>
          <w:szCs w:val="17"/>
        </w:rPr>
      </w:pPr>
      <w:r>
        <w:rPr>
          <w:rFonts w:ascii="Verdana" w:hAnsi="Verdana"/>
          <w:sz w:val="17"/>
          <w:szCs w:val="17"/>
        </w:rPr>
        <w:t>Web Server</w:t>
      </w:r>
      <w:r>
        <w:rPr>
          <w:rFonts w:ascii="Verdana" w:hAnsi="Verdana"/>
          <w:sz w:val="17"/>
          <w:szCs w:val="17"/>
        </w:rPr>
        <w:tab/>
      </w:r>
      <w:r>
        <w:rPr>
          <w:rFonts w:ascii="Verdana" w:hAnsi="Verdana"/>
          <w:sz w:val="17"/>
          <w:szCs w:val="17"/>
        </w:rPr>
        <w:tab/>
        <w:t xml:space="preserve">: </w:t>
      </w:r>
      <w:r>
        <w:rPr>
          <w:rFonts w:ascii="Verdana" w:hAnsi="Verdana"/>
          <w:sz w:val="17"/>
          <w:szCs w:val="17"/>
        </w:rPr>
        <w:tab/>
        <w:t>Tomcat 5.5</w:t>
      </w:r>
    </w:p>
    <w:p w:rsidR="004F508B" w14:paraId="528F447A" w14:textId="77777777">
      <w:pPr>
        <w:spacing w:before="60"/>
        <w:jc w:val="both"/>
        <w:rPr>
          <w:rFonts w:ascii="Verdana" w:hAnsi="Verdana"/>
          <w:sz w:val="17"/>
          <w:szCs w:val="17"/>
        </w:rPr>
      </w:pPr>
      <w:r>
        <w:rPr>
          <w:rFonts w:ascii="Verdana" w:hAnsi="Verdana"/>
          <w:sz w:val="17"/>
          <w:szCs w:val="17"/>
        </w:rPr>
        <w:t>Databases</w:t>
      </w:r>
      <w:r>
        <w:rPr>
          <w:rFonts w:ascii="Verdana" w:hAnsi="Verdana"/>
          <w:sz w:val="17"/>
          <w:szCs w:val="17"/>
        </w:rPr>
        <w:tab/>
      </w:r>
      <w:r>
        <w:rPr>
          <w:rFonts w:ascii="Verdana" w:hAnsi="Verdana"/>
          <w:sz w:val="17"/>
          <w:szCs w:val="17"/>
        </w:rPr>
        <w:tab/>
        <w:t>:</w:t>
      </w:r>
      <w:r>
        <w:rPr>
          <w:rFonts w:ascii="Verdana" w:hAnsi="Verdana"/>
          <w:sz w:val="17"/>
          <w:szCs w:val="17"/>
        </w:rPr>
        <w:tab/>
        <w:t>MySQL 5.1</w:t>
      </w:r>
    </w:p>
    <w:p w:rsidR="004F508B" w:rsidP="00B03239" w14:paraId="5D42D4F6" w14:textId="77777777">
      <w:pPr>
        <w:spacing w:before="60"/>
        <w:jc w:val="both"/>
        <w:outlineLvl w:val="0"/>
        <w:rPr>
          <w:rFonts w:ascii="Verdana" w:hAnsi="Verdana"/>
          <w:b/>
          <w:sz w:val="17"/>
          <w:szCs w:val="17"/>
        </w:rPr>
      </w:pPr>
      <w:r>
        <w:rPr>
          <w:rFonts w:ascii="Verdana" w:hAnsi="Verdana"/>
          <w:b/>
          <w:sz w:val="17"/>
          <w:szCs w:val="17"/>
          <w:u w:val="single"/>
        </w:rPr>
        <w:t>Description:</w:t>
      </w:r>
      <w:r>
        <w:rPr>
          <w:rFonts w:ascii="Verdana" w:hAnsi="Verdana"/>
          <w:b/>
          <w:sz w:val="17"/>
          <w:szCs w:val="17"/>
        </w:rPr>
        <w:tab/>
      </w:r>
      <w:r>
        <w:rPr>
          <w:rFonts w:ascii="Verdana" w:hAnsi="Verdana"/>
          <w:b/>
          <w:sz w:val="17"/>
          <w:szCs w:val="17"/>
        </w:rPr>
        <w:tab/>
      </w:r>
      <w:r>
        <w:rPr>
          <w:rFonts w:ascii="Verdana" w:hAnsi="Verdana"/>
          <w:b/>
          <w:sz w:val="17"/>
          <w:szCs w:val="17"/>
        </w:rPr>
        <w:tab/>
      </w:r>
    </w:p>
    <w:p w:rsidR="004F508B" w14:paraId="67F0B6A2" w14:textId="77777777">
      <w:pPr>
        <w:spacing w:before="60"/>
        <w:rPr>
          <w:rFonts w:ascii="Verdana" w:hAnsi="Verdana"/>
          <w:sz w:val="17"/>
          <w:szCs w:val="17"/>
        </w:rPr>
      </w:pPr>
      <w:r>
        <w:rPr>
          <w:rFonts w:ascii="Verdana" w:hAnsi="Verdana"/>
          <w:sz w:val="17"/>
          <w:szCs w:val="17"/>
        </w:rPr>
        <w:t xml:space="preserve">This System deals with </w:t>
      </w:r>
      <w:r>
        <w:rPr>
          <w:rFonts w:ascii="Verdana" w:hAnsi="Verdana"/>
          <w:sz w:val="17"/>
          <w:szCs w:val="17"/>
        </w:rPr>
        <w:t>web based</w:t>
      </w:r>
      <w:r>
        <w:rPr>
          <w:rFonts w:ascii="Verdana" w:hAnsi="Verdana"/>
          <w:sz w:val="17"/>
          <w:szCs w:val="17"/>
        </w:rPr>
        <w:t xml:space="preserve"> inventory management system for a multi-level marketing company.</w:t>
      </w:r>
    </w:p>
    <w:p w:rsidR="004F508B" w14:paraId="189B59D1" w14:textId="77777777">
      <w:pPr>
        <w:spacing w:before="60"/>
        <w:rPr>
          <w:rFonts w:ascii="Verdana" w:hAnsi="Verdana"/>
          <w:sz w:val="17"/>
          <w:szCs w:val="17"/>
        </w:rPr>
      </w:pPr>
      <w:r>
        <w:rPr>
          <w:rFonts w:ascii="Verdana" w:hAnsi="Verdana"/>
          <w:sz w:val="17"/>
          <w:szCs w:val="17"/>
        </w:rPr>
        <w:t xml:space="preserve">Modules: Raw </w:t>
      </w:r>
      <w:r>
        <w:rPr>
          <w:rFonts w:ascii="Verdana" w:hAnsi="Verdana"/>
          <w:sz w:val="17"/>
          <w:szCs w:val="17"/>
        </w:rPr>
        <w:t>materials,Item</w:t>
      </w:r>
      <w:r>
        <w:rPr>
          <w:rFonts w:ascii="Verdana" w:hAnsi="Verdana"/>
          <w:sz w:val="17"/>
          <w:szCs w:val="17"/>
        </w:rPr>
        <w:t>,Work</w:t>
      </w:r>
      <w:r>
        <w:rPr>
          <w:rFonts w:ascii="Verdana" w:hAnsi="Verdana"/>
          <w:sz w:val="17"/>
          <w:szCs w:val="17"/>
        </w:rPr>
        <w:t xml:space="preserve"> </w:t>
      </w:r>
      <w:r>
        <w:rPr>
          <w:rFonts w:ascii="Verdana" w:hAnsi="Verdana"/>
          <w:sz w:val="17"/>
          <w:szCs w:val="17"/>
        </w:rPr>
        <w:t>Order,Purchase,Receive,Purchase</w:t>
      </w:r>
      <w:r>
        <w:rPr>
          <w:rFonts w:ascii="Verdana" w:hAnsi="Verdana"/>
          <w:sz w:val="17"/>
          <w:szCs w:val="17"/>
        </w:rPr>
        <w:t xml:space="preserve"> </w:t>
      </w:r>
      <w:r>
        <w:rPr>
          <w:rFonts w:ascii="Verdana" w:hAnsi="Verdana"/>
          <w:sz w:val="17"/>
          <w:szCs w:val="17"/>
        </w:rPr>
        <w:t>return,Cutting,Fabrication,Finish</w:t>
      </w:r>
      <w:r>
        <w:rPr>
          <w:rFonts w:ascii="Verdana" w:hAnsi="Verdana"/>
          <w:sz w:val="17"/>
          <w:szCs w:val="17"/>
        </w:rPr>
        <w:t xml:space="preserve"> </w:t>
      </w:r>
      <w:r>
        <w:rPr>
          <w:rFonts w:ascii="Verdana" w:hAnsi="Verdana"/>
          <w:sz w:val="17"/>
          <w:szCs w:val="17"/>
        </w:rPr>
        <w:t>goods,Shipment,etc</w:t>
      </w:r>
      <w:r>
        <w:rPr>
          <w:rFonts w:ascii="Verdana" w:hAnsi="Verdana"/>
          <w:sz w:val="17"/>
          <w:szCs w:val="17"/>
        </w:rPr>
        <w:t xml:space="preserve">. </w:t>
      </w:r>
    </w:p>
    <w:p w:rsidR="004F508B" w:rsidP="00B03239" w14:paraId="1AD16F29" w14:textId="77777777">
      <w:pPr>
        <w:spacing w:before="60"/>
        <w:jc w:val="both"/>
        <w:outlineLvl w:val="0"/>
        <w:rPr>
          <w:rFonts w:ascii="Verdana" w:hAnsi="Verdana"/>
          <w:b/>
          <w:sz w:val="17"/>
          <w:szCs w:val="17"/>
          <w:u w:val="single"/>
        </w:rPr>
      </w:pPr>
      <w:r>
        <w:rPr>
          <w:rFonts w:ascii="Verdana" w:hAnsi="Verdana"/>
          <w:b/>
          <w:sz w:val="17"/>
          <w:szCs w:val="17"/>
          <w:u w:val="single"/>
        </w:rPr>
        <w:t>Responsibilities:</w:t>
      </w:r>
    </w:p>
    <w:p w:rsidR="004F508B" w14:paraId="6FA22F44" w14:textId="77777777">
      <w:pPr>
        <w:numPr>
          <w:ilvl w:val="0"/>
          <w:numId w:val="9"/>
        </w:numPr>
        <w:tabs>
          <w:tab w:val="left" w:pos="1620"/>
        </w:tabs>
        <w:spacing w:before="60"/>
        <w:ind w:left="360" w:hanging="360"/>
        <w:jc w:val="both"/>
        <w:rPr>
          <w:rFonts w:ascii="Verdana" w:hAnsi="Verdana"/>
          <w:sz w:val="17"/>
          <w:szCs w:val="17"/>
        </w:rPr>
      </w:pPr>
      <w:r>
        <w:rPr>
          <w:rFonts w:ascii="Verdana" w:hAnsi="Verdana"/>
          <w:sz w:val="17"/>
          <w:szCs w:val="17"/>
        </w:rPr>
        <w:t>Coding (customization), testing and implementation of the module.</w:t>
      </w:r>
    </w:p>
    <w:p w:rsidR="004F508B" w14:paraId="3BFC2676" w14:textId="77777777">
      <w:pPr>
        <w:numPr>
          <w:ilvl w:val="0"/>
          <w:numId w:val="9"/>
        </w:numPr>
        <w:tabs>
          <w:tab w:val="left" w:pos="900"/>
        </w:tabs>
        <w:spacing w:before="60"/>
        <w:ind w:left="180" w:hanging="180"/>
        <w:jc w:val="both"/>
        <w:rPr>
          <w:rFonts w:ascii="Verdana" w:hAnsi="Verdana"/>
          <w:sz w:val="17"/>
          <w:szCs w:val="17"/>
        </w:rPr>
      </w:pPr>
      <w:r>
        <w:rPr>
          <w:rFonts w:ascii="Verdana" w:hAnsi="Verdana"/>
          <w:sz w:val="17"/>
          <w:szCs w:val="17"/>
        </w:rPr>
        <w:t xml:space="preserve">As one of the application </w:t>
      </w:r>
      <w:r>
        <w:rPr>
          <w:rFonts w:ascii="Verdana" w:hAnsi="Verdana"/>
          <w:sz w:val="17"/>
          <w:szCs w:val="17"/>
        </w:rPr>
        <w:t>developer</w:t>
      </w:r>
      <w:r>
        <w:rPr>
          <w:rFonts w:ascii="Verdana" w:hAnsi="Verdana"/>
          <w:sz w:val="17"/>
          <w:szCs w:val="17"/>
        </w:rPr>
        <w:t xml:space="preserve"> for the development of different types of stored procedures (i.e. Business Logic) using MySQL which is attached with front end for transaction. </w:t>
      </w:r>
    </w:p>
    <w:p w:rsidR="004F508B" w14:paraId="535C3FED" w14:textId="77777777">
      <w:pPr>
        <w:jc w:val="both"/>
        <w:rPr>
          <w:rFonts w:ascii="Verdana" w:hAnsi="Verdana"/>
          <w:b/>
          <w:sz w:val="17"/>
          <w:szCs w:val="17"/>
        </w:rPr>
      </w:pPr>
      <w:r>
        <w:rPr>
          <w:noProof/>
          <w:sz w:val="17"/>
          <w:szCs w:val="17"/>
        </w:rPr>
        <mc:AlternateContent>
          <mc:Choice Requires="wps">
            <w:drawing>
              <wp:inline distT="0" distB="0" distL="0" distR="0">
                <wp:extent cx="5733415" cy="19050"/>
                <wp:effectExtent l="0" t="0" r="0" b="0"/>
                <wp:docPr id="4" name=" 4"/>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5733415" cy="19050"/>
                        </a:xfrm>
                        <a:prstGeom prst="rect">
                          <a:avLst/>
                        </a:prstGeom>
                        <a:solidFill>
                          <a:srgbClr val="ACA899"/>
                        </a:solidFill>
                        <a:ln>
                          <a:noFill/>
                        </a:ln>
                        <a:effectLst/>
                        <a:extLst>
                          <a:ext xmlns:a="http://schemas.openxmlformats.org/drawingml/2006/main" uri="{91240B29-F687-4F45-9708-019B960494DF}">
                            <a14:hiddenLine xmlns:a14="http://schemas.microsoft.com/office/drawing/2010/main" w="9525">
                              <a:solidFill>
                                <a:srgbClr val="000000"/>
                              </a:solidFill>
                              <a:round/>
                              <a:headEnd/>
                              <a:tailEnd/>
                            </a14:hiddenLine>
                          </a:ext>
                          <a:ext xmlns:a="http://schemas.openxmlformats.org/drawingml/2006/main" uri="{AF507438-7753-43E0-B8FC-AC1667EBCBE1}">
                            <a14:hiddenEffects xmlns:a14="http://schemas.microsoft.com/office/drawing/2010/main">
                              <a:effectLst>
                                <a:outerShdw algn="ctr" dir="2700000" dist="35921" rotWithShape="0">
                                  <a:srgbClr val="808080"/>
                                </a:outerShdw>
                              </a:effectLst>
                            </a14:hiddenEffects>
                          </a:ext>
                        </a:extLst>
                      </wps:spPr>
                      <wps:bodyPr rot="0" vert="horz" wrap="none" anchor="ctr" anchorCtr="0" upright="1"/>
                    </wps:wsp>
                  </a:graphicData>
                </a:graphic>
              </wp:inline>
            </w:drawing>
          </mc:Choice>
          <mc:Fallback>
            <w:pict>
              <v:rect id=" 4" o:spid="_x0000_i1031" style="width:451.45pt;height:1.5pt;mso-left-percent:-10001;mso-position-horizontal-relative:char;mso-position-vertical-relative:line;mso-top-percent:-10001;mso-wrap-style:none;visibility:visible;v-text-anchor:middle" fillcolor="#aca899" stroked="f">
                <v:stroke joinstyle="round"/>
                <v:path arrowok="t"/>
                <w10:wrap type="none"/>
                <w10:anchorlock/>
              </v:rect>
            </w:pict>
          </mc:Fallback>
        </mc:AlternateContent>
      </w:r>
    </w:p>
    <w:p w:rsidR="004F508B" w:rsidP="00B03239" w14:paraId="150D56BE" w14:textId="77777777">
      <w:pPr>
        <w:spacing w:before="60"/>
        <w:jc w:val="both"/>
        <w:outlineLvl w:val="0"/>
        <w:rPr>
          <w:rFonts w:ascii="Verdana" w:hAnsi="Verdana"/>
          <w:b/>
          <w:sz w:val="17"/>
          <w:szCs w:val="17"/>
        </w:rPr>
      </w:pPr>
      <w:r>
        <w:rPr>
          <w:rFonts w:ascii="Verdana" w:hAnsi="Verdana"/>
          <w:b/>
          <w:sz w:val="17"/>
          <w:szCs w:val="17"/>
        </w:rPr>
        <w:t xml:space="preserve">Apart from this even I did </w:t>
      </w:r>
      <w:r>
        <w:rPr>
          <w:rFonts w:ascii="Verdana" w:hAnsi="Verdana"/>
          <w:b/>
          <w:sz w:val="17"/>
          <w:szCs w:val="17"/>
        </w:rPr>
        <w:t>following</w:t>
      </w:r>
      <w:r>
        <w:rPr>
          <w:rFonts w:ascii="Verdana" w:hAnsi="Verdana"/>
          <w:b/>
          <w:sz w:val="17"/>
          <w:szCs w:val="17"/>
        </w:rPr>
        <w:t xml:space="preserve"> projects also:</w:t>
      </w:r>
    </w:p>
    <w:p w:rsidR="004F508B" w14:paraId="3BC5833A" w14:textId="77777777">
      <w:pPr>
        <w:numPr>
          <w:ilvl w:val="0"/>
          <w:numId w:val="6"/>
        </w:numPr>
        <w:spacing w:before="60"/>
        <w:jc w:val="both"/>
        <w:rPr>
          <w:rFonts w:ascii="Verdana" w:hAnsi="Verdana"/>
          <w:b/>
          <w:sz w:val="17"/>
          <w:szCs w:val="17"/>
        </w:rPr>
      </w:pPr>
      <w:r>
        <w:rPr>
          <w:rFonts w:ascii="Verdana" w:hAnsi="Verdana"/>
          <w:b/>
          <w:sz w:val="17"/>
          <w:szCs w:val="17"/>
        </w:rPr>
        <w:t>Online Shopping Cart System.</w:t>
      </w:r>
    </w:p>
    <w:p w:rsidR="004F508B" w14:paraId="2348177F" w14:textId="77777777">
      <w:pPr>
        <w:numPr>
          <w:ilvl w:val="0"/>
          <w:numId w:val="6"/>
        </w:numPr>
        <w:spacing w:before="60"/>
        <w:jc w:val="both"/>
        <w:rPr>
          <w:rFonts w:ascii="Verdana" w:hAnsi="Verdana"/>
          <w:b/>
          <w:sz w:val="17"/>
          <w:szCs w:val="17"/>
        </w:rPr>
      </w:pPr>
      <w:r>
        <w:rPr>
          <w:rFonts w:ascii="Verdana" w:hAnsi="Verdana"/>
          <w:b/>
          <w:sz w:val="17"/>
          <w:szCs w:val="17"/>
        </w:rPr>
        <w:t>Web-tracer project.</w:t>
      </w:r>
    </w:p>
    <w:p w:rsidR="004F508B" w14:paraId="1FBA2B4C" w14:textId="77777777">
      <w:pPr>
        <w:spacing w:before="60"/>
        <w:jc w:val="both"/>
      </w:pPr>
    </w:p>
    <w:p w:rsidR="004F508B" w14:paraId="441BB303" w14:textId="77777777">
      <w:pPr>
        <w:jc w:val="both"/>
        <w:rPr>
          <w:rFonts w:ascii="Verdana" w:hAnsi="Verdana"/>
          <w:sz w:val="10"/>
          <w:szCs w:val="10"/>
        </w:rPr>
      </w:pPr>
    </w:p>
    <w:p w:rsidR="004F508B" w14:paraId="75AF60F7" w14:textId="77777777">
      <w:pPr>
        <w:jc w:val="both"/>
        <w:rPr>
          <w:rFonts w:ascii="Verdana" w:hAnsi="Verdana"/>
          <w:sz w:val="10"/>
          <w:szCs w:val="10"/>
        </w:rPr>
      </w:pPr>
    </w:p>
    <w:p w:rsidR="004F508B" w:rsidP="00B03239" w14:paraId="6427CCA1" w14:textId="77777777">
      <w:pPr>
        <w:pBdr>
          <w:bottom w:val="double" w:sz="40" w:space="1" w:color="000000"/>
        </w:pBdr>
        <w:jc w:val="both"/>
        <w:outlineLvl w:val="0"/>
        <w:rPr>
          <w:rFonts w:ascii="Verdana" w:hAnsi="Verdana"/>
          <w:b/>
          <w:sz w:val="17"/>
          <w:szCs w:val="17"/>
        </w:rPr>
      </w:pPr>
      <w:r>
        <w:rPr>
          <w:rFonts w:ascii="Verdana" w:hAnsi="Verdana"/>
          <w:b/>
          <w:sz w:val="17"/>
          <w:szCs w:val="17"/>
        </w:rPr>
        <w:t>Scholastics</w:t>
      </w:r>
    </w:p>
    <w:p w:rsidR="004F508B" w14:paraId="65E221B7" w14:textId="77777777">
      <w:pPr>
        <w:widowControl w:val="0"/>
        <w:numPr>
          <w:ilvl w:val="0"/>
          <w:numId w:val="4"/>
        </w:numPr>
        <w:spacing w:before="80"/>
        <w:jc w:val="both"/>
        <w:rPr>
          <w:rFonts w:ascii="Verdana" w:hAnsi="Verdana"/>
          <w:color w:val="000000"/>
          <w:sz w:val="17"/>
          <w:szCs w:val="17"/>
        </w:rPr>
      </w:pPr>
      <w:r>
        <w:rPr>
          <w:rFonts w:ascii="Verdana" w:hAnsi="Verdana"/>
          <w:color w:val="000000"/>
          <w:sz w:val="17"/>
          <w:szCs w:val="17"/>
        </w:rPr>
        <w:t>B.Tech</w:t>
      </w:r>
      <w:r>
        <w:rPr>
          <w:rFonts w:ascii="Verdana" w:hAnsi="Verdana"/>
          <w:color w:val="000000"/>
          <w:sz w:val="17"/>
          <w:szCs w:val="17"/>
        </w:rPr>
        <w:t xml:space="preserve"> (CSE) from RCC Institute of Technology, WBUT, West Bengal with 72.4% in 2006.</w:t>
      </w:r>
    </w:p>
    <w:p w:rsidR="004F508B" w14:paraId="2F345288" w14:textId="77777777">
      <w:pPr>
        <w:widowControl w:val="0"/>
        <w:numPr>
          <w:ilvl w:val="0"/>
          <w:numId w:val="4"/>
        </w:numPr>
        <w:spacing w:before="80"/>
        <w:jc w:val="both"/>
        <w:rPr>
          <w:rFonts w:ascii="Verdana" w:hAnsi="Verdana"/>
          <w:color w:val="000000"/>
          <w:sz w:val="17"/>
          <w:szCs w:val="17"/>
        </w:rPr>
      </w:pPr>
      <w:r>
        <w:rPr>
          <w:rFonts w:ascii="Verdana" w:hAnsi="Verdana"/>
          <w:color w:val="000000"/>
          <w:sz w:val="17"/>
          <w:szCs w:val="17"/>
        </w:rPr>
        <w:t>Diploma in CSE from BIT, WBSCTE, West Bengal with 77.67% in 2003.</w:t>
      </w:r>
    </w:p>
    <w:p w:rsidR="004F508B" w14:paraId="054EF836" w14:textId="77777777">
      <w:pPr>
        <w:widowControl w:val="0"/>
        <w:numPr>
          <w:ilvl w:val="0"/>
          <w:numId w:val="4"/>
        </w:numPr>
        <w:spacing w:before="80"/>
        <w:jc w:val="both"/>
        <w:rPr>
          <w:rFonts w:ascii="Verdana" w:hAnsi="Verdana"/>
          <w:color w:val="000000"/>
          <w:sz w:val="17"/>
          <w:szCs w:val="17"/>
        </w:rPr>
      </w:pPr>
      <w:r>
        <w:rPr>
          <w:rFonts w:ascii="Verdana" w:hAnsi="Verdana"/>
          <w:color w:val="000000"/>
          <w:sz w:val="17"/>
          <w:szCs w:val="17"/>
        </w:rPr>
        <w:t xml:space="preserve">H.S. in Science from Narayan Das </w:t>
      </w:r>
      <w:r>
        <w:rPr>
          <w:rFonts w:ascii="Verdana" w:hAnsi="Verdana"/>
          <w:color w:val="000000"/>
          <w:sz w:val="17"/>
          <w:szCs w:val="17"/>
        </w:rPr>
        <w:t>Bangur</w:t>
      </w:r>
      <w:r>
        <w:rPr>
          <w:rFonts w:ascii="Verdana" w:hAnsi="Verdana"/>
          <w:color w:val="000000"/>
          <w:sz w:val="17"/>
          <w:szCs w:val="17"/>
        </w:rPr>
        <w:t xml:space="preserve"> Memorial </w:t>
      </w:r>
      <w:r>
        <w:rPr>
          <w:rFonts w:ascii="Verdana" w:hAnsi="Verdana"/>
          <w:color w:val="000000"/>
          <w:sz w:val="17"/>
          <w:szCs w:val="17"/>
        </w:rPr>
        <w:t>Multi purpose</w:t>
      </w:r>
      <w:r>
        <w:rPr>
          <w:rFonts w:ascii="Verdana" w:hAnsi="Verdana"/>
          <w:color w:val="000000"/>
          <w:sz w:val="17"/>
          <w:szCs w:val="17"/>
        </w:rPr>
        <w:t xml:space="preserve"> School, WBCHSE, West Bengal with 50% in 1999.</w:t>
      </w:r>
    </w:p>
    <w:p w:rsidR="004F508B" w14:paraId="4194EA10" w14:textId="77777777">
      <w:pPr>
        <w:widowControl w:val="0"/>
        <w:numPr>
          <w:ilvl w:val="0"/>
          <w:numId w:val="4"/>
        </w:numPr>
        <w:spacing w:before="80"/>
        <w:jc w:val="both"/>
        <w:rPr>
          <w:rFonts w:ascii="Verdana" w:hAnsi="Verdana"/>
          <w:color w:val="000000"/>
          <w:sz w:val="17"/>
          <w:szCs w:val="17"/>
        </w:rPr>
      </w:pPr>
      <w:r>
        <w:rPr>
          <w:rFonts w:ascii="Verdana" w:hAnsi="Verdana"/>
          <w:color w:val="000000"/>
          <w:sz w:val="17"/>
          <w:szCs w:val="17"/>
        </w:rPr>
        <w:t xml:space="preserve">Madhyamik from Narayan Das </w:t>
      </w:r>
      <w:r>
        <w:rPr>
          <w:rFonts w:ascii="Verdana" w:hAnsi="Verdana"/>
          <w:color w:val="000000"/>
          <w:sz w:val="17"/>
          <w:szCs w:val="17"/>
        </w:rPr>
        <w:t>Bangur</w:t>
      </w:r>
      <w:r>
        <w:rPr>
          <w:rFonts w:ascii="Verdana" w:hAnsi="Verdana"/>
          <w:color w:val="000000"/>
          <w:sz w:val="17"/>
          <w:szCs w:val="17"/>
        </w:rPr>
        <w:t xml:space="preserve"> Memorial </w:t>
      </w:r>
      <w:r>
        <w:rPr>
          <w:rFonts w:ascii="Verdana" w:hAnsi="Verdana"/>
          <w:color w:val="000000"/>
          <w:sz w:val="17"/>
          <w:szCs w:val="17"/>
        </w:rPr>
        <w:t>Multi purpose</w:t>
      </w:r>
      <w:r>
        <w:rPr>
          <w:rFonts w:ascii="Verdana" w:hAnsi="Verdana"/>
          <w:color w:val="000000"/>
          <w:sz w:val="17"/>
          <w:szCs w:val="17"/>
        </w:rPr>
        <w:t xml:space="preserve"> School, WBBSE with 60.87% in 1997.</w:t>
      </w:r>
    </w:p>
    <w:p w:rsidR="004F508B" w14:paraId="08E4355E" w14:textId="77777777">
      <w:pPr>
        <w:jc w:val="both"/>
        <w:rPr>
          <w:rFonts w:ascii="Verdana" w:hAnsi="Verdana"/>
          <w:sz w:val="10"/>
          <w:szCs w:val="10"/>
        </w:rPr>
      </w:pPr>
    </w:p>
    <w:p w:rsidR="004F508B" w:rsidP="00B03239" w14:paraId="35E00A8D" w14:textId="77777777">
      <w:pPr>
        <w:pBdr>
          <w:bottom w:val="double" w:sz="40" w:space="1" w:color="000000"/>
        </w:pBdr>
        <w:jc w:val="both"/>
        <w:outlineLvl w:val="0"/>
        <w:rPr>
          <w:rFonts w:ascii="Verdana" w:hAnsi="Verdana"/>
          <w:b/>
          <w:sz w:val="17"/>
          <w:szCs w:val="17"/>
        </w:rPr>
      </w:pPr>
      <w:r>
        <w:rPr>
          <w:rFonts w:ascii="Verdana" w:hAnsi="Verdana"/>
          <w:b/>
          <w:sz w:val="17"/>
          <w:szCs w:val="17"/>
        </w:rPr>
        <w:t>Personal Dossier</w:t>
      </w:r>
    </w:p>
    <w:p w:rsidR="004F508B" w14:paraId="6F018DEC" w14:textId="77777777">
      <w:pPr>
        <w:spacing w:before="60"/>
        <w:jc w:val="both"/>
        <w:rPr>
          <w:rFonts w:ascii="Verdana" w:hAnsi="Verdana"/>
          <w:sz w:val="17"/>
          <w:szCs w:val="17"/>
        </w:rPr>
      </w:pPr>
      <w:r>
        <w:rPr>
          <w:rFonts w:ascii="Verdana" w:hAnsi="Verdana"/>
          <w:sz w:val="17"/>
          <w:szCs w:val="17"/>
        </w:rPr>
        <w:t>Date of Birth</w:t>
      </w:r>
      <w:r>
        <w:rPr>
          <w:rFonts w:ascii="Verdana" w:hAnsi="Verdana"/>
          <w:sz w:val="17"/>
          <w:szCs w:val="17"/>
        </w:rPr>
        <w:tab/>
      </w:r>
      <w:r>
        <w:rPr>
          <w:rFonts w:ascii="Verdana" w:hAnsi="Verdana"/>
          <w:sz w:val="17"/>
          <w:szCs w:val="17"/>
        </w:rPr>
        <w:tab/>
        <w:t>:</w:t>
      </w:r>
      <w:r>
        <w:rPr>
          <w:rFonts w:ascii="Verdana" w:hAnsi="Verdana"/>
          <w:sz w:val="17"/>
          <w:szCs w:val="17"/>
        </w:rPr>
        <w:tab/>
        <w:t>15</w:t>
      </w:r>
      <w:r>
        <w:rPr>
          <w:rFonts w:ascii="Verdana" w:hAnsi="Verdana"/>
          <w:sz w:val="17"/>
          <w:szCs w:val="17"/>
          <w:vertAlign w:val="superscript"/>
        </w:rPr>
        <w:t>th</w:t>
      </w:r>
      <w:r>
        <w:rPr>
          <w:rFonts w:ascii="Verdana" w:hAnsi="Verdana"/>
          <w:sz w:val="17"/>
          <w:szCs w:val="17"/>
        </w:rPr>
        <w:t xml:space="preserve"> October 1980</w:t>
      </w:r>
    </w:p>
    <w:p w:rsidR="004F508B" w14:paraId="29AE9A9C" w14:textId="77777777">
      <w:pPr>
        <w:spacing w:before="60"/>
        <w:jc w:val="both"/>
        <w:rPr>
          <w:rFonts w:ascii="Verdana" w:hAnsi="Verdana"/>
          <w:sz w:val="17"/>
          <w:szCs w:val="17"/>
        </w:rPr>
      </w:pPr>
      <w:r>
        <w:rPr>
          <w:rFonts w:ascii="Verdana" w:hAnsi="Verdana"/>
          <w:sz w:val="17"/>
          <w:szCs w:val="17"/>
        </w:rPr>
        <w:t>Language</w:t>
      </w:r>
      <w:r>
        <w:rPr>
          <w:rFonts w:ascii="Verdana" w:hAnsi="Verdana"/>
          <w:sz w:val="17"/>
          <w:szCs w:val="17"/>
        </w:rPr>
        <w:tab/>
      </w:r>
      <w:r>
        <w:rPr>
          <w:rFonts w:ascii="Verdana" w:hAnsi="Verdana"/>
          <w:sz w:val="17"/>
          <w:szCs w:val="17"/>
        </w:rPr>
        <w:tab/>
        <w:t>:</w:t>
      </w:r>
      <w:r>
        <w:rPr>
          <w:rFonts w:ascii="Verdana" w:hAnsi="Verdana"/>
          <w:sz w:val="17"/>
          <w:szCs w:val="17"/>
        </w:rPr>
        <w:tab/>
        <w:t>English, Hindi &amp; Bengali</w:t>
      </w:r>
    </w:p>
    <w:p w:rsidR="004F508B" w14:paraId="2A6E2086" w14:textId="77777777">
      <w:pPr>
        <w:spacing w:before="60"/>
        <w:jc w:val="both"/>
        <w:rPr>
          <w:rFonts w:ascii="Verdana" w:hAnsi="Verdana"/>
          <w:sz w:val="17"/>
          <w:szCs w:val="17"/>
        </w:rPr>
      </w:pPr>
      <w:r>
        <w:rPr>
          <w:rFonts w:ascii="Verdana" w:hAnsi="Verdana"/>
          <w:sz w:val="17"/>
          <w:szCs w:val="17"/>
        </w:rPr>
        <w:t>Current Address</w:t>
      </w:r>
      <w:r>
        <w:rPr>
          <w:rFonts w:ascii="Verdana" w:hAnsi="Verdana"/>
          <w:sz w:val="17"/>
          <w:szCs w:val="17"/>
        </w:rPr>
        <w:tab/>
      </w:r>
      <w:r>
        <w:rPr>
          <w:rFonts w:ascii="Verdana" w:hAnsi="Verdana"/>
          <w:sz w:val="17"/>
          <w:szCs w:val="17"/>
        </w:rPr>
        <w:tab/>
        <w:t>:</w:t>
      </w:r>
      <w:r>
        <w:rPr>
          <w:rFonts w:ascii="Verdana" w:hAnsi="Verdana"/>
          <w:sz w:val="17"/>
          <w:szCs w:val="17"/>
        </w:rPr>
        <w:tab/>
        <w:t xml:space="preserve">79 S. K Deb </w:t>
      </w:r>
      <w:r>
        <w:rPr>
          <w:rFonts w:ascii="Verdana" w:hAnsi="Verdana"/>
          <w:sz w:val="17"/>
          <w:szCs w:val="17"/>
        </w:rPr>
        <w:t>Road ,</w:t>
      </w:r>
      <w:r>
        <w:rPr>
          <w:rFonts w:ascii="Verdana" w:hAnsi="Verdana"/>
          <w:sz w:val="17"/>
          <w:szCs w:val="17"/>
        </w:rPr>
        <w:t xml:space="preserve"> </w:t>
      </w:r>
      <w:r>
        <w:rPr>
          <w:rFonts w:ascii="Verdana" w:hAnsi="Verdana"/>
          <w:sz w:val="17"/>
          <w:szCs w:val="17"/>
        </w:rPr>
        <w:t>Patipukur</w:t>
      </w:r>
      <w:r>
        <w:rPr>
          <w:rFonts w:ascii="Verdana" w:hAnsi="Verdana"/>
          <w:sz w:val="17"/>
          <w:szCs w:val="17"/>
        </w:rPr>
        <w:t>, Kolkata-700048.</w:t>
      </w:r>
    </w:p>
    <w:p w:rsidR="004F508B" w14:paraId="5DE283F4" w14:textId="77777777">
      <w:pPr>
        <w:spacing w:before="60"/>
        <w:jc w:val="both"/>
        <w:rPr>
          <w:rFonts w:ascii="Verdana" w:hAnsi="Verdana"/>
          <w:sz w:val="17"/>
          <w:szCs w:val="17"/>
        </w:rPr>
      </w:pPr>
      <w:r>
        <w:rPr>
          <w:rFonts w:ascii="Verdana" w:hAnsi="Verdana"/>
          <w:sz w:val="17"/>
          <w:szCs w:val="17"/>
        </w:rPr>
        <w:t>Permanent Address</w:t>
      </w:r>
      <w:r>
        <w:rPr>
          <w:rFonts w:ascii="Verdana" w:hAnsi="Verdana"/>
          <w:sz w:val="17"/>
          <w:szCs w:val="17"/>
        </w:rPr>
        <w:tab/>
        <w:t>:</w:t>
      </w:r>
      <w:r>
        <w:rPr>
          <w:rFonts w:ascii="Verdana" w:hAnsi="Verdana"/>
          <w:sz w:val="17"/>
          <w:szCs w:val="17"/>
        </w:rPr>
        <w:tab/>
        <w:t xml:space="preserve">79 S. K Deb </w:t>
      </w:r>
      <w:r>
        <w:rPr>
          <w:rFonts w:ascii="Verdana" w:hAnsi="Verdana"/>
          <w:sz w:val="17"/>
          <w:szCs w:val="17"/>
        </w:rPr>
        <w:t>Road ,</w:t>
      </w:r>
      <w:r>
        <w:rPr>
          <w:rFonts w:ascii="Verdana" w:hAnsi="Verdana"/>
          <w:sz w:val="17"/>
          <w:szCs w:val="17"/>
        </w:rPr>
        <w:t xml:space="preserve"> </w:t>
      </w:r>
      <w:r>
        <w:rPr>
          <w:rFonts w:ascii="Verdana" w:hAnsi="Verdana"/>
          <w:sz w:val="17"/>
          <w:szCs w:val="17"/>
        </w:rPr>
        <w:t>Patipukur</w:t>
      </w:r>
      <w:r>
        <w:rPr>
          <w:rFonts w:ascii="Verdana" w:hAnsi="Verdana"/>
          <w:sz w:val="17"/>
          <w:szCs w:val="17"/>
        </w:rPr>
        <w:t>, Kolkata-700048.</w:t>
      </w:r>
    </w:p>
    <w:p w:rsidR="004F508B" w:rsidP="004F508B" w14:paraId="55ED0839" w14:textId="77777777">
      <w:pPr>
        <w:spacing w:before="60"/>
        <w:jc w:val="both"/>
        <w:rPr>
          <w:rFonts w:ascii="Verdana" w:hAnsi="Verdana"/>
          <w:sz w:val="17"/>
          <w:szCs w:val="17"/>
        </w:rPr>
      </w:pPr>
      <w:r>
        <w:rPr>
          <w:rFonts w:ascii="Verdana" w:hAnsi="Verdana"/>
          <w:sz w:val="17"/>
          <w:szCs w:val="17"/>
        </w:rPr>
        <w:t>Passport No</w:t>
      </w:r>
      <w:r>
        <w:rPr>
          <w:rFonts w:ascii="Verdana" w:hAnsi="Verdana"/>
          <w:sz w:val="17"/>
          <w:szCs w:val="17"/>
        </w:rPr>
        <w:tab/>
      </w:r>
      <w:r>
        <w:rPr>
          <w:rFonts w:ascii="Verdana" w:hAnsi="Verdana"/>
          <w:sz w:val="17"/>
          <w:szCs w:val="17"/>
        </w:rPr>
        <w:tab/>
        <w:t>:</w:t>
      </w:r>
    </w:p>
    <w:p w:rsidR="004F508B" w:rsidP="00B03239" w14:paraId="016151B8" w14:textId="77777777">
      <w:pPr>
        <w:pBdr>
          <w:bottom w:val="double" w:sz="40" w:space="1" w:color="000000"/>
        </w:pBdr>
        <w:jc w:val="both"/>
        <w:outlineLvl w:val="0"/>
        <w:rPr>
          <w:rFonts w:ascii="Verdana" w:hAnsi="Verdana"/>
          <w:b/>
          <w:sz w:val="17"/>
          <w:szCs w:val="17"/>
        </w:rPr>
      </w:pPr>
      <w:r>
        <w:rPr>
          <w:rFonts w:ascii="Verdana" w:hAnsi="Verdana"/>
          <w:b/>
          <w:sz w:val="17"/>
          <w:szCs w:val="17"/>
        </w:rPr>
        <w:t>Declaration</w:t>
      </w:r>
    </w:p>
    <w:p w:rsidR="004F508B" w:rsidP="005C73BF" w14:paraId="0D88BF9C" w14:textId="77777777">
      <w:pPr>
        <w:spacing w:before="60"/>
        <w:jc w:val="both"/>
        <w:rPr>
          <w:rFonts w:ascii="Verdana" w:hAnsi="Verdana"/>
          <w:sz w:val="17"/>
          <w:szCs w:val="17"/>
        </w:rPr>
      </w:pPr>
      <w:r>
        <w:rPr>
          <w:rFonts w:ascii="Verdana" w:hAnsi="Verdana"/>
          <w:sz w:val="17"/>
          <w:szCs w:val="17"/>
        </w:rPr>
        <w:t>The above statement</w:t>
      </w:r>
      <w:r w:rsidR="005C73BF">
        <w:rPr>
          <w:rFonts w:ascii="Verdana" w:hAnsi="Verdana"/>
          <w:sz w:val="17"/>
          <w:szCs w:val="17"/>
        </w:rPr>
        <w:t>s are</w:t>
      </w:r>
      <w:r>
        <w:rPr>
          <w:rFonts w:ascii="Verdana" w:hAnsi="Verdana"/>
          <w:sz w:val="17"/>
          <w:szCs w:val="17"/>
        </w:rPr>
        <w:t xml:space="preserve"> true </w:t>
      </w:r>
      <w:r w:rsidR="005C73BF">
        <w:rPr>
          <w:rFonts w:ascii="Verdana" w:hAnsi="Verdana"/>
          <w:sz w:val="17"/>
          <w:szCs w:val="17"/>
        </w:rPr>
        <w:t>to the best of my</w:t>
      </w:r>
      <w:r>
        <w:rPr>
          <w:rFonts w:ascii="Verdana" w:hAnsi="Verdana"/>
          <w:sz w:val="17"/>
          <w:szCs w:val="17"/>
        </w:rPr>
        <w:t xml:space="preserve"> knowledge.</w:t>
      </w:r>
    </w:p>
    <w:p w:rsidR="004F508B" w:rsidP="005C73BF" w14:paraId="522B8D40" w14:textId="77777777">
      <w:pPr>
        <w:spacing w:before="60"/>
        <w:ind w:left="2880" w:firstLine="720"/>
        <w:jc w:val="both"/>
        <w:rPr>
          <w:rFonts w:ascii="Verdana" w:hAnsi="Verdana"/>
          <w:sz w:val="17"/>
          <w:szCs w:val="17"/>
        </w:rPr>
      </w:pP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t>…………………………………………………………………..</w:t>
      </w:r>
    </w:p>
    <w:p w:rsidR="005C73BF" w:rsidP="004F508B" w14:paraId="6BD6C3D3" w14:textId="77777777">
      <w:pPr>
        <w:spacing w:before="60"/>
        <w:ind w:left="2880" w:firstLine="720"/>
        <w:jc w:val="both"/>
        <w:rPr>
          <w:rFonts w:ascii="Verdana" w:hAnsi="Verdana"/>
          <w:sz w:val="17"/>
          <w:szCs w:val="17"/>
        </w:rPr>
      </w:pPr>
      <w:r>
        <w:rPr>
          <w:rFonts w:ascii="Verdana" w:hAnsi="Verdana"/>
          <w:sz w:val="17"/>
          <w:szCs w:val="17"/>
        </w:rPr>
        <w:t xml:space="preserve">        </w:t>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 xml:space="preserve">    </w:t>
      </w:r>
      <w:r>
        <w:rPr>
          <w:rFonts w:ascii="Verdana" w:hAnsi="Verdana"/>
          <w:sz w:val="17"/>
          <w:szCs w:val="17"/>
        </w:rPr>
        <w:t>(Rajib Ghosh)</w:t>
      </w:r>
    </w:p>
    <w:p w:rsidR="004F508B" w:rsidRPr="004F508B" w:rsidP="005C73BF" w14:paraId="292369A5" w14:textId="77777777">
      <w:pPr>
        <w:spacing w:before="60"/>
        <w:ind w:left="3600" w:firstLine="720"/>
        <w:jc w:val="both"/>
        <w:rPr>
          <w:rFonts w:ascii="Verdana" w:hAnsi="Verdana"/>
          <w:sz w:val="17"/>
          <w:szCs w:val="17"/>
        </w:rPr>
      </w:pPr>
      <w:r>
        <w:rPr>
          <w:rFonts w:ascii="Verdana" w:hAnsi="Verdana"/>
          <w:sz w:val="17"/>
          <w:szCs w:val="17"/>
        </w:rPr>
        <w:t xml:space="preserve">   </w:t>
      </w:r>
      <w:r w:rsidR="005C73BF">
        <w:rPr>
          <w:rFonts w:ascii="Verdana" w:hAnsi="Verdana"/>
          <w:sz w:val="17"/>
          <w:szCs w:val="17"/>
        </w:rPr>
        <w:tab/>
      </w:r>
      <w:r w:rsidR="005C73BF">
        <w:rPr>
          <w:rFonts w:ascii="Verdana" w:hAnsi="Verdana"/>
          <w:sz w:val="17"/>
          <w:szCs w:val="17"/>
        </w:rPr>
        <w:tab/>
      </w:r>
      <w:r w:rsidR="005C73BF">
        <w:rPr>
          <w:rFonts w:ascii="Verdana" w:hAnsi="Verdana"/>
          <w:sz w:val="17"/>
          <w:szCs w:val="17"/>
        </w:rPr>
        <w:tab/>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width:1pt;height:1pt;margin-top:0;margin-left:0;position:absolute;z-index:251658240">
            <v:imagedata r:id="rId5"/>
          </v:shape>
        </w:pict>
      </w:r>
    </w:p>
    <w:sectPr>
      <w:headerReference w:type="even" r:id="rId6"/>
      <w:headerReference w:type="default" r:id="rId7"/>
      <w:footerReference w:type="even" r:id="rId8"/>
      <w:footerReference w:type="default" r:id="rId9"/>
      <w:headerReference w:type="first" r:id="rId10"/>
      <w:footerReference w:type="first" r:id="rId11"/>
      <w:pgSz w:w="11905" w:h="16837"/>
      <w:pgMar w:top="1100" w:right="860" w:bottom="1280" w:left="1009" w:header="720" w:footer="720" w:gutter="0"/>
      <w:pgBorders>
        <w:top w:val="double" w:sz="1" w:space="30" w:color="000000"/>
        <w:left w:val="double" w:sz="1" w:space="21" w:color="000000"/>
        <w:bottom w:val="double" w:sz="1" w:space="31" w:color="000000"/>
        <w:right w:val="double" w:sz="1" w:space="22" w:color="0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Open Sans">
    <w:altName w:val="Calibri"/>
    <w:charset w:val="00"/>
    <w:family w:val="auto"/>
    <w:pitch w:val="default"/>
  </w:font>
  <w:font w:name="Helvetica">
    <w:panose1 w:val="020B0604020202020204"/>
    <w:charset w:val="00"/>
    <w:family w:val="swiss"/>
    <w:pitch w:val="variable"/>
    <w:sig w:usb0="00000003" w:usb1="00000000" w:usb2="00000000" w:usb3="00000000" w:csb0="00000001" w:csb1="00000000"/>
  </w:font>
  <w:font w:name="TimesNewRoman">
    <w:charset w:val="00"/>
    <w:family w:val="roman"/>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B7E61" w14:paraId="38DCE1B1"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B7E61" w14:paraId="67FE762E"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B7E61" w14:paraId="3ED3B67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B7E61" w14:paraId="65A3AE30"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B7E61" w14:paraId="62684D8C"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B7E61" w14:paraId="6DA41C4E"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pt;height:5.4pt" o:bullet="t">
        <v:imagedata r:id="rId1" o:title="list-arrow-lg"/>
      </v:shape>
    </w:pict>
  </w:numPicBullet>
  <w:numPicBullet w:numPicBulletId="1">
    <w:pict>
      <v:shape id="_x0000_i1027" type="#_x0000_t75" style="width:3in;height:3in" o:bullet="t"/>
    </w:pict>
  </w:numPicBullet>
  <w:abstractNum w:abstractNumId="0">
    <w:nsid w:val="00000001"/>
    <w:multiLevelType w:val="multilevel"/>
    <w:tmpl w:val="00000001"/>
    <w:lvl w:ilvl="0">
      <w:start w:val="1"/>
      <w:numFmt w:val="none"/>
      <w:lvlJc w:val="left"/>
      <w:pPr>
        <w:tabs>
          <w:tab w:val="num" w:pos="432"/>
        </w:tabs>
        <w:ind w:left="432" w:hanging="432"/>
      </w:pPr>
    </w:lvl>
    <w:lvl w:ilvl="1">
      <w:start w:val="1"/>
      <w:numFmt w:val="none"/>
      <w:lvlJc w:val="left"/>
      <w:pPr>
        <w:tabs>
          <w:tab w:val="num" w:pos="576"/>
        </w:tabs>
        <w:ind w:left="576" w:hanging="576"/>
      </w:pPr>
    </w:lvl>
    <w:lvl w:ilvl="2">
      <w:start w:val="1"/>
      <w:numFmt w:val="none"/>
      <w:lvlJc w:val="left"/>
      <w:pPr>
        <w:tabs>
          <w:tab w:val="num" w:pos="720"/>
        </w:tabs>
        <w:ind w:left="720" w:hanging="720"/>
      </w:pPr>
    </w:lvl>
    <w:lvl w:ilvl="3">
      <w:start w:val="1"/>
      <w:numFmt w:val="none"/>
      <w:pStyle w:val="Heading4"/>
      <w:lvlJc w:val="left"/>
      <w:pPr>
        <w:tabs>
          <w:tab w:val="num" w:pos="864"/>
        </w:tabs>
        <w:ind w:left="864" w:hanging="864"/>
      </w:pPr>
    </w:lvl>
    <w:lvl w:ilvl="4">
      <w:start w:val="1"/>
      <w:numFmt w:val="none"/>
      <w:lvlJc w:val="left"/>
      <w:pPr>
        <w:tabs>
          <w:tab w:val="num" w:pos="1008"/>
        </w:tabs>
        <w:ind w:left="1008" w:hanging="1008"/>
      </w:pPr>
    </w:lvl>
    <w:lvl w:ilvl="5">
      <w:start w:val="1"/>
      <w:numFmt w:val="none"/>
      <w:lvlJc w:val="left"/>
      <w:pPr>
        <w:tabs>
          <w:tab w:val="num" w:pos="1152"/>
        </w:tabs>
        <w:ind w:left="1152" w:hanging="1152"/>
      </w:pPr>
    </w:lvl>
    <w:lvl w:ilvl="6">
      <w:start w:val="1"/>
      <w:numFmt w:val="none"/>
      <w:pStyle w:val="Heading7"/>
      <w:lvlJc w:val="left"/>
      <w:pPr>
        <w:tabs>
          <w:tab w:val="num" w:pos="1296"/>
        </w:tabs>
        <w:ind w:left="1296" w:hanging="1296"/>
      </w:pPr>
    </w:lvl>
    <w:lvl w:ilvl="7">
      <w:start w:val="1"/>
      <w:numFmt w:val="none"/>
      <w:lvlJc w:val="left"/>
      <w:pPr>
        <w:tabs>
          <w:tab w:val="num" w:pos="1440"/>
        </w:tabs>
        <w:ind w:left="1440" w:hanging="1440"/>
      </w:pPr>
    </w:lvl>
    <w:lvl w:ilvl="8">
      <w:start w:val="1"/>
      <w:numFmt w:val="none"/>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o"/>
      <w:lvlJc w:val="left"/>
      <w:pPr>
        <w:tabs>
          <w:tab w:val="num" w:pos="360"/>
        </w:tabs>
        <w:ind w:left="648" w:hanging="576"/>
      </w:pPr>
      <w:rPr>
        <w:rFonts w:ascii="Courier New" w:hAnsi="Courier New"/>
      </w:rPr>
    </w:lvl>
  </w:abstractNum>
  <w:abstractNum w:abstractNumId="2">
    <w:nsid w:val="00000003"/>
    <w:multiLevelType w:val="singleLevel"/>
    <w:tmpl w:val="00000003"/>
    <w:name w:val="WW8Num3"/>
    <w:lvl w:ilvl="0">
      <w:start w:val="1"/>
      <w:numFmt w:val="bullet"/>
      <w:lvlText w:val="o"/>
      <w:lvlJc w:val="left"/>
      <w:pPr>
        <w:tabs>
          <w:tab w:val="num" w:pos="720"/>
        </w:tabs>
        <w:ind w:left="720" w:hanging="360"/>
      </w:pPr>
      <w:rPr>
        <w:rFonts w:ascii="Courier New" w:hAnsi="Courier New" w:cs="Symbol"/>
      </w:rPr>
    </w:lvl>
  </w:abstractNum>
  <w:abstractNum w:abstractNumId="3">
    <w:nsid w:val="00000004"/>
    <w:multiLevelType w:val="singleLevel"/>
    <w:tmpl w:val="00000004"/>
    <w:name w:val="WW8Num4"/>
    <w:lvl w:ilvl="0">
      <w:start w:val="1"/>
      <w:numFmt w:val="bullet"/>
      <w:lvlText w:val=""/>
      <w:lvlJc w:val="left"/>
      <w:pPr>
        <w:tabs>
          <w:tab w:val="num" w:pos="288"/>
        </w:tabs>
        <w:ind w:left="288" w:hanging="288"/>
      </w:pPr>
      <w:rPr>
        <w:rFonts w:ascii="Wingdings" w:hAnsi="Wingdings"/>
      </w:rPr>
    </w:lvl>
  </w:abstractNum>
  <w:abstractNum w:abstractNumId="4">
    <w:nsid w:val="00000005"/>
    <w:multiLevelType w:val="singleLevel"/>
    <w:tmpl w:val="00000005"/>
    <w:name w:val="WW8Num5"/>
    <w:lvl w:ilvl="0">
      <w:start w:val="1"/>
      <w:numFmt w:val="bullet"/>
      <w:lvlText w:val=""/>
      <w:lvlJc w:val="left"/>
      <w:pPr>
        <w:tabs>
          <w:tab w:val="num" w:pos="288"/>
        </w:tabs>
        <w:ind w:left="288" w:hanging="288"/>
      </w:pPr>
      <w:rPr>
        <w:rFonts w:ascii="Wingdings" w:hAnsi="Wingdings" w:cs="Courier New"/>
      </w:rPr>
    </w:lvl>
  </w:abstractNum>
  <w:abstractNum w:abstractNumId="5">
    <w:nsid w:val="00000006"/>
    <w:multiLevelType w:val="singleLevel"/>
    <w:tmpl w:val="00000006"/>
    <w:name w:val="WW8Num6"/>
    <w:lvl w:ilvl="0">
      <w:start w:val="1"/>
      <w:numFmt w:val="bullet"/>
      <w:lvlText w:val=""/>
      <w:lvlJc w:val="left"/>
      <w:pPr>
        <w:tabs>
          <w:tab w:val="num" w:pos="0"/>
        </w:tabs>
        <w:ind w:left="720" w:hanging="360"/>
      </w:pPr>
      <w:rPr>
        <w:rFonts w:ascii="Wingdings" w:hAnsi="Wingdings" w:cs="Courier New"/>
      </w:rPr>
    </w:lvl>
  </w:abstractNum>
  <w:abstractNum w:abstractNumId="6">
    <w:nsid w:val="00000007"/>
    <w:multiLevelType w:val="multilevel"/>
    <w:tmpl w:val="00000007"/>
    <w:name w:val="WW8Num7"/>
    <w:lvl w:ilvl="0">
      <w:start w:val="1"/>
      <w:numFmt w:val="bullet"/>
      <w:lvlText w:val=""/>
      <w:lvlJc w:val="left"/>
      <w:pPr>
        <w:tabs>
          <w:tab w:val="num" w:pos="288"/>
        </w:tabs>
        <w:ind w:left="288" w:hanging="288"/>
      </w:pPr>
      <w:rPr>
        <w:rFonts w:ascii="Wingdings" w:hAnsi="Wingding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singleLevel"/>
    <w:tmpl w:val="00000008"/>
    <w:name w:val="WW8Num8"/>
    <w:lvl w:ilvl="0">
      <w:start w:val="1"/>
      <w:numFmt w:val="bullet"/>
      <w:lvlText w:val=""/>
      <w:lvlJc w:val="left"/>
      <w:pPr>
        <w:tabs>
          <w:tab w:val="num" w:pos="288"/>
        </w:tabs>
        <w:ind w:left="216" w:hanging="216"/>
      </w:pPr>
      <w:rPr>
        <w:rFonts w:ascii="Wingdings" w:hAnsi="Wingdings"/>
      </w:rPr>
    </w:lvl>
  </w:abstractNum>
  <w:abstractNum w:abstractNumId="8">
    <w:nsid w:val="00000009"/>
    <w:multiLevelType w:val="singleLevel"/>
    <w:tmpl w:val="00000009"/>
    <w:name w:val="WW8Num9"/>
    <w:lvl w:ilvl="0">
      <w:start w:val="1"/>
      <w:numFmt w:val="bullet"/>
      <w:lvlText w:val="o"/>
      <w:lvlJc w:val="left"/>
      <w:pPr>
        <w:tabs>
          <w:tab w:val="num" w:pos="-1872"/>
        </w:tabs>
        <w:ind w:left="1872" w:hanging="288"/>
      </w:pPr>
      <w:rPr>
        <w:rFonts w:ascii="Courier New" w:hAnsi="Courier New"/>
      </w:rPr>
    </w:lvl>
  </w:abstractNum>
  <w:abstractNum w:abstractNumId="9">
    <w:nsid w:val="19190560"/>
    <w:multiLevelType w:val="hybridMultilevel"/>
    <w:tmpl w:val="F1281D0C"/>
    <w:lvl w:ilvl="0">
      <w:start w:val="1"/>
      <w:numFmt w:val="bullet"/>
      <w:lvlText w:val=""/>
      <w:lvlJc w:val="left"/>
      <w:pPr>
        <w:tabs>
          <w:tab w:val="num" w:pos="720"/>
        </w:tabs>
        <w:ind w:left="720" w:hanging="360"/>
      </w:pPr>
      <w:rPr>
        <w:rFonts w:ascii="Symbol" w:hAnsi="Symbol" w:hint="default"/>
        <w:sz w:val="16"/>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34DC24DC"/>
    <w:multiLevelType w:val="hybridMultilevel"/>
    <w:tmpl w:val="8F52AC70"/>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785"/>
        </w:tabs>
        <w:ind w:left="785"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37E76AD1"/>
    <w:multiLevelType w:val="multilevel"/>
    <w:tmpl w:val="2DACA1D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A75FBC"/>
    <w:multiLevelType w:val="hybridMultilevel"/>
    <w:tmpl w:val="DDDCEE2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o"/>
      <w:lvlJc w:val="left"/>
      <w:pPr>
        <w:tabs>
          <w:tab w:val="num" w:pos="2160"/>
        </w:tabs>
        <w:ind w:left="2160" w:hanging="360"/>
      </w:pPr>
      <w:rPr>
        <w:rFonts w:ascii="Courier New" w:hAnsi="Courier New" w:hint="default"/>
      </w:rPr>
    </w:lvl>
    <w:lvl w:ilvl="3" w:tentative="1">
      <w:start w:val="1"/>
      <w:numFmt w:val="bullet"/>
      <w:lvlText w:val="o"/>
      <w:lvlJc w:val="left"/>
      <w:pPr>
        <w:tabs>
          <w:tab w:val="num" w:pos="2880"/>
        </w:tabs>
        <w:ind w:left="2880" w:hanging="360"/>
      </w:pPr>
      <w:rPr>
        <w:rFonts w:ascii="Courier New" w:hAnsi="Courier New"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o"/>
      <w:lvlJc w:val="left"/>
      <w:pPr>
        <w:tabs>
          <w:tab w:val="num" w:pos="4320"/>
        </w:tabs>
        <w:ind w:left="4320" w:hanging="360"/>
      </w:pPr>
      <w:rPr>
        <w:rFonts w:ascii="Courier New" w:hAnsi="Courier New" w:hint="default"/>
      </w:rPr>
    </w:lvl>
    <w:lvl w:ilvl="6" w:tentative="1">
      <w:start w:val="1"/>
      <w:numFmt w:val="bullet"/>
      <w:lvlText w:val="o"/>
      <w:lvlJc w:val="left"/>
      <w:pPr>
        <w:tabs>
          <w:tab w:val="num" w:pos="5040"/>
        </w:tabs>
        <w:ind w:left="5040" w:hanging="360"/>
      </w:pPr>
      <w:rPr>
        <w:rFonts w:ascii="Courier New" w:hAnsi="Courier New"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o"/>
      <w:lvlJc w:val="left"/>
      <w:pPr>
        <w:tabs>
          <w:tab w:val="num" w:pos="6480"/>
        </w:tabs>
        <w:ind w:left="6480" w:hanging="360"/>
      </w:pPr>
      <w:rPr>
        <w:rFonts w:ascii="Courier New" w:hAnsi="Courier New" w:hint="default"/>
      </w:rPr>
    </w:lvl>
  </w:abstractNum>
  <w:abstractNum w:abstractNumId="13">
    <w:nsid w:val="75C5657A"/>
    <w:multiLevelType w:val="multilevel"/>
    <w:tmpl w:val="95520E96"/>
    <w:lvl w:ilvl="0">
      <w:start w:val="1"/>
      <w:numFmt w:val="bullet"/>
      <w:lvlText w:val=""/>
      <w:lvlPicBulletId w:val="1"/>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0"/>
  </w:num>
  <w:num w:numId="11">
    <w:abstractNumId w:val="11"/>
  </w:num>
  <w:num w:numId="12">
    <w:abstractNumId w:val="13"/>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0" w:allStyles="0" w:alternateStyleNames="0" w:clearFormatting="0" w:customStyles="0" w:directFormattingOnNumbering="0" w:directFormattingOnParagraphs="0" w:directFormattingOnRuns="0" w:directFormattingOnTables="0" w:headingStyles="0" w:latentStyles="0" w:numberingStyles="0" w:stylesInUse="0" w:tableStyles="0" w:top3HeadingStyles="0" w:visibleStyl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EmbedSmartTag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4F4"/>
    <w:rsid w:val="00044D2F"/>
    <w:rsid w:val="000B73CD"/>
    <w:rsid w:val="000B7E61"/>
    <w:rsid w:val="00137A07"/>
    <w:rsid w:val="00150C8F"/>
    <w:rsid w:val="001639F7"/>
    <w:rsid w:val="001D725C"/>
    <w:rsid w:val="001E6CDC"/>
    <w:rsid w:val="00201739"/>
    <w:rsid w:val="002307B9"/>
    <w:rsid w:val="002F1F27"/>
    <w:rsid w:val="00326CD1"/>
    <w:rsid w:val="00393F51"/>
    <w:rsid w:val="003B78CC"/>
    <w:rsid w:val="0041401B"/>
    <w:rsid w:val="00425D66"/>
    <w:rsid w:val="00455D86"/>
    <w:rsid w:val="0046778F"/>
    <w:rsid w:val="004D58AD"/>
    <w:rsid w:val="004E6C3D"/>
    <w:rsid w:val="004F04AC"/>
    <w:rsid w:val="004F508B"/>
    <w:rsid w:val="00510362"/>
    <w:rsid w:val="005425F1"/>
    <w:rsid w:val="005748DE"/>
    <w:rsid w:val="005C73BF"/>
    <w:rsid w:val="005E3429"/>
    <w:rsid w:val="0063456B"/>
    <w:rsid w:val="006513A0"/>
    <w:rsid w:val="00690416"/>
    <w:rsid w:val="00692FD6"/>
    <w:rsid w:val="006F34B3"/>
    <w:rsid w:val="00703B72"/>
    <w:rsid w:val="00716F95"/>
    <w:rsid w:val="0072434B"/>
    <w:rsid w:val="00743009"/>
    <w:rsid w:val="007734F4"/>
    <w:rsid w:val="00780AE5"/>
    <w:rsid w:val="007E4FD9"/>
    <w:rsid w:val="007F4725"/>
    <w:rsid w:val="008123BB"/>
    <w:rsid w:val="00826B55"/>
    <w:rsid w:val="008B7ED2"/>
    <w:rsid w:val="008D7D79"/>
    <w:rsid w:val="009558D5"/>
    <w:rsid w:val="00A61D8B"/>
    <w:rsid w:val="00A64E58"/>
    <w:rsid w:val="00A80EA8"/>
    <w:rsid w:val="00AC6934"/>
    <w:rsid w:val="00AE3C7A"/>
    <w:rsid w:val="00B03239"/>
    <w:rsid w:val="00B65C29"/>
    <w:rsid w:val="00B855D6"/>
    <w:rsid w:val="00C12C60"/>
    <w:rsid w:val="00C70EEA"/>
    <w:rsid w:val="00C75FCA"/>
    <w:rsid w:val="00CC3467"/>
    <w:rsid w:val="00CC3DD7"/>
    <w:rsid w:val="00CD4651"/>
    <w:rsid w:val="00CE2274"/>
    <w:rsid w:val="00D15642"/>
    <w:rsid w:val="00D20F81"/>
    <w:rsid w:val="00D266F1"/>
    <w:rsid w:val="00D371B5"/>
    <w:rsid w:val="00D623B2"/>
    <w:rsid w:val="00DC2EFE"/>
    <w:rsid w:val="00DE0F70"/>
    <w:rsid w:val="00EF4778"/>
    <w:rsid w:val="00F622DC"/>
    <w:rsid w:val="00F872E3"/>
    <w:rsid w:val="00F938A6"/>
    <w:rsid w:val="00FA1509"/>
    <w:rsid w:val="00FF4811"/>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EmbedSmartTags/>
  <w15:chartTrackingRefBased/>
  <w15:docId w15:val="{747F696E-8AF2-D147-95BF-2B0402A23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Arial" w:hAnsi="Arial"/>
      <w:sz w:val="22"/>
      <w:lang w:val="en-GB" w:eastAsia="ar-SA"/>
    </w:rPr>
  </w:style>
  <w:style w:type="paragraph" w:styleId="Heading4">
    <w:name w:val="heading 4"/>
    <w:basedOn w:val="Normal"/>
    <w:next w:val="Normal"/>
    <w:qFormat/>
    <w:pPr>
      <w:keepNext/>
      <w:numPr>
        <w:ilvl w:val="3"/>
        <w:numId w:val="1"/>
      </w:numPr>
      <w:outlineLvl w:val="3"/>
    </w:pPr>
    <w:rPr>
      <w:rFonts w:ascii="Times New Roman" w:hAnsi="Times New Roman"/>
      <w:b/>
      <w:bCs/>
      <w:szCs w:val="24"/>
      <w:lang w:val="en-US"/>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9">
    <w:name w:val="heading 9"/>
    <w:basedOn w:val="Normal"/>
    <w:next w:val="Normal"/>
    <w:link w:val="Heading9Char"/>
    <w:uiPriority w:val="9"/>
    <w:semiHidden/>
    <w:unhideWhenUsed/>
    <w:qFormat/>
    <w:rsid w:val="00FA150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Courier New" w:hAnsi="Courier New"/>
    </w:rPr>
  </w:style>
  <w:style w:type="character" w:customStyle="1" w:styleId="WW8Num3z0">
    <w:name w:val="WW8Num3z0"/>
    <w:rPr>
      <w:rFonts w:ascii="Symbol" w:hAnsi="Symbol" w:cs="Symbol"/>
    </w:rPr>
  </w:style>
  <w:style w:type="character" w:customStyle="1" w:styleId="WW8Num4z0">
    <w:name w:val="WW8Num4z0"/>
    <w:rPr>
      <w:rFonts w:ascii="Courier New" w:hAnsi="Courier New"/>
    </w:rPr>
  </w:style>
  <w:style w:type="character" w:customStyle="1" w:styleId="WW8Num5z0">
    <w:name w:val="WW8Num5z0"/>
    <w:rPr>
      <w:rFonts w:ascii="Courier New" w:hAnsi="Courier New" w:cs="Courier New"/>
    </w:rPr>
  </w:style>
  <w:style w:type="character" w:customStyle="1" w:styleId="WW8Num6z0">
    <w:name w:val="WW8Num6z0"/>
    <w:rPr>
      <w:rFonts w:ascii="Courier New" w:hAnsi="Courier New" w:cs="Courier New"/>
    </w:rPr>
  </w:style>
  <w:style w:type="character" w:customStyle="1" w:styleId="WW8Num7z0">
    <w:name w:val="WW8Num7z0"/>
    <w:rPr>
      <w:rFonts w:ascii="Courier New" w:hAnsi="Courier New"/>
    </w:rPr>
  </w:style>
  <w:style w:type="character" w:customStyle="1" w:styleId="WW8Num7z1">
    <w:name w:val="WW8Num7z1"/>
    <w:rPr>
      <w:rFonts w:ascii="Courier New" w:hAnsi="Courier New" w:cs="Courier New"/>
    </w:rPr>
  </w:style>
  <w:style w:type="character" w:customStyle="1" w:styleId="WW8Num7z3">
    <w:name w:val="WW8Num7z3"/>
    <w:rPr>
      <w:rFonts w:ascii="Symbol" w:hAnsi="Symbol"/>
    </w:rPr>
  </w:style>
  <w:style w:type="character" w:customStyle="1" w:styleId="WW8Num8z0">
    <w:name w:val="WW8Num8z0"/>
    <w:rPr>
      <w:rFonts w:ascii="Courier New" w:hAnsi="Courier New"/>
    </w:rPr>
  </w:style>
  <w:style w:type="character" w:customStyle="1" w:styleId="WW8Num9z0">
    <w:name w:val="WW8Num9z0"/>
    <w:rPr>
      <w:rFonts w:ascii="Times New Roman" w:eastAsia="Times New Roman" w:hAnsi="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8z4">
    <w:name w:val="WW8Num8z4"/>
    <w:rPr>
      <w:rFonts w:ascii="Courier New" w:hAnsi="Courier New" w:cs="Courier New"/>
    </w:rPr>
  </w:style>
  <w:style w:type="character" w:customStyle="1" w:styleId="WW8Num10z0">
    <w:name w:val="WW8Num10z0"/>
    <w:rPr>
      <w:rFonts w:ascii="Courier New" w:hAnsi="Courier New"/>
    </w:rPr>
  </w:style>
  <w:style w:type="character" w:customStyle="1" w:styleId="WW-Absatz-Standardschriftart1">
    <w:name w:val="WW-Absatz-Standardschriftart1"/>
  </w:style>
  <w:style w:type="character" w:customStyle="1" w:styleId="WW8Num1z0">
    <w:name w:val="WW8Num1z0"/>
    <w:rPr>
      <w:rFonts w:ascii="Symbol" w:hAnsi="Symbol"/>
      <w:sz w:val="20"/>
    </w:rPr>
  </w:style>
  <w:style w:type="character" w:customStyle="1" w:styleId="WW8Num1z1">
    <w:name w:val="WW8Num1z1"/>
    <w:rPr>
      <w:rFonts w:ascii="Courier New" w:hAnsi="Courier New"/>
      <w:sz w:val="20"/>
    </w:rPr>
  </w:style>
  <w:style w:type="character" w:customStyle="1" w:styleId="WW8Num1z2">
    <w:name w:val="WW8Num1z2"/>
    <w:rPr>
      <w:rFonts w:ascii="Wingdings" w:hAnsi="Wingdings"/>
      <w:sz w:val="20"/>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2">
    <w:name w:val="WW8Num5z2"/>
    <w:rPr>
      <w:rFonts w:ascii="Wingdings" w:hAnsi="Wingdings"/>
    </w:rPr>
  </w:style>
  <w:style w:type="character" w:customStyle="1" w:styleId="WW8Num5z6">
    <w:name w:val="WW8Num5z6"/>
    <w:rPr>
      <w:rFonts w:ascii="Symbol" w:hAnsi="Symbol"/>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7z2">
    <w:name w:val="WW8Num7z2"/>
    <w:rPr>
      <w:rFonts w:ascii="Wingdings" w:hAnsi="Wingdings"/>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Wingdings" w:hAnsi="Wingdings"/>
      <w:color w:val="auto"/>
      <w:sz w:val="17"/>
      <w:szCs w:val="17"/>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Courier New" w:hAnsi="Courier New" w:cs="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0">
    <w:name w:val="WW8Num13z0"/>
    <w:rPr>
      <w:rFonts w:ascii="Courier New" w:hAnsi="Courier New"/>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0">
    <w:name w:val="WW8Num14z0"/>
    <w:rPr>
      <w:rFonts w:ascii="Courier New" w:hAnsi="Courier New"/>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5z0">
    <w:name w:val="WW8Num15z0"/>
    <w:rPr>
      <w:rFonts w:ascii="Courier New" w:hAnsi="Courier New"/>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Courier New" w:hAnsi="Courier New" w:cs="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18z0">
    <w:name w:val="WW8Num18z0"/>
    <w:rPr>
      <w:rFonts w:ascii="Wingdings" w:hAnsi="Wingdings"/>
      <w:color w:val="000000"/>
      <w:sz w:val="17"/>
      <w:szCs w:val="17"/>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0">
    <w:name w:val="WW8Num19z0"/>
    <w:rPr>
      <w:rFonts w:ascii="Wingdings" w:hAnsi="Wingdings"/>
      <w:color w:val="auto"/>
      <w:sz w:val="17"/>
      <w:szCs w:val="17"/>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rPr>
      <w:rFonts w:ascii="Wingdings" w:hAnsi="Wingdings"/>
    </w:rPr>
  </w:style>
  <w:style w:type="character" w:customStyle="1" w:styleId="WW8Num21z1">
    <w:name w:val="WW8Num21z1"/>
    <w:rPr>
      <w:rFonts w:ascii="Courier New" w:hAnsi="Courier New" w:cs="Courier New"/>
    </w:rPr>
  </w:style>
  <w:style w:type="character" w:customStyle="1" w:styleId="WW8Num21z3">
    <w:name w:val="WW8Num21z3"/>
    <w:rPr>
      <w:rFonts w:ascii="Symbol" w:hAnsi="Symbol"/>
    </w:rPr>
  </w:style>
  <w:style w:type="character" w:customStyle="1" w:styleId="WW8Num22z0">
    <w:name w:val="WW8Num22z0"/>
    <w:rPr>
      <w:rFonts w:ascii="Courier New" w:hAnsi="Courier New"/>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3z0">
    <w:name w:val="WW8Num23z0"/>
    <w:rPr>
      <w:rFonts w:ascii="Symbol" w:hAnsi="Symbol" w:cs="Symbol"/>
      <w:sz w:val="18"/>
      <w:szCs w:val="18"/>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ascii="Courier New" w:hAnsi="Courier New" w:cs="Courier New"/>
    </w:rPr>
  </w:style>
  <w:style w:type="character" w:customStyle="1" w:styleId="WW8Num24z2">
    <w:name w:val="WW8Num24z2"/>
    <w:rPr>
      <w:rFonts w:ascii="Wingdings" w:hAnsi="Wingdings"/>
    </w:rPr>
  </w:style>
  <w:style w:type="character" w:customStyle="1" w:styleId="WW8Num24z6">
    <w:name w:val="WW8Num24z6"/>
    <w:rPr>
      <w:rFonts w:ascii="Symbol" w:hAnsi="Symbol"/>
    </w:rPr>
  </w:style>
  <w:style w:type="character" w:customStyle="1" w:styleId="WW8Num25z0">
    <w:name w:val="WW8Num25z0"/>
    <w:rPr>
      <w:rFonts w:ascii="Courier New" w:hAnsi="Courier New" w:cs="Courier New"/>
    </w:rPr>
  </w:style>
  <w:style w:type="character" w:customStyle="1" w:styleId="WW8Num25z2">
    <w:name w:val="WW8Num25z2"/>
    <w:rPr>
      <w:rFonts w:ascii="Wingdings" w:hAnsi="Wingdings"/>
    </w:rPr>
  </w:style>
  <w:style w:type="character" w:customStyle="1" w:styleId="WW8Num25z6">
    <w:name w:val="WW8Num25z6"/>
    <w:rPr>
      <w:rFonts w:ascii="Symbol" w:hAnsi="Symbol"/>
    </w:rPr>
  </w:style>
  <w:style w:type="character" w:customStyle="1" w:styleId="WW8Num26z0">
    <w:name w:val="WW8Num26z0"/>
    <w:rPr>
      <w:rFonts w:ascii="Wingdings" w:hAnsi="Wingdings"/>
      <w:b w:val="0"/>
      <w:i w:val="0"/>
      <w:color w:val="000000"/>
      <w:sz w:val="17"/>
      <w:szCs w:val="17"/>
    </w:rPr>
  </w:style>
  <w:style w:type="character" w:customStyle="1" w:styleId="WW8Num26z1">
    <w:name w:val="WW8Num26z1"/>
    <w:rPr>
      <w:rFonts w:ascii="Courier New" w:hAnsi="Courier New" w:cs="Courier New"/>
      <w:b w:val="0"/>
      <w:i w:val="0"/>
      <w:color w:val="000000"/>
      <w:sz w:val="17"/>
      <w:szCs w:val="17"/>
    </w:rPr>
  </w:style>
  <w:style w:type="character" w:customStyle="1" w:styleId="WW8Num26z2">
    <w:name w:val="WW8Num26z2"/>
    <w:rPr>
      <w:rFonts w:ascii="Wingdings" w:hAnsi="Wingdings"/>
    </w:rPr>
  </w:style>
  <w:style w:type="character" w:customStyle="1" w:styleId="WW8Num26z3">
    <w:name w:val="WW8Num26z3"/>
    <w:rPr>
      <w:rFonts w:ascii="Symbol" w:hAnsi="Symbol"/>
    </w:rPr>
  </w:style>
  <w:style w:type="character" w:customStyle="1" w:styleId="WW8Num26z4">
    <w:name w:val="WW8Num26z4"/>
    <w:rPr>
      <w:rFonts w:ascii="Courier New" w:hAnsi="Courier New" w:cs="Courier New"/>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Wingdings" w:hAnsi="Wingdings"/>
      <w:color w:val="auto"/>
      <w:sz w:val="17"/>
      <w:szCs w:val="17"/>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WW8Num29z0">
    <w:name w:val="WW8Num29z0"/>
    <w:rPr>
      <w:rFonts w:ascii="Courier New" w:hAnsi="Courier New" w:cs="Courier New"/>
    </w:rPr>
  </w:style>
  <w:style w:type="character" w:customStyle="1" w:styleId="WW8Num29z2">
    <w:name w:val="WW8Num29z2"/>
    <w:rPr>
      <w:rFonts w:ascii="Wingdings" w:hAnsi="Wingdings"/>
    </w:rPr>
  </w:style>
  <w:style w:type="character" w:customStyle="1" w:styleId="WW8Num29z3">
    <w:name w:val="WW8Num29z3"/>
    <w:rPr>
      <w:rFonts w:ascii="Symbol" w:hAnsi="Symbol"/>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rPr>
  </w:style>
  <w:style w:type="character" w:customStyle="1" w:styleId="WW8Num30z3">
    <w:name w:val="WW8Num30z3"/>
    <w:rPr>
      <w:rFonts w:ascii="Symbol" w:hAnsi="Symbol"/>
    </w:rPr>
  </w:style>
  <w:style w:type="character" w:customStyle="1" w:styleId="WW8Num31z0">
    <w:name w:val="WW8Num31z0"/>
    <w:rPr>
      <w:rFonts w:ascii="Courier New" w:hAnsi="Courier New"/>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1z3">
    <w:name w:val="WW8Num31z3"/>
    <w:rPr>
      <w:rFonts w:ascii="Symbol" w:hAnsi="Symbol"/>
    </w:rPr>
  </w:style>
  <w:style w:type="character" w:customStyle="1" w:styleId="WW8Num32z0">
    <w:name w:val="WW8Num32z0"/>
    <w:rPr>
      <w:rFonts w:ascii="Courier New" w:hAnsi="Courier New"/>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2z3">
    <w:name w:val="WW8Num32z3"/>
    <w:rPr>
      <w:rFonts w:ascii="Symbol" w:hAnsi="Symbol"/>
    </w:rPr>
  </w:style>
  <w:style w:type="character" w:customStyle="1" w:styleId="WW8Num33z0">
    <w:name w:val="WW8Num33z0"/>
    <w:rPr>
      <w:rFonts w:ascii="Courier New" w:hAnsi="Courier New" w:cs="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8Num34z0">
    <w:name w:val="WW8Num34z0"/>
    <w:rPr>
      <w:rFonts w:ascii="Symbol" w:hAnsi="Symbol" w:cs="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cs="Wingdings"/>
    </w:rPr>
  </w:style>
  <w:style w:type="character" w:customStyle="1" w:styleId="WW8Num35z0">
    <w:name w:val="WW8Num35z0"/>
    <w:rPr>
      <w:rFonts w:ascii="Courier New" w:hAnsi="Courier New" w:cs="Courier New"/>
    </w:rPr>
  </w:style>
  <w:style w:type="character" w:customStyle="1" w:styleId="WW8Num35z2">
    <w:name w:val="WW8Num35z2"/>
    <w:rPr>
      <w:rFonts w:ascii="Wingdings" w:hAnsi="Wingdings"/>
    </w:rPr>
  </w:style>
  <w:style w:type="character" w:customStyle="1" w:styleId="WW8Num35z3">
    <w:name w:val="WW8Num35z3"/>
    <w:rPr>
      <w:rFonts w:ascii="Symbol" w:hAnsi="Symbol"/>
    </w:rPr>
  </w:style>
  <w:style w:type="character" w:customStyle="1" w:styleId="WW8Num36z0">
    <w:name w:val="WW8Num36z0"/>
    <w:rPr>
      <w:rFonts w:ascii="Wingdings" w:hAnsi="Wingdings"/>
      <w:color w:val="auto"/>
      <w:sz w:val="17"/>
      <w:szCs w:val="17"/>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rPr>
  </w:style>
  <w:style w:type="character" w:customStyle="1" w:styleId="WW8Num36z3">
    <w:name w:val="WW8Num36z3"/>
    <w:rPr>
      <w:rFonts w:ascii="Symbol" w:hAnsi="Symbol"/>
    </w:rPr>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Char">
    <w:name w:val="Char"/>
    <w:rPr>
      <w:rFonts w:ascii="Arial" w:hAnsi="Arial" w:cs="Arial"/>
      <w:b/>
      <w:bCs/>
      <w:i/>
      <w:iCs/>
      <w:color w:val="000000"/>
      <w:spacing w:val="0"/>
      <w:sz w:val="28"/>
      <w:szCs w:val="28"/>
    </w:rPr>
  </w:style>
  <w:style w:type="character" w:styleId="Hyperlink">
    <w:name w:val="Hyperlink"/>
    <w:rPr>
      <w:color w:val="0000FF"/>
      <w:u w:val="single"/>
    </w:rPr>
  </w:style>
  <w:style w:type="character" w:styleId="CommentReference">
    <w:name w:val="annotation reference"/>
    <w:rPr>
      <w:sz w:val="16"/>
      <w:szCs w:val="16"/>
    </w:rPr>
  </w:style>
  <w:style w:type="character" w:styleId="Strong">
    <w:name w:val="Strong"/>
    <w:qFormat/>
    <w:rPr>
      <w:b/>
      <w:bCs/>
    </w:rPr>
  </w:style>
  <w:style w:type="paragraph" w:customStyle="1" w:styleId="Heading">
    <w:name w:val="Heading"/>
    <w:basedOn w:val="Normal"/>
    <w:next w:val="BodyText"/>
    <w:pPr>
      <w:keepNext/>
      <w:spacing w:before="240" w:after="120"/>
    </w:pPr>
    <w:rPr>
      <w:rFonts w:eastAsia="Lucida Sans Unicode" w:cs="Tahoma"/>
      <w:sz w:val="28"/>
      <w:szCs w:val="28"/>
    </w:rPr>
  </w:style>
  <w:style w:type="paragraph" w:styleId="BodyText">
    <w:name w:val="Body Text"/>
    <w:basedOn w:val="Normal"/>
    <w:pPr>
      <w:jc w:val="center"/>
    </w:pPr>
    <w:rPr>
      <w:rFonts w:ascii="Verdana" w:hAnsi="Verdana"/>
      <w:b/>
      <w:sz w:val="17"/>
      <w:szCs w:val="17"/>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customStyle="1" w:styleId="Title1">
    <w:name w:val="Titl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rFonts w:ascii="Times New Roman" w:hAnsi="Times New Roman"/>
      <w:b/>
      <w:bCs/>
      <w:sz w:val="24"/>
      <w:szCs w:val="24"/>
      <w:lang w:val="en-US"/>
    </w:rPr>
  </w:style>
  <w:style w:type="paragraph" w:styleId="BodyText2">
    <w:name w:val="Body Text 2"/>
    <w:basedOn w:val="Normal"/>
    <w:pPr>
      <w:ind w:left="2160" w:hanging="2160"/>
      <w:jc w:val="both"/>
    </w:pPr>
    <w:rPr>
      <w:rFonts w:ascii="Comic Sans MS" w:hAnsi="Comic Sans MS" w:cs="Comic Sans MS"/>
      <w:sz w:val="18"/>
      <w:szCs w:val="18"/>
      <w:lang w:val="en-US"/>
    </w:rPr>
  </w:style>
  <w:style w:type="paragraph" w:styleId="PlainText">
    <w:name w:val="Plain Text"/>
    <w:basedOn w:val="Normal"/>
    <w:rPr>
      <w:rFonts w:ascii="Courier New" w:hAnsi="Courier New" w:cs="Courier New"/>
      <w:sz w:val="20"/>
      <w:lang w:val="en-US"/>
    </w:rPr>
  </w:style>
  <w:style w:type="paragraph" w:customStyle="1" w:styleId="DefaultText">
    <w:name w:val="Default Text"/>
    <w:basedOn w:val="Normal"/>
    <w:pPr>
      <w:overflowPunct w:val="0"/>
      <w:autoSpaceDE w:val="0"/>
      <w:textAlignment w:val="baseline"/>
    </w:pPr>
    <w:rPr>
      <w:rFonts w:ascii="Times New Roman" w:hAnsi="Times New Roman"/>
      <w:color w:val="000000"/>
      <w:sz w:val="24"/>
      <w:szCs w:val="24"/>
      <w:lang w:val="en-US"/>
    </w:rPr>
  </w:style>
  <w:style w:type="paragraph" w:styleId="CommentText">
    <w:name w:val="annotation text"/>
    <w:basedOn w:val="Normal"/>
    <w:rPr>
      <w:sz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BodyText3">
    <w:name w:val="Body Text 3"/>
    <w:basedOn w:val="Normal"/>
    <w:pPr>
      <w:jc w:val="both"/>
    </w:pPr>
    <w:rPr>
      <w:rFonts w:ascii="Verdana" w:hAnsi="Verdana"/>
      <w:iCs/>
      <w:sz w:val="17"/>
      <w:szCs w:val="17"/>
    </w:rPr>
  </w:style>
  <w:style w:type="paragraph" w:styleId="DocumentMap">
    <w:name w:val="Document Map"/>
    <w:basedOn w:val="Normal"/>
    <w:semiHidden/>
    <w:rsid w:val="00B03239"/>
    <w:pPr>
      <w:shd w:val="clear" w:color="auto" w:fill="000080"/>
    </w:pPr>
    <w:rPr>
      <w:rFonts w:ascii="Tahoma" w:hAnsi="Tahoma" w:cs="Tahoma"/>
    </w:rPr>
  </w:style>
  <w:style w:type="paragraph" w:styleId="NormalWeb">
    <w:name w:val="Normal (Web)"/>
    <w:basedOn w:val="Normal"/>
    <w:uiPriority w:val="99"/>
    <w:unhideWhenUsed/>
    <w:rsid w:val="00A61D8B"/>
    <w:pPr>
      <w:suppressAutoHyphens w:val="0"/>
      <w:spacing w:after="150"/>
    </w:pPr>
    <w:rPr>
      <w:rFonts w:ascii="Times New Roman" w:hAnsi="Times New Roman"/>
      <w:sz w:val="24"/>
      <w:szCs w:val="24"/>
      <w:lang w:val="en-US" w:eastAsia="en-US"/>
    </w:rPr>
  </w:style>
  <w:style w:type="paragraph" w:styleId="Header">
    <w:name w:val="header"/>
    <w:basedOn w:val="Normal"/>
    <w:link w:val="HeaderChar"/>
    <w:uiPriority w:val="99"/>
    <w:unhideWhenUsed/>
    <w:rsid w:val="000B7E61"/>
    <w:pPr>
      <w:tabs>
        <w:tab w:val="center" w:pos="4680"/>
        <w:tab w:val="right" w:pos="9360"/>
      </w:tabs>
    </w:pPr>
  </w:style>
  <w:style w:type="character" w:customStyle="1" w:styleId="HeaderChar">
    <w:name w:val="Header Char"/>
    <w:basedOn w:val="DefaultParagraphFont"/>
    <w:link w:val="Header"/>
    <w:uiPriority w:val="99"/>
    <w:rsid w:val="000B7E61"/>
    <w:rPr>
      <w:rFonts w:ascii="Arial" w:hAnsi="Arial"/>
      <w:sz w:val="22"/>
      <w:lang w:val="en-GB" w:eastAsia="ar-SA"/>
    </w:rPr>
  </w:style>
  <w:style w:type="paragraph" w:styleId="Footer">
    <w:name w:val="footer"/>
    <w:basedOn w:val="Normal"/>
    <w:link w:val="FooterChar"/>
    <w:uiPriority w:val="99"/>
    <w:unhideWhenUsed/>
    <w:rsid w:val="000B7E61"/>
    <w:pPr>
      <w:tabs>
        <w:tab w:val="center" w:pos="4680"/>
        <w:tab w:val="right" w:pos="9360"/>
      </w:tabs>
    </w:pPr>
  </w:style>
  <w:style w:type="character" w:customStyle="1" w:styleId="FooterChar">
    <w:name w:val="Footer Char"/>
    <w:basedOn w:val="DefaultParagraphFont"/>
    <w:link w:val="Footer"/>
    <w:uiPriority w:val="99"/>
    <w:rsid w:val="000B7E61"/>
    <w:rPr>
      <w:rFonts w:ascii="Arial" w:hAnsi="Arial"/>
      <w:sz w:val="22"/>
      <w:lang w:val="en-GB" w:eastAsia="ar-SA"/>
    </w:rPr>
  </w:style>
  <w:style w:type="character" w:customStyle="1" w:styleId="Heading9Char">
    <w:name w:val="Heading 9 Char"/>
    <w:basedOn w:val="DefaultParagraphFont"/>
    <w:link w:val="Heading9"/>
    <w:uiPriority w:val="9"/>
    <w:semiHidden/>
    <w:rsid w:val="00FA1509"/>
    <w:rPr>
      <w:rFonts w:asciiTheme="majorHAnsi" w:eastAsiaTheme="majorEastAsia" w:hAnsiTheme="majorHAnsi" w:cstheme="majorBidi"/>
      <w:i/>
      <w:iCs/>
      <w:color w:val="272727" w:themeColor="text1" w:themeTint="D8"/>
      <w:sz w:val="21"/>
      <w:szCs w:val="21"/>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yahoo.co.in" TargetMode="External" /><Relationship Id="rId5" Type="http://schemas.openxmlformats.org/officeDocument/2006/relationships/image" Target="https://rdxfootmark.naukri.com/v2/track/openCv?trackingInfo=eda67372a4f8cd6ee1d0c71a5efb1352134f530e18705c4458440321091b5b58120e110b19465f5c1b4d58515c424154181c084b281e0103030610485a5b0f55580f1b425c4c01090340281e0103100614485c540b4d584b50535a4f162e024b4340010d120213105b5c0c004d145c455715445a5c5d57421a081105431458090d074b100a12031753444f4a081e010303071942585508594c100e034e6&amp;docType=docx"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1567</Words>
  <Characters>8935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RINOY BERA</vt:lpstr>
    </vt:vector>
  </TitlesOfParts>
  <Company>Home Computer</Company>
  <LinksUpToDate>false</LinksUpToDate>
  <CharactersWithSpaces>10482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RINOY BERA</dc:title>
  <dc:creator>Rinoy</dc:creator>
  <cp:lastModifiedBy>Mr. Rajib</cp:lastModifiedBy>
  <cp:revision>29</cp:revision>
  <cp:lastPrinted>2003-09-19T19:21:00Z</cp:lastPrinted>
  <dcterms:created xsi:type="dcterms:W3CDTF">2018-04-24T19:28:00Z</dcterms:created>
  <dcterms:modified xsi:type="dcterms:W3CDTF">2019-07-22T18:47:00Z</dcterms:modified>
</cp:coreProperties>
</file>