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5A3718" w:rsidRPr="00C25D7A">
      <w:pPr>
        <w:jc w:val="both"/>
        <w:rPr>
          <w:color w:val="1F497D" w:themeColor="text2"/>
        </w:rPr>
      </w:pPr>
      <w:r>
        <w:rPr>
          <w:rFonts w:ascii="Verdana" w:eastAsia="Verdana" w:hAnsi="Verdana" w:cs="Verdana"/>
          <w:b/>
          <w:bCs/>
          <w:color w:val="1F497D" w:themeColor="text2"/>
          <w:sz w:val="20"/>
          <w:szCs w:val="20"/>
        </w:rPr>
        <w:tab/>
      </w:r>
      <w:r>
        <w:rPr>
          <w:rFonts w:ascii="Verdana" w:eastAsia="Verdana" w:hAnsi="Verdana" w:cs="Verdana"/>
          <w:b/>
          <w:bCs/>
          <w:color w:val="1F497D" w:themeColor="text2"/>
          <w:sz w:val="20"/>
          <w:szCs w:val="20"/>
        </w:rPr>
        <w:tab/>
      </w:r>
      <w:r>
        <w:rPr>
          <w:rFonts w:ascii="Verdana" w:eastAsia="Verdana" w:hAnsi="Verdana" w:cs="Verdana"/>
          <w:b/>
          <w:bCs/>
          <w:color w:val="1F497D" w:themeColor="text2"/>
          <w:sz w:val="20"/>
          <w:szCs w:val="20"/>
        </w:rPr>
        <w:tab/>
      </w:r>
      <w:r>
        <w:rPr>
          <w:rFonts w:ascii="Verdana" w:eastAsia="Verdana" w:hAnsi="Verdana" w:cs="Verdana"/>
          <w:b/>
          <w:bCs/>
          <w:color w:val="1F497D" w:themeColor="text2"/>
          <w:sz w:val="20"/>
          <w:szCs w:val="20"/>
        </w:rPr>
        <w:tab/>
      </w:r>
      <w:r>
        <w:rPr>
          <w:rFonts w:ascii="Verdana" w:eastAsia="Verdana" w:hAnsi="Verdana" w:cs="Verdana"/>
          <w:b/>
          <w:bCs/>
          <w:color w:val="1F497D" w:themeColor="text2"/>
          <w:sz w:val="20"/>
          <w:szCs w:val="20"/>
        </w:rPr>
        <w:tab/>
      </w:r>
      <w:r>
        <w:rPr>
          <w:rFonts w:ascii="Verdana" w:eastAsia="Verdana" w:hAnsi="Verdana" w:cs="Verdana"/>
          <w:b/>
          <w:bCs/>
          <w:color w:val="1F497D" w:themeColor="text2"/>
          <w:sz w:val="20"/>
          <w:szCs w:val="20"/>
        </w:rPr>
        <w:tab/>
      </w:r>
      <w:r>
        <w:rPr>
          <w:rFonts w:ascii="Verdana" w:eastAsia="Verdana" w:hAnsi="Verdana" w:cs="Verdana"/>
          <w:b/>
          <w:bCs/>
          <w:color w:val="1F497D" w:themeColor="text2"/>
          <w:sz w:val="20"/>
          <w:szCs w:val="20"/>
        </w:rPr>
        <w:tab/>
      </w:r>
      <w:r>
        <w:rPr>
          <w:rFonts w:ascii="Verdana" w:eastAsia="Verdana" w:hAnsi="Verdana" w:cs="Verdana"/>
          <w:b/>
          <w:bCs/>
          <w:color w:val="1F497D" w:themeColor="text2"/>
          <w:sz w:val="20"/>
          <w:szCs w:val="20"/>
        </w:rPr>
        <w:tab/>
      </w:r>
      <w:r>
        <w:rPr>
          <w:rFonts w:ascii="Verdana" w:eastAsia="Verdana" w:hAnsi="Verdana" w:cs="Verdana"/>
          <w:b/>
          <w:bCs/>
          <w:color w:val="1F497D" w:themeColor="text2"/>
          <w:sz w:val="20"/>
          <w:szCs w:val="20"/>
        </w:rPr>
        <w:tab/>
      </w:r>
      <w:r>
        <w:rPr>
          <w:rFonts w:ascii="Verdana" w:eastAsia="Verdana" w:hAnsi="Verdana" w:cs="Verdana"/>
          <w:b/>
          <w:bCs/>
          <w:color w:val="1F497D" w:themeColor="text2"/>
          <w:sz w:val="20"/>
          <w:szCs w:val="20"/>
        </w:rPr>
        <w:tab/>
      </w:r>
      <w:r>
        <w:rPr>
          <w:rFonts w:ascii="Verdana" w:eastAsia="Verdana" w:hAnsi="Verdana" w:cs="Verdana"/>
          <w:b/>
          <w:bCs/>
          <w:color w:val="1F497D" w:themeColor="text2"/>
          <w:sz w:val="20"/>
          <w:szCs w:val="20"/>
        </w:rPr>
        <w:tab/>
      </w:r>
      <w:r w:rsidRPr="00C25D7A" w:rsidR="003C419A">
        <w:rPr>
          <w:rFonts w:ascii="Verdana" w:eastAsia="Verdana" w:hAnsi="Verdana" w:cs="Verdana"/>
          <w:b/>
          <w:bCs/>
          <w:color w:val="1F497D" w:themeColor="text2"/>
          <w:sz w:val="20"/>
          <w:szCs w:val="20"/>
        </w:rPr>
        <w:tab/>
      </w:r>
      <w:r>
        <w:rPr>
          <w:rFonts w:ascii="Verdana" w:eastAsia="Verdana" w:hAnsi="Verdana" w:cs="Verdana"/>
          <w:b/>
          <w:bCs/>
          <w:color w:val="1F497D" w:themeColor="text2"/>
          <w:sz w:val="20"/>
          <w:szCs w:val="20"/>
        </w:rPr>
        <w:tab/>
      </w:r>
      <w:r>
        <w:rPr>
          <w:rFonts w:ascii="Verdana" w:eastAsia="Verdana" w:hAnsi="Verdana" w:cs="Verdana"/>
          <w:b/>
          <w:bCs/>
          <w:color w:val="1F497D" w:themeColor="text2"/>
          <w:sz w:val="20"/>
          <w:szCs w:val="20"/>
        </w:rPr>
        <w:tab/>
      </w:r>
      <w:r>
        <w:rPr>
          <w:rFonts w:ascii="Verdana" w:eastAsia="Verdana" w:hAnsi="Verdana" w:cs="Verdana"/>
          <w:b/>
          <w:bCs/>
          <w:color w:val="1F497D" w:themeColor="text2"/>
          <w:sz w:val="20"/>
          <w:szCs w:val="20"/>
        </w:rPr>
        <w:tab/>
      </w:r>
      <w:r>
        <w:rPr>
          <w:rFonts w:ascii="Verdana" w:eastAsia="Verdana" w:hAnsi="Verdana" w:cs="Verdana"/>
          <w:b/>
          <w:bCs/>
          <w:color w:val="1F497D" w:themeColor="text2"/>
          <w:sz w:val="20"/>
          <w:szCs w:val="20"/>
        </w:rPr>
        <w:tab/>
      </w:r>
      <w:r>
        <w:rPr>
          <w:rFonts w:ascii="Verdana" w:eastAsia="Verdana" w:hAnsi="Verdana" w:cs="Verdana"/>
          <w:b/>
          <w:bCs/>
          <w:color w:val="1F497D" w:themeColor="text2"/>
          <w:sz w:val="20"/>
          <w:szCs w:val="20"/>
        </w:rPr>
        <w:tab/>
      </w:r>
      <w:r>
        <w:rPr>
          <w:rFonts w:ascii="Verdana" w:eastAsia="Verdana" w:hAnsi="Verdana" w:cs="Verdana"/>
          <w:b/>
          <w:bCs/>
          <w:color w:val="1F497D" w:themeColor="text2"/>
          <w:sz w:val="20"/>
          <w:szCs w:val="20"/>
        </w:rPr>
        <w:tab/>
      </w:r>
      <w:bookmarkStart w:id="0" w:name="_GoBack"/>
      <w:bookmarkEnd w:id="0"/>
      <w:r>
        <w:rPr>
          <w:rFonts w:ascii="Verdana" w:eastAsia="Verdana" w:hAnsi="Verdana" w:cs="Verdana"/>
          <w:b/>
          <w:bCs/>
          <w:color w:val="1F497D" w:themeColor="text2"/>
          <w:sz w:val="20"/>
          <w:szCs w:val="20"/>
        </w:rPr>
        <w:tab/>
      </w:r>
      <w:r>
        <w:rPr>
          <w:rFonts w:ascii="Verdana" w:eastAsia="Verdana" w:hAnsi="Verdana" w:cs="Verdana"/>
          <w:b/>
          <w:bCs/>
          <w:color w:val="1F497D" w:themeColor="text2"/>
          <w:sz w:val="20"/>
          <w:szCs w:val="20"/>
        </w:rPr>
        <w:tab/>
      </w:r>
      <w:r>
        <w:rPr>
          <w:rFonts w:ascii="Verdana" w:eastAsia="Verdana" w:hAnsi="Verdana" w:cs="Verdana"/>
          <w:b/>
          <w:bCs/>
          <w:color w:val="1F497D" w:themeColor="text2"/>
          <w:sz w:val="20"/>
          <w:szCs w:val="20"/>
        </w:rPr>
        <w:tab/>
      </w:r>
      <w:r>
        <w:rPr>
          <w:rFonts w:ascii="Verdana" w:eastAsia="Verdana" w:hAnsi="Verdana" w:cs="Verdana"/>
          <w:b/>
          <w:bCs/>
          <w:color w:val="1F497D" w:themeColor="text2"/>
          <w:sz w:val="20"/>
          <w:szCs w:val="20"/>
        </w:rPr>
        <w:tab/>
      </w:r>
      <w:r>
        <w:rPr>
          <w:rFonts w:ascii="Verdana" w:eastAsia="Verdana" w:hAnsi="Verdana" w:cs="Verdana"/>
          <w:b/>
          <w:bCs/>
          <w:color w:val="1F497D" w:themeColor="text2"/>
          <w:sz w:val="20"/>
          <w:szCs w:val="20"/>
        </w:rPr>
        <w:tab/>
      </w:r>
      <w:r>
        <w:rPr>
          <w:rFonts w:ascii="Verdana" w:eastAsia="Verdana" w:hAnsi="Verdana" w:cs="Verdana"/>
          <w:b/>
          <w:bCs/>
          <w:color w:val="1F497D" w:themeColor="text2"/>
          <w:sz w:val="20"/>
          <w:szCs w:val="20"/>
        </w:rPr>
        <w:tab/>
      </w:r>
      <w:r>
        <w:rPr>
          <w:rFonts w:ascii="Verdana" w:eastAsia="Verdana" w:hAnsi="Verdana" w:cs="Verdana"/>
          <w:b/>
          <w:bCs/>
          <w:noProof/>
          <w:color w:val="1F497D" w:themeColor="text2"/>
          <w:sz w:val="20"/>
          <w:szCs w:val="20"/>
        </w:rPr>
        <w:drawing>
          <wp:inline distT="0" distB="0" distL="0" distR="0">
            <wp:extent cx="876300" cy="1106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20078" name="Passport Size Photo.jpg"/>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a:xfrm>
                      <a:off x="0" y="0"/>
                      <a:ext cx="894111" cy="1129035"/>
                    </a:xfrm>
                    <a:prstGeom prst="rect">
                      <a:avLst/>
                    </a:prstGeom>
                  </pic:spPr>
                </pic:pic>
              </a:graphicData>
            </a:graphic>
          </wp:inline>
        </w:drawing>
      </w:r>
      <w:r>
        <w:rPr>
          <w:rFonts w:ascii="Verdana" w:eastAsia="Verdana" w:hAnsi="Verdana" w:cs="Verdana"/>
          <w:b/>
          <w:bCs/>
          <w:color w:val="1F497D" w:themeColor="text2"/>
          <w:sz w:val="20"/>
          <w:szCs w:val="20"/>
        </w:rPr>
        <w:t>Venkateswarlu S</w:t>
      </w:r>
      <w:r w:rsidRPr="00C25D7A" w:rsidR="003C419A">
        <w:rPr>
          <w:rFonts w:ascii="Verdana" w:eastAsia="Verdana" w:hAnsi="Verdana" w:cs="Verdana"/>
          <w:b/>
          <w:bCs/>
          <w:color w:val="1F497D" w:themeColor="text2"/>
        </w:rPr>
        <w:tab/>
      </w:r>
      <w:r w:rsidRPr="00C25D7A" w:rsidR="003C419A">
        <w:rPr>
          <w:rFonts w:ascii="Verdana" w:eastAsia="Verdana" w:hAnsi="Verdana" w:cs="Verdana"/>
          <w:b/>
          <w:bCs/>
          <w:color w:val="1F497D" w:themeColor="text2"/>
        </w:rPr>
        <w:tab/>
      </w:r>
      <w:r w:rsidRPr="00C25D7A" w:rsidR="003C419A">
        <w:rPr>
          <w:rFonts w:ascii="Verdana" w:eastAsia="Verdana" w:hAnsi="Verdana" w:cs="Verdana"/>
          <w:b/>
          <w:bCs/>
          <w:color w:val="1F497D" w:themeColor="text2"/>
        </w:rPr>
        <w:tab/>
      </w:r>
      <w:r w:rsidRPr="00C25D7A" w:rsidR="003C419A">
        <w:rPr>
          <w:rFonts w:ascii="Verdana" w:eastAsia="Verdana" w:hAnsi="Verdana" w:cs="Verdana"/>
          <w:b/>
          <w:bCs/>
          <w:color w:val="1F497D" w:themeColor="text2"/>
        </w:rPr>
        <w:tab/>
      </w:r>
      <w:r w:rsidRPr="00C25D7A" w:rsidR="003C419A">
        <w:rPr>
          <w:rFonts w:ascii="Verdana" w:eastAsia="Verdana" w:hAnsi="Verdana" w:cs="Verdana"/>
          <w:b/>
          <w:bCs/>
          <w:color w:val="1F497D" w:themeColor="text2"/>
        </w:rPr>
        <w:tab/>
      </w:r>
    </w:p>
    <w:p w:rsidR="005A3718" w:rsidRPr="00C25D7A">
      <w:pPr>
        <w:jc w:val="both"/>
        <w:rPr>
          <w:color w:val="1F497D" w:themeColor="text2"/>
          <w:sz w:val="20"/>
          <w:szCs w:val="20"/>
        </w:rPr>
      </w:pPr>
      <w:r>
        <w:rPr>
          <w:rFonts w:ascii="Verdana" w:eastAsia="Verdana" w:hAnsi="Verdana" w:cs="Verdana"/>
          <w:b/>
          <w:bCs/>
          <w:color w:val="1F497D" w:themeColor="text2"/>
          <w:sz w:val="20"/>
          <w:szCs w:val="20"/>
        </w:rPr>
        <w:t>91-</w:t>
      </w:r>
      <w:r w:rsidR="00A979AD">
        <w:rPr>
          <w:rFonts w:ascii="Verdana" w:eastAsia="Verdana" w:hAnsi="Verdana" w:cs="Verdana"/>
          <w:b/>
          <w:bCs/>
          <w:color w:val="1F497D" w:themeColor="text2"/>
          <w:sz w:val="20"/>
          <w:szCs w:val="20"/>
        </w:rPr>
        <w:t xml:space="preserve"> </w:t>
      </w:r>
      <w:r w:rsidR="007B3FEA">
        <w:rPr>
          <w:rFonts w:ascii="Verdana" w:eastAsia="Verdana" w:hAnsi="Verdana" w:cs="Verdana"/>
          <w:b/>
          <w:bCs/>
          <w:color w:val="1F497D" w:themeColor="text2"/>
          <w:sz w:val="20"/>
          <w:szCs w:val="20"/>
        </w:rPr>
        <w:t>9640901885</w:t>
      </w:r>
      <w:r w:rsidRPr="00C25D7A" w:rsidR="003C419A">
        <w:rPr>
          <w:rFonts w:ascii="Verdana" w:eastAsia="Verdana" w:hAnsi="Verdana" w:cs="Verdana"/>
          <w:b/>
          <w:bCs/>
          <w:color w:val="1F497D" w:themeColor="text2"/>
          <w:sz w:val="20"/>
          <w:szCs w:val="20"/>
        </w:rPr>
        <w:tab/>
      </w:r>
      <w:r w:rsidRPr="00C25D7A" w:rsidR="003C419A">
        <w:rPr>
          <w:rFonts w:ascii="Verdana" w:eastAsia="Verdana" w:hAnsi="Verdana" w:cs="Verdana"/>
          <w:b/>
          <w:bCs/>
          <w:color w:val="1F497D" w:themeColor="text2"/>
          <w:sz w:val="20"/>
          <w:szCs w:val="20"/>
        </w:rPr>
        <w:tab/>
      </w:r>
    </w:p>
    <w:p w:rsidR="00EF7F2F" w:rsidRPr="00C25D7A" w:rsidP="00EF7F2F">
      <w:pPr>
        <w:jc w:val="both"/>
        <w:rPr>
          <w:rStyle w:val="Hyperlink"/>
          <w:rFonts w:ascii="Verdana" w:eastAsia="Verdana" w:hAnsi="Verdana" w:cs="Verdana"/>
          <w:b/>
          <w:bCs/>
          <w:color w:val="1F497D" w:themeColor="text2"/>
          <w:sz w:val="20"/>
          <w:szCs w:val="20"/>
          <w:u w:val="none"/>
        </w:rPr>
      </w:pPr>
      <w:r>
        <w:rPr>
          <w:rStyle w:val="Hyperlink"/>
          <w:rFonts w:ascii="Verdana" w:eastAsia="Verdana" w:hAnsi="Verdana" w:cs="Verdana"/>
          <w:b/>
          <w:bCs/>
          <w:color w:val="1F497D" w:themeColor="text2"/>
          <w:sz w:val="20"/>
          <w:szCs w:val="20"/>
          <w:u w:val="none"/>
        </w:rPr>
        <w:t>V</w:t>
      </w:r>
      <w:r w:rsidR="00773D33">
        <w:rPr>
          <w:rStyle w:val="Hyperlink"/>
          <w:rFonts w:ascii="Verdana" w:eastAsia="Verdana" w:hAnsi="Verdana" w:cs="Verdana"/>
          <w:b/>
          <w:bCs/>
          <w:color w:val="1F497D" w:themeColor="text2"/>
          <w:sz w:val="20"/>
          <w:szCs w:val="20"/>
          <w:u w:val="none"/>
        </w:rPr>
        <w:t>enkat</w:t>
      </w:r>
      <w:r>
        <w:rPr>
          <w:rStyle w:val="Hyperlink"/>
          <w:rFonts w:ascii="Verdana" w:eastAsia="Verdana" w:hAnsi="Verdana" w:cs="Verdana"/>
          <w:b/>
          <w:bCs/>
          <w:color w:val="1F497D" w:themeColor="text2"/>
          <w:sz w:val="20"/>
          <w:szCs w:val="20"/>
          <w:u w:val="none"/>
        </w:rPr>
        <w:t>shanaga86</w:t>
      </w:r>
      <w:hyperlink r:id="rId6" w:history="1">
        <w:r w:rsidRPr="00C25D7A" w:rsidR="00F724E4">
          <w:rPr>
            <w:rStyle w:val="Hyperlink"/>
            <w:rFonts w:ascii="Verdana" w:eastAsia="Verdana" w:hAnsi="Verdana" w:cs="Verdana"/>
            <w:b/>
            <w:bCs/>
            <w:color w:val="1F497D" w:themeColor="text2"/>
            <w:sz w:val="20"/>
            <w:szCs w:val="20"/>
            <w:u w:val="none"/>
          </w:rPr>
          <w:t>@gmail.com</w:t>
        </w:r>
      </w:hyperlink>
    </w:p>
    <w:p w:rsidR="00EF7F2F" w:rsidP="00EF7F2F">
      <w:pPr>
        <w:jc w:val="both"/>
        <w:rPr>
          <w:rStyle w:val="Hyperlink"/>
          <w:rFonts w:ascii="Verdana" w:eastAsia="Verdana" w:hAnsi="Verdana" w:cs="Verdana"/>
          <w:b/>
          <w:bCs/>
          <w:color w:val="0070C0"/>
          <w:sz w:val="20"/>
          <w:szCs w:val="20"/>
        </w:rPr>
      </w:pPr>
    </w:p>
    <w:p w:rsidR="005A3718" w:rsidRPr="00EF7F2F" w:rsidP="00EF7F2F">
      <w:pPr>
        <w:jc w:val="both"/>
        <w:rPr>
          <w:b/>
          <w:color w:val="1F497D" w:themeColor="text2"/>
          <w:sz w:val="20"/>
          <w:szCs w:val="20"/>
          <w:u w:val="single"/>
        </w:rPr>
      </w:pPr>
      <w:r w:rsidRPr="00EF7F2F">
        <w:rPr>
          <w:rFonts w:ascii="Verdana" w:eastAsia="Verdana" w:hAnsi="Verdana" w:cs="Verdana"/>
          <w:b/>
          <w:color w:val="1F497D" w:themeColor="text2"/>
          <w:sz w:val="20"/>
          <w:szCs w:val="20"/>
          <w:u w:val="single"/>
        </w:rPr>
        <w:t>PROFESSIONAL SUMMARY</w:t>
      </w:r>
      <w:r w:rsidR="00EF7F2F">
        <w:rPr>
          <w:rFonts w:ascii="Verdana" w:eastAsia="Verdana" w:hAnsi="Verdana" w:cs="Verdana"/>
          <w:b/>
          <w:color w:val="1F497D" w:themeColor="text2"/>
          <w:sz w:val="20"/>
          <w:szCs w:val="20"/>
          <w:u w:val="single"/>
        </w:rPr>
        <w:t>:</w:t>
      </w:r>
    </w:p>
    <w:p w:rsidR="005A3718">
      <w:pPr>
        <w:spacing w:line="360" w:lineRule="auto"/>
        <w:jc w:val="both"/>
        <w:rPr>
          <w:sz w:val="20"/>
          <w:szCs w:val="20"/>
        </w:rPr>
      </w:pPr>
    </w:p>
    <w:p w:rsidR="005A3718" w:rsidP="0022556C">
      <w:pPr>
        <w:numPr>
          <w:ilvl w:val="0"/>
          <w:numId w:val="10"/>
        </w:numPr>
        <w:pBdr>
          <w:left w:val="none" w:sz="0" w:space="8" w:color="auto"/>
        </w:pBdr>
        <w:spacing w:line="360" w:lineRule="auto"/>
        <w:ind w:left="360"/>
        <w:jc w:val="both"/>
      </w:pPr>
      <w:r>
        <w:rPr>
          <w:rFonts w:ascii="Verdana" w:eastAsia="Verdana" w:hAnsi="Verdana" w:cs="Verdana"/>
          <w:sz w:val="20"/>
          <w:szCs w:val="20"/>
        </w:rPr>
        <w:t>Having</w:t>
      </w:r>
      <w:r w:rsidR="00C25D7A">
        <w:rPr>
          <w:rFonts w:ascii="Verdana" w:eastAsia="Verdana" w:hAnsi="Verdana" w:cs="Verdana"/>
          <w:b/>
          <w:bCs/>
          <w:sz w:val="20"/>
          <w:szCs w:val="20"/>
        </w:rPr>
        <w:t xml:space="preserve"> 4</w:t>
      </w:r>
      <w:r w:rsidR="004B0089">
        <w:rPr>
          <w:rFonts w:ascii="Verdana" w:eastAsia="Verdana" w:hAnsi="Verdana" w:cs="Verdana"/>
          <w:b/>
          <w:bCs/>
          <w:sz w:val="20"/>
          <w:szCs w:val="20"/>
        </w:rPr>
        <w:t>.9</w:t>
      </w:r>
      <w:r>
        <w:rPr>
          <w:rFonts w:ascii="Verdana" w:eastAsia="Verdana" w:hAnsi="Verdana" w:cs="Verdana"/>
          <w:b/>
          <w:bCs/>
          <w:sz w:val="20"/>
          <w:szCs w:val="20"/>
        </w:rPr>
        <w:t> Years</w:t>
      </w:r>
      <w:r>
        <w:rPr>
          <w:rFonts w:ascii="Verdana" w:eastAsia="Verdana" w:hAnsi="Verdana" w:cs="Verdana"/>
          <w:sz w:val="20"/>
          <w:szCs w:val="20"/>
        </w:rPr>
        <w:t xml:space="preserve"> of experience as a Software Engineer in developing Web based Applications using</w:t>
      </w:r>
      <w:r>
        <w:rPr>
          <w:rFonts w:ascii="Verdana" w:eastAsia="Verdana" w:hAnsi="Verdana" w:cs="Verdana"/>
          <w:b/>
          <w:bCs/>
          <w:sz w:val="20"/>
          <w:szCs w:val="20"/>
        </w:rPr>
        <w:t xml:space="preserve"> Java, J2EE </w:t>
      </w:r>
      <w:r>
        <w:rPr>
          <w:rFonts w:ascii="Verdana" w:eastAsia="Verdana" w:hAnsi="Verdana" w:cs="Verdana"/>
          <w:sz w:val="20"/>
          <w:szCs w:val="20"/>
        </w:rPr>
        <w:t>technologies.</w:t>
      </w:r>
    </w:p>
    <w:p w:rsidR="005A3718" w:rsidP="0022556C">
      <w:pPr>
        <w:widowControl w:val="0"/>
        <w:numPr>
          <w:ilvl w:val="0"/>
          <w:numId w:val="10"/>
        </w:numPr>
        <w:pBdr>
          <w:left w:val="none" w:sz="0" w:space="8" w:color="auto"/>
        </w:pBdr>
        <w:spacing w:line="360" w:lineRule="auto"/>
        <w:ind w:left="360"/>
        <w:jc w:val="both"/>
        <w:rPr>
          <w:sz w:val="20"/>
          <w:szCs w:val="20"/>
        </w:rPr>
      </w:pPr>
      <w:r>
        <w:rPr>
          <w:rFonts w:ascii="Verdana" w:eastAsia="Verdana" w:hAnsi="Verdana" w:cs="Verdana"/>
          <w:sz w:val="20"/>
          <w:szCs w:val="20"/>
        </w:rPr>
        <w:t xml:space="preserve">Working Experience </w:t>
      </w:r>
      <w:r w:rsidR="003C419A">
        <w:rPr>
          <w:rFonts w:ascii="Verdana" w:eastAsia="Verdana" w:hAnsi="Verdana" w:cs="Verdana"/>
          <w:sz w:val="20"/>
          <w:szCs w:val="20"/>
        </w:rPr>
        <w:t xml:space="preserve">on </w:t>
      </w:r>
      <w:r w:rsidR="003C419A">
        <w:rPr>
          <w:rFonts w:ascii="Verdana" w:eastAsia="Verdana" w:hAnsi="Verdana" w:cs="Verdana"/>
          <w:b/>
          <w:bCs/>
          <w:sz w:val="20"/>
          <w:szCs w:val="20"/>
        </w:rPr>
        <w:t>Sp</w:t>
      </w:r>
      <w:r>
        <w:rPr>
          <w:rFonts w:ascii="Verdana" w:eastAsia="Verdana" w:hAnsi="Verdana" w:cs="Verdana"/>
          <w:b/>
          <w:bCs/>
          <w:sz w:val="20"/>
          <w:szCs w:val="20"/>
        </w:rPr>
        <w:t>ring IOC, Hibernate, Spring MVC, Spring Boot</w:t>
      </w:r>
      <w:r w:rsidR="003C419A">
        <w:rPr>
          <w:rFonts w:ascii="Verdana" w:eastAsia="Verdana" w:hAnsi="Verdana" w:cs="Verdana"/>
          <w:b/>
          <w:bCs/>
          <w:sz w:val="20"/>
          <w:szCs w:val="20"/>
        </w:rPr>
        <w:t>,</w:t>
      </w:r>
      <w:r>
        <w:rPr>
          <w:rFonts w:ascii="Verdana" w:eastAsia="Verdana" w:hAnsi="Verdana" w:cs="Verdana"/>
          <w:b/>
          <w:bCs/>
          <w:sz w:val="20"/>
          <w:szCs w:val="20"/>
        </w:rPr>
        <w:t xml:space="preserve"> </w:t>
      </w:r>
      <w:r w:rsidR="003C419A">
        <w:rPr>
          <w:rFonts w:ascii="Verdana" w:eastAsia="Verdana" w:hAnsi="Verdana" w:cs="Verdana"/>
          <w:b/>
          <w:bCs/>
          <w:sz w:val="20"/>
          <w:szCs w:val="20"/>
        </w:rPr>
        <w:t>Web Services,</w:t>
      </w:r>
      <w:r>
        <w:rPr>
          <w:rFonts w:ascii="Verdana" w:eastAsia="Verdana" w:hAnsi="Verdana" w:cs="Verdana"/>
          <w:b/>
          <w:bCs/>
          <w:sz w:val="20"/>
          <w:szCs w:val="20"/>
        </w:rPr>
        <w:t xml:space="preserve"> </w:t>
      </w:r>
      <w:r w:rsidR="003C419A">
        <w:rPr>
          <w:rFonts w:ascii="Verdana" w:eastAsia="Verdana" w:hAnsi="Verdana" w:cs="Verdana"/>
          <w:b/>
          <w:bCs/>
          <w:sz w:val="20"/>
          <w:szCs w:val="20"/>
        </w:rPr>
        <w:t>Angular</w:t>
      </w:r>
      <w:r>
        <w:rPr>
          <w:rFonts w:ascii="Verdana" w:eastAsia="Verdana" w:hAnsi="Verdana" w:cs="Verdana"/>
          <w:b/>
          <w:bCs/>
          <w:sz w:val="20"/>
          <w:szCs w:val="20"/>
        </w:rPr>
        <w:t xml:space="preserve"> 6</w:t>
      </w:r>
      <w:r w:rsidR="003C419A">
        <w:rPr>
          <w:rFonts w:ascii="Verdana" w:eastAsia="Verdana" w:hAnsi="Verdana" w:cs="Verdana"/>
          <w:b/>
          <w:bCs/>
          <w:sz w:val="20"/>
          <w:szCs w:val="20"/>
        </w:rPr>
        <w:t>.</w:t>
      </w:r>
    </w:p>
    <w:p w:rsidR="005A3718" w:rsidP="0022556C">
      <w:pPr>
        <w:numPr>
          <w:ilvl w:val="0"/>
          <w:numId w:val="10"/>
        </w:numPr>
        <w:pBdr>
          <w:left w:val="none" w:sz="0" w:space="8" w:color="auto"/>
        </w:pBdr>
        <w:spacing w:line="360" w:lineRule="auto"/>
        <w:ind w:left="360"/>
        <w:jc w:val="both"/>
        <w:rPr>
          <w:sz w:val="20"/>
          <w:szCs w:val="20"/>
        </w:rPr>
      </w:pPr>
      <w:r>
        <w:rPr>
          <w:rFonts w:ascii="Verdana" w:eastAsia="Verdana" w:hAnsi="Verdana" w:cs="Verdana"/>
          <w:sz w:val="20"/>
          <w:szCs w:val="20"/>
        </w:rPr>
        <w:t>Experience in developing applications using Model-View</w:t>
      </w:r>
      <w:r w:rsidR="00A51118">
        <w:rPr>
          <w:rFonts w:ascii="Verdana" w:eastAsia="Verdana" w:hAnsi="Verdana" w:cs="Verdana"/>
          <w:sz w:val="20"/>
          <w:szCs w:val="20"/>
        </w:rPr>
        <w:t xml:space="preserve">-Controller architecture using </w:t>
      </w:r>
      <w:r w:rsidRPr="00A51118" w:rsidR="00A51118">
        <w:rPr>
          <w:rFonts w:ascii="Verdana" w:eastAsia="Verdana" w:hAnsi="Verdana" w:cs="Verdana"/>
          <w:b/>
          <w:sz w:val="20"/>
          <w:szCs w:val="20"/>
        </w:rPr>
        <w:t>S</w:t>
      </w:r>
      <w:r w:rsidRPr="00A51118">
        <w:rPr>
          <w:rFonts w:ascii="Verdana" w:eastAsia="Verdana" w:hAnsi="Verdana" w:cs="Verdana"/>
          <w:b/>
          <w:bCs/>
          <w:sz w:val="20"/>
          <w:szCs w:val="20"/>
        </w:rPr>
        <w:t>p</w:t>
      </w:r>
      <w:r>
        <w:rPr>
          <w:rFonts w:ascii="Verdana" w:eastAsia="Verdana" w:hAnsi="Verdana" w:cs="Verdana"/>
          <w:b/>
          <w:bCs/>
          <w:sz w:val="20"/>
          <w:szCs w:val="20"/>
        </w:rPr>
        <w:t>ring</w:t>
      </w:r>
      <w:r w:rsidR="00C25D7A">
        <w:rPr>
          <w:rFonts w:ascii="Verdana" w:eastAsia="Verdana" w:hAnsi="Verdana" w:cs="Verdana"/>
          <w:b/>
          <w:bCs/>
          <w:sz w:val="20"/>
          <w:szCs w:val="20"/>
        </w:rPr>
        <w:t xml:space="preserve"> </w:t>
      </w:r>
      <w:r>
        <w:rPr>
          <w:rFonts w:ascii="Verdana" w:eastAsia="Verdana" w:hAnsi="Verdana" w:cs="Verdana"/>
          <w:b/>
          <w:bCs/>
          <w:sz w:val="20"/>
          <w:szCs w:val="20"/>
        </w:rPr>
        <w:t>MVC</w:t>
      </w:r>
      <w:r w:rsidR="00C25D7A">
        <w:rPr>
          <w:rFonts w:ascii="Verdana" w:eastAsia="Verdana" w:hAnsi="Verdana" w:cs="Verdana"/>
          <w:b/>
          <w:bCs/>
          <w:sz w:val="20"/>
          <w:szCs w:val="20"/>
        </w:rPr>
        <w:t xml:space="preserve"> </w:t>
      </w:r>
      <w:r w:rsidRPr="00C25D7A" w:rsidR="00C25D7A">
        <w:rPr>
          <w:rFonts w:ascii="Verdana" w:eastAsia="Verdana" w:hAnsi="Verdana" w:cs="Verdana"/>
          <w:bCs/>
          <w:sz w:val="20"/>
          <w:szCs w:val="20"/>
        </w:rPr>
        <w:t>and</w:t>
      </w:r>
      <w:r w:rsidR="00C25D7A">
        <w:rPr>
          <w:rFonts w:ascii="Verdana" w:eastAsia="Verdana" w:hAnsi="Verdana" w:cs="Verdana"/>
          <w:b/>
          <w:bCs/>
          <w:sz w:val="20"/>
          <w:szCs w:val="20"/>
        </w:rPr>
        <w:t xml:space="preserve"> </w:t>
      </w:r>
      <w:r w:rsidRPr="00C25D7A" w:rsidR="00C25D7A">
        <w:rPr>
          <w:rFonts w:ascii="Verdana" w:eastAsia="Verdana" w:hAnsi="Verdana" w:cs="Verdana"/>
          <w:bCs/>
          <w:sz w:val="20"/>
          <w:szCs w:val="20"/>
        </w:rPr>
        <w:t>also worked on</w:t>
      </w:r>
      <w:r w:rsidR="00C25D7A">
        <w:rPr>
          <w:rFonts w:ascii="Verdana" w:eastAsia="Verdana" w:hAnsi="Verdana" w:cs="Verdana"/>
          <w:b/>
          <w:bCs/>
          <w:sz w:val="20"/>
          <w:szCs w:val="20"/>
        </w:rPr>
        <w:t xml:space="preserve"> Spring Boot</w:t>
      </w:r>
      <w:r>
        <w:rPr>
          <w:rFonts w:ascii="Verdana" w:eastAsia="Verdana" w:hAnsi="Verdana" w:cs="Verdana"/>
          <w:sz w:val="20"/>
          <w:szCs w:val="20"/>
        </w:rPr>
        <w:t>.</w:t>
      </w:r>
    </w:p>
    <w:p w:rsidR="005A3718" w:rsidP="0022556C">
      <w:pPr>
        <w:widowControl w:val="0"/>
        <w:numPr>
          <w:ilvl w:val="0"/>
          <w:numId w:val="10"/>
        </w:numPr>
        <w:pBdr>
          <w:left w:val="none" w:sz="0" w:space="8" w:color="auto"/>
        </w:pBdr>
        <w:spacing w:line="360" w:lineRule="auto"/>
        <w:ind w:left="360"/>
        <w:jc w:val="both"/>
        <w:rPr>
          <w:sz w:val="20"/>
          <w:szCs w:val="20"/>
        </w:rPr>
      </w:pPr>
      <w:r>
        <w:rPr>
          <w:rFonts w:ascii="Verdana" w:eastAsia="Verdana" w:hAnsi="Verdana" w:cs="Verdana"/>
          <w:sz w:val="20"/>
          <w:szCs w:val="20"/>
        </w:rPr>
        <w:t>Good Exposure on OBJECT ORIENTED PROGRAMMING.</w:t>
      </w:r>
    </w:p>
    <w:p w:rsidR="005A3718" w:rsidP="0022556C">
      <w:pPr>
        <w:numPr>
          <w:ilvl w:val="0"/>
          <w:numId w:val="10"/>
        </w:numPr>
        <w:pBdr>
          <w:left w:val="none" w:sz="0" w:space="8" w:color="auto"/>
        </w:pBdr>
        <w:spacing w:line="360" w:lineRule="auto"/>
        <w:ind w:left="360"/>
        <w:jc w:val="both"/>
        <w:rPr>
          <w:sz w:val="20"/>
          <w:szCs w:val="20"/>
        </w:rPr>
      </w:pPr>
      <w:r>
        <w:rPr>
          <w:rFonts w:ascii="Verdana" w:eastAsia="Verdana" w:hAnsi="Verdana" w:cs="Verdana"/>
          <w:sz w:val="20"/>
          <w:szCs w:val="20"/>
        </w:rPr>
        <w:t xml:space="preserve">Experience in creating Single Page Applications (SPAs) using </w:t>
      </w:r>
      <w:r w:rsidR="00A51118">
        <w:rPr>
          <w:rFonts w:ascii="Verdana" w:eastAsia="Verdana" w:hAnsi="Verdana" w:cs="Verdana"/>
          <w:b/>
          <w:bCs/>
          <w:sz w:val="20"/>
          <w:szCs w:val="20"/>
        </w:rPr>
        <w:t>Typescript</w:t>
      </w:r>
      <w:r>
        <w:rPr>
          <w:rFonts w:ascii="Verdana" w:eastAsia="Verdana" w:hAnsi="Verdana" w:cs="Verdana"/>
          <w:sz w:val="20"/>
          <w:szCs w:val="20"/>
        </w:rPr>
        <w:t> and </w:t>
      </w:r>
      <w:r>
        <w:rPr>
          <w:rFonts w:ascii="Verdana" w:eastAsia="Verdana" w:hAnsi="Verdana" w:cs="Verdana"/>
          <w:b/>
          <w:bCs/>
          <w:sz w:val="20"/>
          <w:szCs w:val="20"/>
        </w:rPr>
        <w:t>Angular 6</w:t>
      </w:r>
      <w:r>
        <w:rPr>
          <w:rFonts w:ascii="Verdana" w:eastAsia="Verdana" w:hAnsi="Verdana" w:cs="Verdana"/>
          <w:sz w:val="20"/>
          <w:szCs w:val="20"/>
        </w:rPr>
        <w:t xml:space="preserve"> and having good knowledge about the concepts like Two-way binding, Dependency Injection, Services, Controllers. </w:t>
      </w:r>
    </w:p>
    <w:p w:rsidR="005A3718" w:rsidP="0022556C">
      <w:pPr>
        <w:widowControl w:val="0"/>
        <w:numPr>
          <w:ilvl w:val="0"/>
          <w:numId w:val="10"/>
        </w:numPr>
        <w:pBdr>
          <w:left w:val="none" w:sz="0" w:space="8" w:color="auto"/>
        </w:pBdr>
        <w:spacing w:line="360" w:lineRule="auto"/>
        <w:ind w:left="360"/>
        <w:jc w:val="both"/>
        <w:rPr>
          <w:sz w:val="20"/>
          <w:szCs w:val="20"/>
        </w:rPr>
      </w:pPr>
      <w:r>
        <w:rPr>
          <w:rFonts w:ascii="Verdana" w:eastAsia="Verdana" w:hAnsi="Verdana" w:cs="Verdana"/>
          <w:sz w:val="20"/>
          <w:szCs w:val="20"/>
        </w:rPr>
        <w:t>Working Experience on ORM Tool</w:t>
      </w:r>
      <w:r>
        <w:rPr>
          <w:rFonts w:ascii="Verdana" w:eastAsia="Verdana" w:hAnsi="Verdana" w:cs="Verdana"/>
          <w:b/>
          <w:bCs/>
          <w:sz w:val="20"/>
          <w:szCs w:val="20"/>
        </w:rPr>
        <w:t xml:space="preserve"> Hibernate.</w:t>
      </w:r>
    </w:p>
    <w:p w:rsidR="005A3718" w:rsidP="0022556C">
      <w:pPr>
        <w:numPr>
          <w:ilvl w:val="0"/>
          <w:numId w:val="10"/>
        </w:numPr>
        <w:pBdr>
          <w:left w:val="none" w:sz="0" w:space="8" w:color="auto"/>
        </w:pBdr>
        <w:spacing w:line="360" w:lineRule="auto"/>
        <w:ind w:left="360"/>
        <w:jc w:val="both"/>
        <w:rPr>
          <w:sz w:val="20"/>
          <w:szCs w:val="20"/>
        </w:rPr>
      </w:pPr>
      <w:r>
        <w:rPr>
          <w:rFonts w:ascii="Verdana" w:eastAsia="Verdana" w:hAnsi="Verdana" w:cs="Verdana"/>
          <w:sz w:val="20"/>
          <w:szCs w:val="20"/>
        </w:rPr>
        <w:t xml:space="preserve">Experience in using </w:t>
      </w:r>
      <w:r>
        <w:rPr>
          <w:rFonts w:ascii="Verdana" w:eastAsia="Verdana" w:hAnsi="Verdana" w:cs="Verdana"/>
          <w:b/>
          <w:bCs/>
          <w:sz w:val="20"/>
          <w:szCs w:val="20"/>
        </w:rPr>
        <w:t>GITLAB</w:t>
      </w:r>
      <w:r>
        <w:rPr>
          <w:rFonts w:ascii="Verdana" w:eastAsia="Verdana" w:hAnsi="Verdana" w:cs="Verdana"/>
          <w:sz w:val="20"/>
          <w:szCs w:val="20"/>
        </w:rPr>
        <w:t> for source code management.</w:t>
      </w:r>
    </w:p>
    <w:p w:rsidR="005A3718" w:rsidP="0022556C">
      <w:pPr>
        <w:numPr>
          <w:ilvl w:val="0"/>
          <w:numId w:val="10"/>
        </w:numPr>
        <w:pBdr>
          <w:left w:val="none" w:sz="0" w:space="8" w:color="auto"/>
        </w:pBdr>
        <w:spacing w:line="360" w:lineRule="auto"/>
        <w:ind w:left="360"/>
        <w:jc w:val="both"/>
      </w:pPr>
      <w:r>
        <w:rPr>
          <w:rFonts w:ascii="Verdana" w:eastAsia="Verdana" w:hAnsi="Verdana" w:cs="Verdana"/>
          <w:sz w:val="20"/>
          <w:szCs w:val="20"/>
        </w:rPr>
        <w:t xml:space="preserve">Having good experience in unit testing by using </w:t>
      </w:r>
      <w:r>
        <w:rPr>
          <w:rFonts w:ascii="Verdana" w:eastAsia="Verdana" w:hAnsi="Verdana" w:cs="Verdana"/>
          <w:b/>
          <w:bCs/>
          <w:sz w:val="20"/>
          <w:szCs w:val="20"/>
        </w:rPr>
        <w:t xml:space="preserve">JUnit </w:t>
      </w:r>
      <w:r>
        <w:rPr>
          <w:rFonts w:ascii="Verdana" w:eastAsia="Verdana" w:hAnsi="Verdana" w:cs="Verdana"/>
          <w:sz w:val="20"/>
          <w:szCs w:val="20"/>
        </w:rPr>
        <w:t>for back end and</w:t>
      </w:r>
      <w:r>
        <w:rPr>
          <w:rFonts w:ascii="Verdana" w:eastAsia="Verdana" w:hAnsi="Verdana" w:cs="Verdana"/>
          <w:b/>
          <w:bCs/>
          <w:sz w:val="20"/>
          <w:szCs w:val="20"/>
        </w:rPr>
        <w:t xml:space="preserve"> JEST </w:t>
      </w:r>
      <w:r>
        <w:rPr>
          <w:rFonts w:ascii="Verdana" w:eastAsia="Verdana" w:hAnsi="Verdana" w:cs="Verdana"/>
          <w:sz w:val="20"/>
          <w:szCs w:val="20"/>
        </w:rPr>
        <w:t>for front end.</w:t>
      </w:r>
    </w:p>
    <w:p w:rsidR="005A3718" w:rsidP="0022556C">
      <w:pPr>
        <w:numPr>
          <w:ilvl w:val="0"/>
          <w:numId w:val="10"/>
        </w:numPr>
        <w:pBdr>
          <w:left w:val="none" w:sz="0" w:space="8" w:color="auto"/>
        </w:pBdr>
        <w:spacing w:line="360" w:lineRule="auto"/>
        <w:ind w:left="360"/>
        <w:jc w:val="both"/>
        <w:rPr>
          <w:sz w:val="20"/>
          <w:szCs w:val="20"/>
        </w:rPr>
      </w:pPr>
      <w:r>
        <w:rPr>
          <w:rFonts w:ascii="Verdana" w:eastAsia="Verdana" w:hAnsi="Verdana" w:cs="Verdana"/>
          <w:sz w:val="20"/>
          <w:szCs w:val="20"/>
        </w:rPr>
        <w:t>Experience on database</w:t>
      </w:r>
      <w:r w:rsidR="003C419A">
        <w:rPr>
          <w:rFonts w:ascii="Verdana" w:eastAsia="Verdana" w:hAnsi="Verdana" w:cs="Verdana"/>
          <w:b/>
          <w:bCs/>
          <w:sz w:val="20"/>
          <w:szCs w:val="20"/>
        </w:rPr>
        <w:t xml:space="preserve"> ORACLE.</w:t>
      </w:r>
    </w:p>
    <w:p w:rsidR="005A3718" w:rsidP="0022556C">
      <w:pPr>
        <w:numPr>
          <w:ilvl w:val="0"/>
          <w:numId w:val="10"/>
        </w:numPr>
        <w:pBdr>
          <w:left w:val="none" w:sz="0" w:space="8" w:color="auto"/>
        </w:pBdr>
        <w:spacing w:line="360" w:lineRule="auto"/>
        <w:ind w:left="360"/>
        <w:jc w:val="both"/>
        <w:rPr>
          <w:sz w:val="20"/>
          <w:szCs w:val="20"/>
        </w:rPr>
      </w:pPr>
      <w:r>
        <w:rPr>
          <w:rFonts w:ascii="Verdana" w:eastAsia="Verdana" w:hAnsi="Verdana" w:cs="Verdana"/>
          <w:sz w:val="20"/>
          <w:szCs w:val="20"/>
        </w:rPr>
        <w:t>Experience in working with Jenkins.</w:t>
      </w:r>
    </w:p>
    <w:p w:rsidR="005A3718" w:rsidP="0022556C">
      <w:pPr>
        <w:numPr>
          <w:ilvl w:val="0"/>
          <w:numId w:val="10"/>
        </w:numPr>
        <w:pBdr>
          <w:left w:val="none" w:sz="0" w:space="8" w:color="auto"/>
        </w:pBdr>
        <w:spacing w:line="360" w:lineRule="auto"/>
        <w:ind w:left="360"/>
        <w:jc w:val="both"/>
      </w:pPr>
      <w:r>
        <w:rPr>
          <w:rFonts w:ascii="Verdana" w:eastAsia="Verdana" w:hAnsi="Verdana" w:cs="Verdana"/>
          <w:sz w:val="20"/>
          <w:szCs w:val="20"/>
        </w:rPr>
        <w:t>Working Experience in Using Eclipse and Intellij idea IDE</w:t>
      </w:r>
    </w:p>
    <w:p w:rsidR="00EF7F2F" w:rsidRPr="00EF7F2F" w:rsidP="0022556C">
      <w:pPr>
        <w:numPr>
          <w:ilvl w:val="0"/>
          <w:numId w:val="10"/>
        </w:numPr>
        <w:pBdr>
          <w:left w:val="none" w:sz="0" w:space="8" w:color="auto"/>
        </w:pBdr>
        <w:spacing w:line="360" w:lineRule="auto"/>
        <w:ind w:left="360"/>
        <w:jc w:val="both"/>
      </w:pPr>
      <w:r>
        <w:rPr>
          <w:rFonts w:ascii="Verdana" w:eastAsia="Verdana" w:hAnsi="Verdana" w:cs="Verdana"/>
          <w:sz w:val="20"/>
          <w:szCs w:val="20"/>
        </w:rPr>
        <w:t>Working Experience on Tomcat and WebSphere Application Server(WAS)</w:t>
      </w:r>
    </w:p>
    <w:p w:rsidR="005A3718" w:rsidRPr="00EF7F2F" w:rsidP="0093217C">
      <w:pPr>
        <w:pBdr>
          <w:left w:val="none" w:sz="0" w:space="8" w:color="auto"/>
        </w:pBdr>
        <w:spacing w:line="480" w:lineRule="auto"/>
        <w:jc w:val="both"/>
        <w:rPr>
          <w:b/>
          <w:color w:val="1F497D" w:themeColor="text2"/>
          <w:u w:val="single"/>
        </w:rPr>
      </w:pPr>
      <w:r w:rsidRPr="00EF7F2F">
        <w:rPr>
          <w:rFonts w:ascii="Verdana" w:eastAsia="Verdana" w:hAnsi="Verdana" w:cs="Verdana"/>
          <w:b/>
          <w:color w:val="1F497D" w:themeColor="text2"/>
          <w:sz w:val="20"/>
          <w:szCs w:val="20"/>
          <w:u w:val="single"/>
        </w:rPr>
        <w:t>PROFESSIONAL EXPERIENCE</w:t>
      </w:r>
      <w:r w:rsidR="00EF7F2F">
        <w:rPr>
          <w:rFonts w:ascii="Verdana" w:eastAsia="Verdana" w:hAnsi="Verdana" w:cs="Verdana"/>
          <w:b/>
          <w:color w:val="1F497D" w:themeColor="text2"/>
          <w:sz w:val="20"/>
          <w:szCs w:val="20"/>
          <w:u w:val="single"/>
        </w:rPr>
        <w:t>:</w:t>
      </w:r>
    </w:p>
    <w:p w:rsidR="00EF7F2F" w:rsidRPr="00685215" w:rsidP="00685215">
      <w:pPr>
        <w:numPr>
          <w:ilvl w:val="0"/>
          <w:numId w:val="2"/>
        </w:numPr>
        <w:pBdr>
          <w:left w:val="none" w:sz="0" w:space="8" w:color="auto"/>
        </w:pBdr>
        <w:spacing w:line="360" w:lineRule="auto"/>
        <w:ind w:left="360"/>
        <w:rPr>
          <w:sz w:val="20"/>
          <w:szCs w:val="20"/>
        </w:rPr>
      </w:pPr>
      <w:r>
        <w:rPr>
          <w:rFonts w:ascii="Verdana" w:eastAsia="Verdana" w:hAnsi="Verdana" w:cs="Verdana"/>
          <w:sz w:val="20"/>
          <w:szCs w:val="20"/>
        </w:rPr>
        <w:t>Wo</w:t>
      </w:r>
      <w:r w:rsidR="00FA5937">
        <w:rPr>
          <w:rFonts w:ascii="Verdana" w:eastAsia="Verdana" w:hAnsi="Verdana" w:cs="Verdana"/>
          <w:sz w:val="20"/>
          <w:szCs w:val="20"/>
        </w:rPr>
        <w:t xml:space="preserve">rking as a </w:t>
      </w:r>
      <w:r w:rsidR="00685215">
        <w:rPr>
          <w:rFonts w:ascii="Verdana" w:eastAsia="Verdana" w:hAnsi="Verdana" w:cs="Verdana"/>
          <w:sz w:val="20"/>
          <w:szCs w:val="20"/>
        </w:rPr>
        <w:t>Java Full Stack Developer</w:t>
      </w:r>
      <w:r w:rsidR="00126300">
        <w:rPr>
          <w:rFonts w:ascii="Verdana" w:eastAsia="Verdana" w:hAnsi="Verdana" w:cs="Verdana"/>
          <w:sz w:val="20"/>
          <w:szCs w:val="20"/>
        </w:rPr>
        <w:t xml:space="preserve"> for</w:t>
      </w:r>
      <w:r w:rsidR="00FA5937">
        <w:rPr>
          <w:rFonts w:ascii="Verdana" w:eastAsia="Verdana" w:hAnsi="Verdana" w:cs="Verdana"/>
          <w:sz w:val="20"/>
          <w:szCs w:val="20"/>
        </w:rPr>
        <w:t xml:space="preserve"> </w:t>
      </w:r>
      <w:r w:rsidRPr="00126300" w:rsidR="00126300">
        <w:rPr>
          <w:rFonts w:ascii="Verdana" w:eastAsia="Verdana" w:hAnsi="Verdana" w:cs="Verdana"/>
          <w:b/>
          <w:sz w:val="20"/>
          <w:szCs w:val="20"/>
        </w:rPr>
        <w:t>HCL</w:t>
      </w:r>
      <w:r w:rsidR="00685215">
        <w:rPr>
          <w:rFonts w:ascii="Verdana" w:eastAsia="Verdana" w:hAnsi="Verdana" w:cs="Verdana"/>
          <w:b/>
          <w:bCs/>
          <w:sz w:val="20"/>
          <w:szCs w:val="20"/>
        </w:rPr>
        <w:t>, Hyderabad</w:t>
      </w:r>
      <w:r w:rsidR="00F30DCF">
        <w:rPr>
          <w:rFonts w:ascii="Verdana" w:eastAsia="Verdana" w:hAnsi="Verdana" w:cs="Verdana"/>
          <w:b/>
          <w:bCs/>
          <w:sz w:val="20"/>
          <w:szCs w:val="20"/>
        </w:rPr>
        <w:t xml:space="preserve"> </w:t>
      </w:r>
      <w:r w:rsidR="000C18E6">
        <w:rPr>
          <w:rFonts w:ascii="Verdana" w:eastAsia="Verdana" w:hAnsi="Verdana" w:cs="Verdana"/>
          <w:sz w:val="20"/>
          <w:szCs w:val="20"/>
        </w:rPr>
        <w:t xml:space="preserve">from </w:t>
      </w:r>
      <w:r w:rsidR="009816F1">
        <w:rPr>
          <w:rFonts w:ascii="Verdana" w:eastAsia="Verdana" w:hAnsi="Verdana" w:cs="Verdana"/>
          <w:sz w:val="20"/>
          <w:szCs w:val="20"/>
        </w:rPr>
        <w:t xml:space="preserve">April </w:t>
      </w:r>
      <w:r w:rsidR="00685215">
        <w:rPr>
          <w:rFonts w:ascii="Verdana" w:eastAsia="Verdana" w:hAnsi="Verdana" w:cs="Verdana"/>
          <w:sz w:val="20"/>
          <w:szCs w:val="20"/>
        </w:rPr>
        <w:t>2018</w:t>
      </w:r>
      <w:r w:rsidR="00884CD5">
        <w:rPr>
          <w:rFonts w:ascii="Verdana" w:eastAsia="Verdana" w:hAnsi="Verdana" w:cs="Verdana"/>
          <w:sz w:val="20"/>
          <w:szCs w:val="20"/>
        </w:rPr>
        <w:t xml:space="preserve"> to Oct 2021</w:t>
      </w:r>
      <w:r>
        <w:rPr>
          <w:rFonts w:ascii="Verdana" w:eastAsia="Verdana" w:hAnsi="Verdana" w:cs="Verdana"/>
          <w:sz w:val="20"/>
          <w:szCs w:val="20"/>
        </w:rPr>
        <w:t>.</w:t>
      </w:r>
    </w:p>
    <w:p w:rsidR="00685215" w:rsidRPr="00685215" w:rsidP="00685215">
      <w:pPr>
        <w:numPr>
          <w:ilvl w:val="0"/>
          <w:numId w:val="2"/>
        </w:numPr>
        <w:pBdr>
          <w:left w:val="none" w:sz="0" w:space="8" w:color="auto"/>
        </w:pBdr>
        <w:spacing w:line="360" w:lineRule="auto"/>
        <w:ind w:left="360"/>
        <w:rPr>
          <w:sz w:val="20"/>
          <w:szCs w:val="20"/>
        </w:rPr>
      </w:pPr>
      <w:r>
        <w:rPr>
          <w:rFonts w:ascii="Verdana" w:eastAsia="Verdana" w:hAnsi="Verdana" w:cs="Verdana"/>
          <w:sz w:val="20"/>
          <w:szCs w:val="20"/>
        </w:rPr>
        <w:t>Worked as a Software Engineer for</w:t>
      </w:r>
      <w:r>
        <w:rPr>
          <w:rFonts w:ascii="Verdana" w:eastAsia="Verdana" w:hAnsi="Verdana" w:cs="Verdana"/>
          <w:sz w:val="20"/>
          <w:szCs w:val="20"/>
        </w:rPr>
        <w:t xml:space="preserve"> </w:t>
      </w:r>
      <w:r w:rsidRPr="00685215">
        <w:rPr>
          <w:rFonts w:ascii="Verdana" w:eastAsia="Verdana" w:hAnsi="Verdana" w:cs="Verdana"/>
          <w:b/>
          <w:sz w:val="20"/>
          <w:szCs w:val="20"/>
        </w:rPr>
        <w:t>Capgemini</w:t>
      </w:r>
      <w:r>
        <w:rPr>
          <w:rFonts w:ascii="Verdana" w:eastAsia="Verdana" w:hAnsi="Verdana" w:cs="Verdana"/>
          <w:b/>
          <w:bCs/>
          <w:sz w:val="20"/>
          <w:szCs w:val="20"/>
        </w:rPr>
        <w:t xml:space="preserve">, Hyderabad </w:t>
      </w:r>
      <w:r>
        <w:rPr>
          <w:rFonts w:ascii="Verdana" w:eastAsia="Verdana" w:hAnsi="Verdana" w:cs="Verdana"/>
          <w:sz w:val="20"/>
          <w:szCs w:val="20"/>
        </w:rPr>
        <w:t xml:space="preserve">from </w:t>
      </w:r>
      <w:r w:rsidR="009816F1">
        <w:rPr>
          <w:rFonts w:ascii="Verdana" w:eastAsia="Verdana" w:hAnsi="Verdana" w:cs="Verdana"/>
          <w:sz w:val="20"/>
          <w:szCs w:val="20"/>
        </w:rPr>
        <w:t xml:space="preserve">Dec </w:t>
      </w:r>
      <w:r>
        <w:rPr>
          <w:rFonts w:ascii="Verdana" w:eastAsia="Verdana" w:hAnsi="Verdana" w:cs="Verdana"/>
          <w:sz w:val="20"/>
          <w:szCs w:val="20"/>
        </w:rPr>
        <w:t xml:space="preserve">2016 to </w:t>
      </w:r>
      <w:r w:rsidR="009816F1">
        <w:rPr>
          <w:rFonts w:ascii="Verdana" w:eastAsia="Verdana" w:hAnsi="Verdana" w:cs="Verdana"/>
          <w:sz w:val="20"/>
          <w:szCs w:val="20"/>
        </w:rPr>
        <w:t xml:space="preserve">March </w:t>
      </w:r>
      <w:r>
        <w:rPr>
          <w:rFonts w:ascii="Verdana" w:eastAsia="Verdana" w:hAnsi="Verdana" w:cs="Verdana"/>
          <w:sz w:val="20"/>
          <w:szCs w:val="20"/>
        </w:rPr>
        <w:t>2018.</w:t>
      </w:r>
    </w:p>
    <w:p w:rsidR="00EF7F2F" w:rsidRPr="00EF7F2F" w:rsidP="00EF7F2F">
      <w:pPr>
        <w:pBdr>
          <w:left w:val="none" w:sz="0" w:space="8" w:color="auto"/>
        </w:pBdr>
        <w:rPr>
          <w:sz w:val="20"/>
          <w:szCs w:val="20"/>
        </w:rPr>
      </w:pPr>
    </w:p>
    <w:p w:rsidR="005A3718" w:rsidRPr="00EF7F2F" w:rsidP="0093217C">
      <w:pPr>
        <w:pBdr>
          <w:left w:val="none" w:sz="0" w:space="8" w:color="auto"/>
        </w:pBdr>
        <w:rPr>
          <w:b/>
          <w:color w:val="1F497D" w:themeColor="text2"/>
          <w:sz w:val="20"/>
          <w:szCs w:val="20"/>
          <w:u w:val="single"/>
        </w:rPr>
      </w:pPr>
      <w:r w:rsidRPr="00EF7F2F">
        <w:rPr>
          <w:rFonts w:ascii="Verdana" w:eastAsia="Verdana" w:hAnsi="Verdana" w:cs="Verdana"/>
          <w:b/>
          <w:color w:val="1F497D" w:themeColor="text2"/>
          <w:sz w:val="20"/>
          <w:szCs w:val="20"/>
          <w:u w:val="single"/>
        </w:rPr>
        <w:t>SOFTWARE SKILLS</w:t>
      </w:r>
      <w:r w:rsidR="00EF7F2F">
        <w:rPr>
          <w:rFonts w:ascii="Verdana" w:eastAsia="Verdana" w:hAnsi="Verdana" w:cs="Verdana"/>
          <w:b/>
          <w:color w:val="1F497D" w:themeColor="text2"/>
          <w:sz w:val="20"/>
          <w:szCs w:val="20"/>
          <w:u w:val="single"/>
        </w:rPr>
        <w:t>:</w:t>
      </w:r>
    </w:p>
    <w:p w:rsidR="005A3718">
      <w:pPr>
        <w:jc w:val="both"/>
        <w:rPr>
          <w:sz w:val="20"/>
          <w:szCs w:val="20"/>
        </w:rPr>
      </w:pPr>
    </w:p>
    <w:tbl>
      <w:tblPr>
        <w:tblStyle w:val="TableGrid"/>
        <w:tblW w:w="0" w:type="auto"/>
        <w:tblInd w:w="360" w:type="dxa"/>
        <w:tblLayout w:type="fixed"/>
        <w:tblLook w:val="04A0"/>
      </w:tblPr>
      <w:tblGrid>
        <w:gridCol w:w="2808"/>
        <w:gridCol w:w="5580"/>
      </w:tblGrid>
      <w:tr w:rsidTr="00920639">
        <w:tblPrEx>
          <w:tblW w:w="0" w:type="auto"/>
          <w:tblInd w:w="360" w:type="dxa"/>
          <w:tblLayout w:type="fixed"/>
          <w:tblLook w:val="04A0"/>
        </w:tblPrEx>
        <w:tc>
          <w:tcPr>
            <w:tcW w:w="2808" w:type="dxa"/>
          </w:tcPr>
          <w:p w:rsidR="00920639" w:rsidRPr="00114B07" w:rsidP="00F45BC5">
            <w:pPr>
              <w:spacing w:line="480" w:lineRule="auto"/>
              <w:jc w:val="right"/>
              <w:rPr>
                <w:rFonts w:ascii="Verdana" w:eastAsia="Verdana" w:hAnsi="Verdana" w:cs="Verdana"/>
                <w:sz w:val="18"/>
                <w:szCs w:val="18"/>
              </w:rPr>
            </w:pPr>
            <w:r w:rsidRPr="00114B07">
              <w:rPr>
                <w:rFonts w:ascii="Verdana" w:eastAsia="Verdana" w:hAnsi="Verdana" w:cs="Verdana"/>
                <w:sz w:val="18"/>
                <w:szCs w:val="18"/>
              </w:rPr>
              <w:t>Programming Languages</w:t>
            </w:r>
          </w:p>
        </w:tc>
        <w:tc>
          <w:tcPr>
            <w:tcW w:w="5580" w:type="dxa"/>
          </w:tcPr>
          <w:p w:rsidR="00920639" w:rsidRPr="00114B07" w:rsidP="00920639">
            <w:pPr>
              <w:spacing w:line="480" w:lineRule="auto"/>
              <w:rPr>
                <w:rFonts w:ascii="Verdana" w:eastAsia="Verdana" w:hAnsi="Verdana" w:cs="Verdana"/>
                <w:bCs/>
                <w:sz w:val="18"/>
                <w:szCs w:val="18"/>
              </w:rPr>
            </w:pPr>
            <w:r w:rsidRPr="00114B07">
              <w:rPr>
                <w:rFonts w:ascii="Verdana" w:eastAsia="Verdana" w:hAnsi="Verdana" w:cs="Verdana"/>
                <w:bCs/>
                <w:sz w:val="18"/>
                <w:szCs w:val="18"/>
              </w:rPr>
              <w:t>JAVA</w:t>
            </w:r>
          </w:p>
        </w:tc>
      </w:tr>
      <w:tr w:rsidTr="00920639">
        <w:tblPrEx>
          <w:tblW w:w="0" w:type="auto"/>
          <w:tblInd w:w="360" w:type="dxa"/>
          <w:tblLayout w:type="fixed"/>
          <w:tblLook w:val="04A0"/>
        </w:tblPrEx>
        <w:tc>
          <w:tcPr>
            <w:tcW w:w="2808" w:type="dxa"/>
          </w:tcPr>
          <w:p w:rsidR="00920639" w:rsidRPr="00114B07" w:rsidP="00F45BC5">
            <w:pPr>
              <w:spacing w:line="480" w:lineRule="auto"/>
              <w:jc w:val="right"/>
              <w:rPr>
                <w:rFonts w:ascii="Verdana" w:eastAsia="Verdana" w:hAnsi="Verdana" w:cs="Verdana"/>
                <w:sz w:val="20"/>
                <w:szCs w:val="20"/>
              </w:rPr>
            </w:pPr>
            <w:r w:rsidRPr="00114B07">
              <w:rPr>
                <w:rFonts w:ascii="Verdana" w:eastAsia="Verdana" w:hAnsi="Verdana" w:cs="Verdana"/>
                <w:sz w:val="18"/>
                <w:szCs w:val="18"/>
              </w:rPr>
              <w:t>J2EE Technologies</w:t>
            </w:r>
          </w:p>
        </w:tc>
        <w:tc>
          <w:tcPr>
            <w:tcW w:w="5580" w:type="dxa"/>
          </w:tcPr>
          <w:p w:rsidR="00920639" w:rsidRPr="00114B07" w:rsidP="00920639">
            <w:pPr>
              <w:spacing w:line="480" w:lineRule="auto"/>
              <w:rPr>
                <w:rFonts w:ascii="Verdana" w:eastAsia="Verdana" w:hAnsi="Verdana" w:cs="Verdana"/>
                <w:sz w:val="20"/>
                <w:szCs w:val="20"/>
              </w:rPr>
            </w:pPr>
            <w:r w:rsidRPr="00114B07">
              <w:rPr>
                <w:rFonts w:ascii="Verdana" w:eastAsia="Verdana" w:hAnsi="Verdana" w:cs="Verdana"/>
                <w:bCs/>
                <w:sz w:val="20"/>
                <w:szCs w:val="20"/>
              </w:rPr>
              <w:t>JDBC, Servlets, JSP</w:t>
            </w:r>
          </w:p>
        </w:tc>
      </w:tr>
      <w:tr w:rsidTr="00920639">
        <w:tblPrEx>
          <w:tblW w:w="0" w:type="auto"/>
          <w:tblInd w:w="360" w:type="dxa"/>
          <w:tblLayout w:type="fixed"/>
          <w:tblLook w:val="04A0"/>
        </w:tblPrEx>
        <w:trPr>
          <w:trHeight w:val="548"/>
        </w:trPr>
        <w:tc>
          <w:tcPr>
            <w:tcW w:w="2808" w:type="dxa"/>
          </w:tcPr>
          <w:p w:rsidR="00920639" w:rsidRPr="00114B07" w:rsidP="00F45BC5">
            <w:pPr>
              <w:spacing w:line="480" w:lineRule="auto"/>
              <w:jc w:val="right"/>
              <w:rPr>
                <w:rFonts w:ascii="Verdana" w:eastAsia="Verdana" w:hAnsi="Verdana" w:cs="Verdana"/>
                <w:sz w:val="20"/>
                <w:szCs w:val="20"/>
              </w:rPr>
            </w:pPr>
            <w:r w:rsidRPr="00114B07">
              <w:rPr>
                <w:rFonts w:ascii="Verdana" w:eastAsia="Verdana" w:hAnsi="Verdana" w:cs="Verdana"/>
                <w:sz w:val="18"/>
                <w:szCs w:val="18"/>
              </w:rPr>
              <w:t>Frame Works</w:t>
            </w:r>
          </w:p>
        </w:tc>
        <w:tc>
          <w:tcPr>
            <w:tcW w:w="5580" w:type="dxa"/>
          </w:tcPr>
          <w:p w:rsidR="00920639" w:rsidRPr="00114B07" w:rsidP="00920639">
            <w:pPr>
              <w:spacing w:line="480" w:lineRule="auto"/>
              <w:rPr>
                <w:rFonts w:ascii="Verdana" w:eastAsia="Verdana" w:hAnsi="Verdana" w:cs="Verdana"/>
                <w:sz w:val="20"/>
                <w:szCs w:val="20"/>
              </w:rPr>
            </w:pPr>
            <w:r w:rsidRPr="00114B07">
              <w:rPr>
                <w:rFonts w:ascii="Verdana" w:eastAsia="Verdana" w:hAnsi="Verdana" w:cs="Verdana"/>
                <w:bCs/>
                <w:sz w:val="20"/>
                <w:szCs w:val="20"/>
              </w:rPr>
              <w:t>Spring</w:t>
            </w:r>
            <w:r w:rsidR="00F102C5">
              <w:rPr>
                <w:rFonts w:ascii="Verdana" w:eastAsia="Verdana" w:hAnsi="Verdana" w:cs="Verdana"/>
                <w:bCs/>
                <w:sz w:val="20"/>
                <w:szCs w:val="20"/>
              </w:rPr>
              <w:t xml:space="preserve"> MVC, Spring Boot</w:t>
            </w:r>
          </w:p>
        </w:tc>
      </w:tr>
      <w:tr w:rsidTr="00920639">
        <w:tblPrEx>
          <w:tblW w:w="0" w:type="auto"/>
          <w:tblInd w:w="360" w:type="dxa"/>
          <w:tblLayout w:type="fixed"/>
          <w:tblLook w:val="04A0"/>
        </w:tblPrEx>
        <w:tc>
          <w:tcPr>
            <w:tcW w:w="2808" w:type="dxa"/>
          </w:tcPr>
          <w:p w:rsidR="00920639" w:rsidRPr="00114B07" w:rsidP="00F45BC5">
            <w:pPr>
              <w:spacing w:line="480" w:lineRule="auto"/>
              <w:jc w:val="right"/>
              <w:rPr>
                <w:rFonts w:ascii="Verdana" w:eastAsia="Verdana" w:hAnsi="Verdana" w:cs="Verdana"/>
                <w:sz w:val="18"/>
                <w:szCs w:val="18"/>
              </w:rPr>
            </w:pPr>
            <w:r w:rsidRPr="00114B07">
              <w:rPr>
                <w:rFonts w:ascii="Verdana" w:eastAsia="Verdana" w:hAnsi="Verdana" w:cs="Verdana"/>
                <w:sz w:val="18"/>
                <w:szCs w:val="18"/>
              </w:rPr>
              <w:t>ORM Tools</w:t>
            </w:r>
          </w:p>
        </w:tc>
        <w:tc>
          <w:tcPr>
            <w:tcW w:w="5580" w:type="dxa"/>
          </w:tcPr>
          <w:p w:rsidR="00920639" w:rsidRPr="00114B07" w:rsidP="00920639">
            <w:pPr>
              <w:spacing w:line="480" w:lineRule="auto"/>
              <w:rPr>
                <w:sz w:val="18"/>
                <w:szCs w:val="18"/>
              </w:rPr>
            </w:pPr>
            <w:r w:rsidRPr="00114B07">
              <w:rPr>
                <w:rFonts w:ascii="Verdana" w:eastAsia="Verdana" w:hAnsi="Verdana" w:cs="Verdana"/>
                <w:bCs/>
                <w:sz w:val="18"/>
                <w:szCs w:val="18"/>
              </w:rPr>
              <w:t>Hibernate with JPA Annotations</w:t>
            </w:r>
          </w:p>
        </w:tc>
      </w:tr>
      <w:tr w:rsidTr="00920639">
        <w:tblPrEx>
          <w:tblW w:w="0" w:type="auto"/>
          <w:tblInd w:w="360" w:type="dxa"/>
          <w:tblLayout w:type="fixed"/>
          <w:tblLook w:val="04A0"/>
        </w:tblPrEx>
        <w:trPr>
          <w:trHeight w:val="872"/>
        </w:trPr>
        <w:tc>
          <w:tcPr>
            <w:tcW w:w="2808" w:type="dxa"/>
          </w:tcPr>
          <w:p w:rsidR="00920639" w:rsidRPr="00114B07" w:rsidP="00F45BC5">
            <w:pPr>
              <w:spacing w:line="480" w:lineRule="auto"/>
              <w:jc w:val="right"/>
              <w:rPr>
                <w:rFonts w:ascii="Verdana" w:eastAsia="Verdana" w:hAnsi="Verdana" w:cs="Verdana"/>
                <w:sz w:val="18"/>
                <w:szCs w:val="18"/>
              </w:rPr>
            </w:pPr>
            <w:r w:rsidRPr="00114B07">
              <w:rPr>
                <w:rFonts w:ascii="Verdana" w:eastAsia="Verdana" w:hAnsi="Verdana" w:cs="Verdana"/>
                <w:sz w:val="18"/>
                <w:szCs w:val="18"/>
              </w:rPr>
              <w:t>Web Technology</w:t>
            </w:r>
          </w:p>
        </w:tc>
        <w:tc>
          <w:tcPr>
            <w:tcW w:w="5580" w:type="dxa"/>
          </w:tcPr>
          <w:p w:rsidR="00920639" w:rsidRPr="00114B07" w:rsidP="00920639">
            <w:pPr>
              <w:spacing w:line="480" w:lineRule="auto"/>
              <w:rPr>
                <w:rFonts w:ascii="Verdana" w:eastAsia="Verdana" w:hAnsi="Verdana" w:cs="Verdana"/>
                <w:bCs/>
                <w:sz w:val="20"/>
                <w:szCs w:val="20"/>
              </w:rPr>
            </w:pPr>
            <w:r w:rsidRPr="00114B07">
              <w:rPr>
                <w:rFonts w:ascii="Verdana" w:eastAsia="Verdana" w:hAnsi="Verdana" w:cs="Verdana"/>
                <w:bCs/>
                <w:sz w:val="20"/>
                <w:szCs w:val="20"/>
              </w:rPr>
              <w:t>HTML, JavaScript, Bootstrap, Web services, Angular6,Typescript</w:t>
            </w:r>
          </w:p>
        </w:tc>
      </w:tr>
      <w:tr w:rsidTr="00920639">
        <w:tblPrEx>
          <w:tblW w:w="0" w:type="auto"/>
          <w:tblInd w:w="360" w:type="dxa"/>
          <w:tblLayout w:type="fixed"/>
          <w:tblLook w:val="04A0"/>
        </w:tblPrEx>
        <w:tc>
          <w:tcPr>
            <w:tcW w:w="2808" w:type="dxa"/>
          </w:tcPr>
          <w:p w:rsidR="00920639" w:rsidRPr="00114B07" w:rsidP="00F45BC5">
            <w:pPr>
              <w:spacing w:line="480" w:lineRule="auto"/>
              <w:jc w:val="right"/>
              <w:rPr>
                <w:rFonts w:ascii="Verdana" w:eastAsia="Verdana" w:hAnsi="Verdana" w:cs="Verdana"/>
                <w:sz w:val="20"/>
                <w:szCs w:val="20"/>
              </w:rPr>
            </w:pPr>
            <w:r w:rsidRPr="00114B07">
              <w:rPr>
                <w:rFonts w:ascii="Verdana" w:eastAsia="Verdana" w:hAnsi="Verdana" w:cs="Verdana"/>
                <w:sz w:val="18"/>
                <w:szCs w:val="18"/>
              </w:rPr>
              <w:t>Databases</w:t>
            </w:r>
          </w:p>
        </w:tc>
        <w:tc>
          <w:tcPr>
            <w:tcW w:w="5580" w:type="dxa"/>
          </w:tcPr>
          <w:p w:rsidR="00920639" w:rsidRPr="00114B07" w:rsidP="00920639">
            <w:pPr>
              <w:spacing w:line="480" w:lineRule="auto"/>
              <w:rPr>
                <w:rFonts w:ascii="Verdana" w:eastAsia="Verdana" w:hAnsi="Verdana" w:cs="Verdana"/>
                <w:sz w:val="20"/>
                <w:szCs w:val="20"/>
              </w:rPr>
            </w:pPr>
            <w:r w:rsidRPr="00114B07">
              <w:rPr>
                <w:rFonts w:ascii="Verdana" w:eastAsia="Verdana" w:hAnsi="Verdana" w:cs="Verdana"/>
                <w:bCs/>
                <w:sz w:val="20"/>
                <w:szCs w:val="20"/>
              </w:rPr>
              <w:t>ORACLE</w:t>
            </w:r>
          </w:p>
        </w:tc>
      </w:tr>
      <w:tr w:rsidTr="00920639">
        <w:tblPrEx>
          <w:tblW w:w="0" w:type="auto"/>
          <w:tblInd w:w="360" w:type="dxa"/>
          <w:tblLayout w:type="fixed"/>
          <w:tblLook w:val="04A0"/>
        </w:tblPrEx>
        <w:tc>
          <w:tcPr>
            <w:tcW w:w="2808" w:type="dxa"/>
          </w:tcPr>
          <w:p w:rsidR="00920639" w:rsidRPr="00114B07" w:rsidP="00F45BC5">
            <w:pPr>
              <w:spacing w:line="480" w:lineRule="auto"/>
              <w:jc w:val="right"/>
              <w:rPr>
                <w:rFonts w:ascii="Verdana" w:eastAsia="Verdana" w:hAnsi="Verdana" w:cs="Verdana"/>
                <w:sz w:val="18"/>
                <w:szCs w:val="18"/>
              </w:rPr>
            </w:pPr>
            <w:r w:rsidRPr="00114B07">
              <w:rPr>
                <w:rFonts w:ascii="Verdana" w:eastAsia="Verdana" w:hAnsi="Verdana" w:cs="Verdana"/>
                <w:sz w:val="18"/>
                <w:szCs w:val="18"/>
              </w:rPr>
              <w:t>Unit Testing</w:t>
            </w:r>
          </w:p>
        </w:tc>
        <w:tc>
          <w:tcPr>
            <w:tcW w:w="5580" w:type="dxa"/>
          </w:tcPr>
          <w:p w:rsidR="00920639" w:rsidRPr="00114B07" w:rsidP="00920639">
            <w:pPr>
              <w:spacing w:line="480" w:lineRule="auto"/>
              <w:rPr>
                <w:rFonts w:ascii="Verdana" w:eastAsia="Verdana" w:hAnsi="Verdana" w:cs="Verdana"/>
                <w:sz w:val="18"/>
                <w:szCs w:val="18"/>
              </w:rPr>
            </w:pPr>
            <w:r w:rsidRPr="00114B07">
              <w:rPr>
                <w:rFonts w:ascii="Verdana" w:eastAsia="Verdana" w:hAnsi="Verdana" w:cs="Verdana"/>
                <w:bCs/>
                <w:sz w:val="18"/>
                <w:szCs w:val="18"/>
              </w:rPr>
              <w:t>Junit, Jest</w:t>
            </w:r>
          </w:p>
        </w:tc>
      </w:tr>
      <w:tr w:rsidTr="00920639">
        <w:tblPrEx>
          <w:tblW w:w="0" w:type="auto"/>
          <w:tblInd w:w="360" w:type="dxa"/>
          <w:tblLayout w:type="fixed"/>
          <w:tblLook w:val="04A0"/>
        </w:tblPrEx>
        <w:tc>
          <w:tcPr>
            <w:tcW w:w="2808" w:type="dxa"/>
          </w:tcPr>
          <w:p w:rsidR="00920639" w:rsidRPr="00114B07" w:rsidP="00F45BC5">
            <w:pPr>
              <w:spacing w:line="480" w:lineRule="auto"/>
              <w:jc w:val="right"/>
              <w:rPr>
                <w:rFonts w:ascii="Verdana" w:eastAsia="Verdana" w:hAnsi="Verdana" w:cs="Verdana"/>
                <w:sz w:val="18"/>
                <w:szCs w:val="18"/>
              </w:rPr>
            </w:pPr>
            <w:r w:rsidRPr="00114B07">
              <w:rPr>
                <w:rFonts w:ascii="Verdana" w:eastAsia="Verdana" w:hAnsi="Verdana" w:cs="Verdana"/>
                <w:sz w:val="18"/>
                <w:szCs w:val="18"/>
              </w:rPr>
              <w:t>Version Controllers</w:t>
            </w:r>
          </w:p>
        </w:tc>
        <w:tc>
          <w:tcPr>
            <w:tcW w:w="5580" w:type="dxa"/>
          </w:tcPr>
          <w:p w:rsidR="00920639" w:rsidRPr="00114B07" w:rsidP="00920639">
            <w:pPr>
              <w:spacing w:line="480" w:lineRule="auto"/>
              <w:rPr>
                <w:rFonts w:ascii="Verdana" w:eastAsia="Verdana" w:hAnsi="Verdana" w:cs="Verdana"/>
                <w:sz w:val="18"/>
                <w:szCs w:val="18"/>
              </w:rPr>
            </w:pPr>
            <w:r w:rsidRPr="00114B07">
              <w:rPr>
                <w:rFonts w:ascii="Verdana" w:eastAsia="Verdana" w:hAnsi="Verdana" w:cs="Verdana"/>
                <w:bCs/>
                <w:sz w:val="18"/>
                <w:szCs w:val="18"/>
              </w:rPr>
              <w:t>GITLAB</w:t>
            </w:r>
          </w:p>
        </w:tc>
      </w:tr>
      <w:tr w:rsidTr="00920639">
        <w:tblPrEx>
          <w:tblW w:w="0" w:type="auto"/>
          <w:tblInd w:w="360" w:type="dxa"/>
          <w:tblLayout w:type="fixed"/>
          <w:tblLook w:val="04A0"/>
        </w:tblPrEx>
        <w:tc>
          <w:tcPr>
            <w:tcW w:w="2808" w:type="dxa"/>
          </w:tcPr>
          <w:p w:rsidR="00920639" w:rsidRPr="00114B07" w:rsidP="00F45BC5">
            <w:pPr>
              <w:spacing w:line="480" w:lineRule="auto"/>
              <w:jc w:val="right"/>
              <w:rPr>
                <w:rFonts w:ascii="Verdana" w:eastAsia="Verdana" w:hAnsi="Verdana" w:cs="Verdana"/>
                <w:sz w:val="20"/>
                <w:szCs w:val="20"/>
              </w:rPr>
            </w:pPr>
            <w:r w:rsidRPr="00114B07">
              <w:rPr>
                <w:rFonts w:ascii="Verdana" w:eastAsia="Verdana" w:hAnsi="Verdana" w:cs="Verdana"/>
                <w:sz w:val="18"/>
                <w:szCs w:val="18"/>
              </w:rPr>
              <w:t>Build Tool</w:t>
            </w:r>
          </w:p>
        </w:tc>
        <w:tc>
          <w:tcPr>
            <w:tcW w:w="5580" w:type="dxa"/>
          </w:tcPr>
          <w:p w:rsidR="00920639" w:rsidRPr="00114B07" w:rsidP="00920639">
            <w:pPr>
              <w:spacing w:line="480" w:lineRule="auto"/>
              <w:rPr>
                <w:rFonts w:ascii="Verdana" w:eastAsia="Verdana" w:hAnsi="Verdana" w:cs="Verdana"/>
                <w:sz w:val="20"/>
                <w:szCs w:val="20"/>
              </w:rPr>
            </w:pPr>
            <w:r w:rsidRPr="00114B07">
              <w:rPr>
                <w:rFonts w:ascii="Verdana" w:eastAsia="Verdana" w:hAnsi="Verdana" w:cs="Verdana"/>
                <w:bCs/>
                <w:sz w:val="20"/>
                <w:szCs w:val="20"/>
              </w:rPr>
              <w:t>Maven , Gradle</w:t>
            </w:r>
          </w:p>
        </w:tc>
      </w:tr>
      <w:tr w:rsidTr="00920639">
        <w:tblPrEx>
          <w:tblW w:w="0" w:type="auto"/>
          <w:tblInd w:w="360" w:type="dxa"/>
          <w:tblLayout w:type="fixed"/>
          <w:tblLook w:val="04A0"/>
        </w:tblPrEx>
        <w:tc>
          <w:tcPr>
            <w:tcW w:w="2808" w:type="dxa"/>
          </w:tcPr>
          <w:p w:rsidR="00920639" w:rsidRPr="00114B07" w:rsidP="00F45BC5">
            <w:pPr>
              <w:spacing w:line="480" w:lineRule="auto"/>
              <w:jc w:val="right"/>
              <w:rPr>
                <w:rFonts w:ascii="Verdana" w:eastAsia="Verdana" w:hAnsi="Verdana" w:cs="Verdana"/>
                <w:sz w:val="20"/>
                <w:szCs w:val="20"/>
              </w:rPr>
            </w:pPr>
            <w:r w:rsidRPr="00114B07">
              <w:rPr>
                <w:rFonts w:ascii="Verdana" w:eastAsia="Verdana" w:hAnsi="Verdana" w:cs="Verdana"/>
                <w:sz w:val="18"/>
                <w:szCs w:val="18"/>
              </w:rPr>
              <w:t>IDEs</w:t>
            </w:r>
          </w:p>
        </w:tc>
        <w:tc>
          <w:tcPr>
            <w:tcW w:w="5580" w:type="dxa"/>
          </w:tcPr>
          <w:p w:rsidR="00920639" w:rsidRPr="00114B07" w:rsidP="00920639">
            <w:pPr>
              <w:spacing w:line="480" w:lineRule="auto"/>
              <w:rPr>
                <w:rFonts w:ascii="Verdana" w:eastAsia="Verdana" w:hAnsi="Verdana" w:cs="Verdana"/>
                <w:sz w:val="20"/>
                <w:szCs w:val="20"/>
              </w:rPr>
            </w:pPr>
            <w:r w:rsidRPr="00114B07">
              <w:rPr>
                <w:rFonts w:ascii="Verdana" w:eastAsia="Verdana" w:hAnsi="Verdana" w:cs="Verdana"/>
                <w:bCs/>
                <w:sz w:val="20"/>
                <w:szCs w:val="20"/>
              </w:rPr>
              <w:t>Eclipse and intellij Idea</w:t>
            </w:r>
          </w:p>
        </w:tc>
      </w:tr>
      <w:tr w:rsidTr="00920639">
        <w:tblPrEx>
          <w:tblW w:w="0" w:type="auto"/>
          <w:tblInd w:w="360" w:type="dxa"/>
          <w:tblLayout w:type="fixed"/>
          <w:tblLook w:val="04A0"/>
        </w:tblPrEx>
        <w:tc>
          <w:tcPr>
            <w:tcW w:w="2808" w:type="dxa"/>
          </w:tcPr>
          <w:p w:rsidR="00920639" w:rsidRPr="00114B07" w:rsidP="00F45BC5">
            <w:pPr>
              <w:spacing w:line="480" w:lineRule="auto"/>
              <w:jc w:val="right"/>
              <w:rPr>
                <w:rFonts w:ascii="Verdana" w:eastAsia="Verdana" w:hAnsi="Verdana" w:cs="Verdana"/>
                <w:sz w:val="20"/>
                <w:szCs w:val="20"/>
              </w:rPr>
            </w:pPr>
            <w:r w:rsidRPr="00114B07">
              <w:rPr>
                <w:rFonts w:ascii="Verdana" w:eastAsia="Verdana" w:hAnsi="Verdana" w:cs="Verdana"/>
                <w:sz w:val="18"/>
                <w:szCs w:val="18"/>
              </w:rPr>
              <w:t>Application Servers</w:t>
            </w:r>
          </w:p>
        </w:tc>
        <w:tc>
          <w:tcPr>
            <w:tcW w:w="5580" w:type="dxa"/>
          </w:tcPr>
          <w:p w:rsidR="00920639" w:rsidRPr="00114B07" w:rsidP="00920639">
            <w:pPr>
              <w:spacing w:line="480" w:lineRule="auto"/>
              <w:rPr>
                <w:rFonts w:ascii="Verdana" w:eastAsia="Verdana" w:hAnsi="Verdana" w:cs="Verdana"/>
                <w:sz w:val="20"/>
                <w:szCs w:val="20"/>
              </w:rPr>
            </w:pPr>
            <w:r w:rsidRPr="00114B07">
              <w:rPr>
                <w:rFonts w:ascii="Verdana" w:eastAsia="Verdana" w:hAnsi="Verdana" w:cs="Verdana"/>
                <w:bCs/>
                <w:sz w:val="20"/>
                <w:szCs w:val="20"/>
              </w:rPr>
              <w:t>Tomcat and WAS</w:t>
            </w:r>
          </w:p>
        </w:tc>
      </w:tr>
      <w:tr w:rsidTr="00920639">
        <w:tblPrEx>
          <w:tblW w:w="0" w:type="auto"/>
          <w:tblInd w:w="360" w:type="dxa"/>
          <w:tblLayout w:type="fixed"/>
          <w:tblLook w:val="04A0"/>
        </w:tblPrEx>
        <w:tc>
          <w:tcPr>
            <w:tcW w:w="2808" w:type="dxa"/>
          </w:tcPr>
          <w:p w:rsidR="00920639" w:rsidRPr="00114B07" w:rsidP="00F45BC5">
            <w:pPr>
              <w:spacing w:line="480" w:lineRule="auto"/>
              <w:jc w:val="right"/>
              <w:rPr>
                <w:rFonts w:ascii="Verdana" w:eastAsia="Verdana" w:hAnsi="Verdana" w:cs="Verdana"/>
                <w:sz w:val="20"/>
                <w:szCs w:val="20"/>
              </w:rPr>
            </w:pPr>
            <w:r w:rsidRPr="00114B07">
              <w:rPr>
                <w:rFonts w:ascii="Verdana" w:eastAsia="Verdana" w:hAnsi="Verdana" w:cs="Verdana"/>
                <w:sz w:val="18"/>
                <w:szCs w:val="18"/>
              </w:rPr>
              <w:t>Operating System</w:t>
            </w:r>
          </w:p>
        </w:tc>
        <w:tc>
          <w:tcPr>
            <w:tcW w:w="5580" w:type="dxa"/>
          </w:tcPr>
          <w:p w:rsidR="00920639" w:rsidRPr="00114B07" w:rsidP="00920639">
            <w:pPr>
              <w:spacing w:line="480" w:lineRule="auto"/>
              <w:rPr>
                <w:rFonts w:ascii="Verdana" w:eastAsia="Verdana" w:hAnsi="Verdana" w:cs="Verdana"/>
                <w:sz w:val="20"/>
                <w:szCs w:val="20"/>
              </w:rPr>
            </w:pPr>
            <w:r w:rsidRPr="00114B07">
              <w:rPr>
                <w:rFonts w:ascii="Verdana" w:eastAsia="Verdana" w:hAnsi="Verdana" w:cs="Verdana"/>
                <w:bCs/>
                <w:sz w:val="20"/>
                <w:szCs w:val="20"/>
              </w:rPr>
              <w:t>Windows</w:t>
            </w:r>
          </w:p>
        </w:tc>
      </w:tr>
    </w:tbl>
    <w:p w:rsidR="00F45BC5" w:rsidP="00BB389D">
      <w:pPr>
        <w:tabs>
          <w:tab w:val="left" w:pos="2790"/>
        </w:tabs>
        <w:spacing w:line="480" w:lineRule="auto"/>
        <w:jc w:val="both"/>
        <w:rPr>
          <w:rFonts w:ascii="Verdana" w:eastAsia="Verdana" w:hAnsi="Verdana" w:cs="Verdana"/>
          <w:b/>
          <w:color w:val="1F497D" w:themeColor="text2"/>
          <w:sz w:val="20"/>
          <w:szCs w:val="20"/>
          <w:u w:val="single"/>
        </w:rPr>
      </w:pPr>
    </w:p>
    <w:p w:rsidR="00BB389D" w:rsidRPr="00EF7F2F" w:rsidP="00BB389D">
      <w:pPr>
        <w:tabs>
          <w:tab w:val="left" w:pos="2790"/>
        </w:tabs>
        <w:spacing w:line="480" w:lineRule="auto"/>
        <w:jc w:val="both"/>
        <w:rPr>
          <w:b/>
          <w:color w:val="1F497D" w:themeColor="text2"/>
          <w:sz w:val="20"/>
          <w:szCs w:val="20"/>
          <w:u w:val="single"/>
        </w:rPr>
      </w:pPr>
      <w:r>
        <w:rPr>
          <w:rFonts w:ascii="Verdana" w:eastAsia="Verdana" w:hAnsi="Verdana" w:cs="Verdana"/>
          <w:b/>
          <w:color w:val="1F497D" w:themeColor="text2"/>
          <w:sz w:val="20"/>
          <w:szCs w:val="20"/>
          <w:u w:val="single"/>
        </w:rPr>
        <w:t>Project #3</w:t>
      </w:r>
      <w:r w:rsidR="00745642">
        <w:rPr>
          <w:rFonts w:ascii="Verdana" w:eastAsia="Verdana" w:hAnsi="Verdana" w:cs="Verdana"/>
          <w:b/>
          <w:color w:val="1F497D" w:themeColor="text2"/>
          <w:sz w:val="20"/>
          <w:szCs w:val="20"/>
          <w:u w:val="single"/>
        </w:rPr>
        <w:t>: Jan</w:t>
      </w:r>
      <w:r w:rsidRPr="00EF7F2F">
        <w:rPr>
          <w:rFonts w:ascii="Verdana" w:eastAsia="Verdana" w:hAnsi="Verdana" w:cs="Verdana"/>
          <w:b/>
          <w:color w:val="1F497D" w:themeColor="text2"/>
          <w:sz w:val="20"/>
          <w:szCs w:val="20"/>
          <w:u w:val="single"/>
        </w:rPr>
        <w:t xml:space="preserve"> 2019 to Till Date</w:t>
      </w:r>
      <w:r>
        <w:rPr>
          <w:rFonts w:ascii="Verdana" w:eastAsia="Verdana" w:hAnsi="Verdana" w:cs="Verdana"/>
          <w:b/>
          <w:bCs/>
          <w:color w:val="1F497D" w:themeColor="text2"/>
          <w:sz w:val="20"/>
          <w:szCs w:val="20"/>
          <w:u w:val="single"/>
        </w:rPr>
        <w:t>:</w:t>
      </w:r>
    </w:p>
    <w:p w:rsidR="00BB389D" w:rsidP="00BB389D">
      <w:pPr>
        <w:spacing w:line="360" w:lineRule="auto"/>
        <w:jc w:val="both"/>
      </w:pPr>
      <w:r>
        <w:rPr>
          <w:rFonts w:ascii="Verdana" w:eastAsia="Verdana" w:hAnsi="Verdana" w:cs="Verdana"/>
          <w:sz w:val="20"/>
          <w:szCs w:val="20"/>
        </w:rPr>
        <w:t>Title</w:t>
      </w:r>
      <w:r>
        <w:rPr>
          <w:rFonts w:ascii="Verdana" w:eastAsia="Verdana" w:hAnsi="Verdana" w:cs="Verdana"/>
        </w:rPr>
        <w:tab/>
      </w:r>
      <w:r>
        <w:rPr>
          <w:rFonts w:ascii="Verdana" w:eastAsia="Verdana" w:hAnsi="Verdana" w:cs="Verdana"/>
        </w:rPr>
        <w:tab/>
      </w:r>
      <w:r>
        <w:rPr>
          <w:rFonts w:ascii="Verdana" w:eastAsia="Verdana" w:hAnsi="Verdana" w:cs="Verdana"/>
          <w:b/>
          <w:bCs/>
          <w:sz w:val="20"/>
          <w:szCs w:val="20"/>
        </w:rPr>
        <w:t xml:space="preserve">:    </w:t>
      </w:r>
      <w:r w:rsidR="002035D1">
        <w:rPr>
          <w:rFonts w:ascii="Verdana" w:hAnsi="Verdana" w:cstheme="minorHAnsi"/>
          <w:b/>
          <w:bCs/>
          <w:sz w:val="20"/>
          <w:szCs w:val="20"/>
        </w:rPr>
        <w:t>Easy Deals</w:t>
      </w:r>
    </w:p>
    <w:p w:rsidR="00BB389D" w:rsidP="00BB389D">
      <w:pPr>
        <w:spacing w:line="360" w:lineRule="auto"/>
        <w:jc w:val="both"/>
      </w:pPr>
      <w:r>
        <w:rPr>
          <w:rFonts w:ascii="Verdana" w:eastAsia="Verdana" w:hAnsi="Verdana" w:cs="Verdana"/>
          <w:sz w:val="20"/>
          <w:szCs w:val="20"/>
        </w:rPr>
        <w:t>Client</w:t>
      </w:r>
      <w:r>
        <w:rPr>
          <w:rFonts w:ascii="Verdana" w:eastAsia="Verdana" w:hAnsi="Verdana" w:cs="Verdana"/>
        </w:rPr>
        <w:tab/>
      </w:r>
      <w:r>
        <w:rPr>
          <w:rFonts w:ascii="Verdana" w:eastAsia="Verdana" w:hAnsi="Verdana" w:cs="Verdana"/>
        </w:rPr>
        <w:tab/>
      </w:r>
      <w:r>
        <w:rPr>
          <w:rFonts w:ascii="Verdana" w:eastAsia="Verdana" w:hAnsi="Verdana" w:cs="Verdana"/>
          <w:b/>
          <w:bCs/>
          <w:sz w:val="20"/>
          <w:szCs w:val="20"/>
        </w:rPr>
        <w:t xml:space="preserve">:    </w:t>
      </w:r>
      <w:r w:rsidR="00745642">
        <w:rPr>
          <w:rFonts w:ascii="Verdana" w:eastAsia="Verdana" w:hAnsi="Verdana" w:cs="Verdana"/>
          <w:b/>
          <w:bCs/>
          <w:sz w:val="20"/>
          <w:szCs w:val="20"/>
        </w:rPr>
        <w:t>Best Buy,</w:t>
      </w:r>
      <w:r w:rsidR="00D75D03">
        <w:rPr>
          <w:rFonts w:ascii="Verdana" w:eastAsia="Verdana" w:hAnsi="Verdana" w:cs="Verdana"/>
          <w:b/>
          <w:bCs/>
          <w:sz w:val="20"/>
          <w:szCs w:val="20"/>
        </w:rPr>
        <w:t xml:space="preserve"> </w:t>
      </w:r>
      <w:r w:rsidR="00745642">
        <w:rPr>
          <w:rFonts w:ascii="Verdana" w:eastAsia="Verdana" w:hAnsi="Verdana" w:cs="Verdana"/>
          <w:b/>
          <w:bCs/>
          <w:sz w:val="20"/>
          <w:szCs w:val="20"/>
        </w:rPr>
        <w:t>USA</w:t>
      </w:r>
    </w:p>
    <w:p w:rsidR="00BB389D" w:rsidP="00BB389D">
      <w:pPr>
        <w:spacing w:line="360" w:lineRule="auto"/>
        <w:jc w:val="both"/>
        <w:rPr>
          <w:rFonts w:ascii="Verdana" w:eastAsia="Verdana" w:hAnsi="Verdana" w:cs="Verdana"/>
          <w:b/>
          <w:bCs/>
          <w:sz w:val="20"/>
          <w:szCs w:val="20"/>
        </w:rPr>
      </w:pPr>
      <w:r>
        <w:rPr>
          <w:rFonts w:ascii="Verdana" w:eastAsia="Verdana" w:hAnsi="Verdana" w:cs="Verdana"/>
          <w:sz w:val="20"/>
          <w:szCs w:val="20"/>
        </w:rPr>
        <w:t>Role</w:t>
      </w:r>
      <w:r>
        <w:rPr>
          <w:rFonts w:ascii="Verdana" w:eastAsia="Verdana" w:hAnsi="Verdana" w:cs="Verdana"/>
        </w:rPr>
        <w:tab/>
      </w:r>
      <w:r>
        <w:rPr>
          <w:rFonts w:ascii="Verdana" w:eastAsia="Verdana" w:hAnsi="Verdana" w:cs="Verdana"/>
        </w:rPr>
        <w:tab/>
      </w:r>
      <w:r>
        <w:rPr>
          <w:rFonts w:ascii="Verdana" w:eastAsia="Verdana" w:hAnsi="Verdana" w:cs="Verdana"/>
          <w:b/>
          <w:bCs/>
          <w:sz w:val="20"/>
          <w:szCs w:val="20"/>
        </w:rPr>
        <w:t>:    Java Full stack Developer</w:t>
      </w:r>
    </w:p>
    <w:p w:rsidR="002035D1" w:rsidRPr="00745642" w:rsidP="00B34772">
      <w:pPr>
        <w:spacing w:line="276" w:lineRule="auto"/>
        <w:jc w:val="both"/>
        <w:rPr>
          <w:rFonts w:ascii="Verdana" w:hAnsi="Verdana"/>
          <w:color w:val="000000" w:themeColor="text1"/>
          <w:sz w:val="20"/>
          <w:szCs w:val="20"/>
        </w:rPr>
      </w:pPr>
      <w:r w:rsidRPr="00A9412D">
        <w:rPr>
          <w:rFonts w:ascii="Verdana" w:eastAsia="Verdana" w:hAnsi="Verdana" w:cs="Verdana"/>
          <w:b/>
          <w:bCs/>
          <w:color w:val="1F497D" w:themeColor="text2"/>
          <w:sz w:val="20"/>
          <w:szCs w:val="20"/>
          <w:u w:val="single"/>
        </w:rPr>
        <w:t>Description</w:t>
      </w:r>
      <w:r>
        <w:rPr>
          <w:rFonts w:ascii="Verdana" w:eastAsia="Verdana" w:hAnsi="Verdana" w:cs="Verdana"/>
          <w:b/>
          <w:bCs/>
          <w:sz w:val="20"/>
          <w:szCs w:val="20"/>
        </w:rPr>
        <w:t>: </w:t>
      </w:r>
      <w:r w:rsidRPr="00745642" w:rsidR="00745642">
        <w:rPr>
          <w:rFonts w:ascii="Verdana" w:hAnsi="Verdana"/>
          <w:color w:val="000000" w:themeColor="text1"/>
          <w:sz w:val="20"/>
          <w:szCs w:val="20"/>
        </w:rPr>
        <w:t>Best Buy Co., Inc. is an American multinational consumer electronics retailer headquartered in Richfield, Minnesota. It was originally founded by Richard M. Schulze and James Wheeler in 1966 as an audio specialty store called Sound of Music</w:t>
      </w:r>
    </w:p>
    <w:p w:rsidR="002035D1" w:rsidP="002035D1">
      <w:pPr>
        <w:spacing w:line="360" w:lineRule="auto"/>
        <w:jc w:val="both"/>
        <w:rPr>
          <w:sz w:val="20"/>
          <w:szCs w:val="20"/>
        </w:rPr>
      </w:pPr>
      <w:r w:rsidRPr="00A9412D">
        <w:rPr>
          <w:rFonts w:ascii="Verdana" w:eastAsia="Verdana" w:hAnsi="Verdana" w:cs="Verdana"/>
          <w:b/>
          <w:color w:val="1F497D" w:themeColor="text2"/>
          <w:sz w:val="20"/>
          <w:szCs w:val="20"/>
          <w:u w:val="single"/>
        </w:rPr>
        <w:t>Environment</w:t>
      </w:r>
      <w:r w:rsidRPr="00114B07">
        <w:rPr>
          <w:rFonts w:ascii="Verdana" w:eastAsia="Verdana" w:hAnsi="Verdana" w:cs="Verdana"/>
          <w:b/>
          <w:color w:val="1F497D" w:themeColor="text2"/>
          <w:sz w:val="20"/>
          <w:szCs w:val="20"/>
        </w:rPr>
        <w:tab/>
      </w:r>
      <w:r w:rsidRPr="00114B07">
        <w:rPr>
          <w:rFonts w:ascii="Verdana" w:eastAsia="Verdana" w:hAnsi="Verdana" w:cs="Verdana"/>
          <w:b/>
          <w:bCs/>
          <w:color w:val="1F497D" w:themeColor="text2"/>
          <w:sz w:val="20"/>
          <w:szCs w:val="20"/>
        </w:rPr>
        <w:t>:</w:t>
      </w:r>
      <w:r>
        <w:rPr>
          <w:rFonts w:ascii="Verdana" w:eastAsia="Verdana" w:hAnsi="Verdana" w:cs="Verdana"/>
          <w:b/>
          <w:bCs/>
          <w:sz w:val="20"/>
          <w:szCs w:val="20"/>
        </w:rPr>
        <w:t xml:space="preserve"> </w:t>
      </w:r>
      <w:r w:rsidRPr="00114B07">
        <w:rPr>
          <w:rFonts w:ascii="Verdana" w:eastAsia="Verdana" w:hAnsi="Verdana" w:cs="Verdana"/>
          <w:b/>
          <w:bCs/>
          <w:sz w:val="20"/>
          <w:szCs w:val="20"/>
        </w:rPr>
        <w:t>Java, Hibernate, Spring Boot, Web Services (</w:t>
      </w:r>
      <w:r>
        <w:rPr>
          <w:rFonts w:ascii="Verdana" w:eastAsia="Verdana" w:hAnsi="Verdana" w:cs="Verdana"/>
          <w:b/>
          <w:bCs/>
          <w:sz w:val="20"/>
          <w:szCs w:val="20"/>
        </w:rPr>
        <w:t>REST),</w:t>
      </w:r>
      <w:r w:rsidRPr="00114B07">
        <w:rPr>
          <w:rFonts w:ascii="Verdana" w:eastAsia="Verdana" w:hAnsi="Verdana" w:cs="Verdana"/>
          <w:b/>
          <w:bCs/>
          <w:sz w:val="20"/>
          <w:szCs w:val="20"/>
        </w:rPr>
        <w:t xml:space="preserve"> HTML, Typescript, Angular 6, Bootstrap, CSS</w:t>
      </w:r>
      <w:r>
        <w:rPr>
          <w:sz w:val="20"/>
          <w:szCs w:val="20"/>
        </w:rPr>
        <w:t>.</w:t>
      </w:r>
    </w:p>
    <w:p w:rsidR="002035D1" w:rsidRPr="00711AA6" w:rsidP="002035D1">
      <w:pPr>
        <w:spacing w:line="360" w:lineRule="auto"/>
        <w:jc w:val="both"/>
        <w:rPr>
          <w:sz w:val="20"/>
          <w:szCs w:val="20"/>
        </w:rPr>
      </w:pPr>
    </w:p>
    <w:p w:rsidR="00CC0798" w:rsidP="00CC0798">
      <w:pPr>
        <w:spacing w:line="360" w:lineRule="auto"/>
        <w:jc w:val="both"/>
        <w:rPr>
          <w:rFonts w:ascii="Verdana" w:eastAsia="Verdana" w:hAnsi="Verdana" w:cs="Verdana"/>
          <w:b/>
          <w:bCs/>
          <w:color w:val="1F497D" w:themeColor="text2"/>
          <w:sz w:val="20"/>
          <w:szCs w:val="20"/>
        </w:rPr>
      </w:pPr>
      <w:r w:rsidRPr="00A9412D">
        <w:rPr>
          <w:rFonts w:ascii="Verdana" w:eastAsia="Verdana" w:hAnsi="Verdana" w:cs="Verdana"/>
          <w:b/>
          <w:bCs/>
          <w:color w:val="1F497D" w:themeColor="text2"/>
          <w:sz w:val="20"/>
          <w:szCs w:val="20"/>
          <w:u w:val="single"/>
        </w:rPr>
        <w:t>Responsibilities</w:t>
      </w:r>
      <w:r>
        <w:rPr>
          <w:rFonts w:ascii="Verdana" w:eastAsia="Verdana" w:hAnsi="Verdana" w:cs="Verdana"/>
          <w:b/>
          <w:bCs/>
          <w:color w:val="1F497D" w:themeColor="text2"/>
          <w:sz w:val="20"/>
          <w:szCs w:val="20"/>
        </w:rPr>
        <w:t>:</w:t>
      </w:r>
    </w:p>
    <w:p w:rsidR="00444B19" w:rsidRPr="00EF7F2F" w:rsidP="0022556C">
      <w:pPr>
        <w:pStyle w:val="ListParagraph"/>
        <w:numPr>
          <w:ilvl w:val="0"/>
          <w:numId w:val="11"/>
        </w:numPr>
        <w:spacing w:line="360" w:lineRule="auto"/>
        <w:ind w:left="360"/>
        <w:jc w:val="both"/>
        <w:rPr>
          <w:sz w:val="20"/>
          <w:szCs w:val="20"/>
        </w:rPr>
      </w:pPr>
      <w:r w:rsidRPr="00EF7F2F">
        <w:rPr>
          <w:rFonts w:ascii="Verdana" w:eastAsia="Verdana" w:hAnsi="Verdana" w:cs="Verdana"/>
          <w:sz w:val="20"/>
          <w:szCs w:val="20"/>
        </w:rPr>
        <w:t>Understanding requirements.</w:t>
      </w:r>
    </w:p>
    <w:p w:rsidR="00444B19" w:rsidRPr="00EF7F2F" w:rsidP="0022556C">
      <w:pPr>
        <w:pStyle w:val="ListParagraph"/>
        <w:numPr>
          <w:ilvl w:val="0"/>
          <w:numId w:val="11"/>
        </w:numPr>
        <w:spacing w:line="360" w:lineRule="auto"/>
        <w:ind w:left="360"/>
        <w:jc w:val="both"/>
        <w:rPr>
          <w:sz w:val="20"/>
          <w:szCs w:val="20"/>
        </w:rPr>
      </w:pPr>
      <w:r w:rsidRPr="00EF7F2F">
        <w:rPr>
          <w:rFonts w:ascii="Verdana" w:eastAsia="Verdana" w:hAnsi="Verdana" w:cs="Verdana"/>
          <w:sz w:val="20"/>
          <w:szCs w:val="20"/>
        </w:rPr>
        <w:t>Involved in developing Controller classes using spring.</w:t>
      </w:r>
    </w:p>
    <w:p w:rsidR="00444B19" w:rsidRPr="00EF7F2F" w:rsidP="0022556C">
      <w:pPr>
        <w:pStyle w:val="ListParagraph"/>
        <w:numPr>
          <w:ilvl w:val="0"/>
          <w:numId w:val="11"/>
        </w:numPr>
        <w:spacing w:line="360" w:lineRule="auto"/>
        <w:ind w:left="360"/>
        <w:jc w:val="both"/>
        <w:rPr>
          <w:sz w:val="20"/>
          <w:szCs w:val="20"/>
        </w:rPr>
      </w:pPr>
      <w:r w:rsidRPr="00EF7F2F">
        <w:rPr>
          <w:rFonts w:ascii="Verdana" w:eastAsia="Verdana" w:hAnsi="Verdana" w:cs="Verdana"/>
          <w:sz w:val="20"/>
          <w:szCs w:val="20"/>
        </w:rPr>
        <w:t xml:space="preserve">Implemented the application using </w:t>
      </w:r>
      <w:r w:rsidRPr="00EF7F2F">
        <w:rPr>
          <w:rFonts w:ascii="Verdana" w:eastAsia="Verdana" w:hAnsi="Verdana" w:cs="Verdana"/>
          <w:b/>
          <w:bCs/>
          <w:sz w:val="20"/>
          <w:szCs w:val="20"/>
        </w:rPr>
        <w:t>Spring IOC, Spring Boot and Hibernate.</w:t>
      </w:r>
    </w:p>
    <w:p w:rsidR="00444B19" w:rsidRPr="00EF7F2F" w:rsidP="0022556C">
      <w:pPr>
        <w:pStyle w:val="ListParagraph"/>
        <w:numPr>
          <w:ilvl w:val="0"/>
          <w:numId w:val="11"/>
        </w:numPr>
        <w:spacing w:line="360" w:lineRule="auto"/>
        <w:ind w:left="360"/>
        <w:jc w:val="both"/>
        <w:rPr>
          <w:sz w:val="20"/>
          <w:szCs w:val="20"/>
        </w:rPr>
      </w:pPr>
      <w:r w:rsidRPr="00EF7F2F">
        <w:rPr>
          <w:rFonts w:ascii="Verdana" w:eastAsia="Verdana" w:hAnsi="Verdana" w:cs="Verdana"/>
          <w:sz w:val="20"/>
          <w:szCs w:val="20"/>
        </w:rPr>
        <w:t xml:space="preserve">Developed UI Layer for the application using </w:t>
      </w:r>
      <w:r w:rsidRPr="00EF7F2F">
        <w:rPr>
          <w:rFonts w:ascii="Verdana" w:eastAsia="Verdana" w:hAnsi="Verdana" w:cs="Verdana"/>
          <w:b/>
          <w:bCs/>
          <w:sz w:val="20"/>
          <w:szCs w:val="20"/>
        </w:rPr>
        <w:t>HTML, CSS, and Angular</w:t>
      </w:r>
      <w:r w:rsidRPr="00EF7F2F">
        <w:rPr>
          <w:rFonts w:ascii="Verdana" w:eastAsia="Verdana" w:hAnsi="Verdana" w:cs="Verdana"/>
          <w:sz w:val="20"/>
          <w:szCs w:val="20"/>
        </w:rPr>
        <w:t>.</w:t>
      </w:r>
    </w:p>
    <w:p w:rsidR="00444B19" w:rsidP="0022556C">
      <w:pPr>
        <w:pStyle w:val="ListParagraph"/>
        <w:numPr>
          <w:ilvl w:val="0"/>
          <w:numId w:val="11"/>
        </w:numPr>
        <w:spacing w:line="360" w:lineRule="auto"/>
        <w:ind w:left="360"/>
      </w:pPr>
      <w:r w:rsidRPr="00EF7F2F">
        <w:rPr>
          <w:rFonts w:ascii="Verdana" w:eastAsia="Verdana" w:hAnsi="Verdana" w:cs="Verdana"/>
          <w:sz w:val="20"/>
          <w:szCs w:val="20"/>
        </w:rPr>
        <w:t xml:space="preserve">Created applications involving </w:t>
      </w:r>
      <w:r w:rsidRPr="00EF7F2F">
        <w:rPr>
          <w:rFonts w:ascii="Verdana" w:eastAsia="Verdana" w:hAnsi="Verdana" w:cs="Verdana"/>
          <w:b/>
          <w:bCs/>
          <w:sz w:val="20"/>
          <w:szCs w:val="20"/>
        </w:rPr>
        <w:t>Typescript and HTML</w:t>
      </w:r>
      <w:r w:rsidRPr="00EF7F2F">
        <w:rPr>
          <w:rFonts w:ascii="Verdana" w:eastAsia="Verdana" w:hAnsi="Verdana" w:cs="Verdana"/>
          <w:b/>
          <w:bCs/>
        </w:rPr>
        <w:t>.</w:t>
      </w:r>
    </w:p>
    <w:p w:rsidR="00444B19" w:rsidRPr="00EF7F2F" w:rsidP="0022556C">
      <w:pPr>
        <w:pStyle w:val="ListParagraph"/>
        <w:numPr>
          <w:ilvl w:val="0"/>
          <w:numId w:val="11"/>
        </w:numPr>
        <w:spacing w:line="360" w:lineRule="auto"/>
        <w:ind w:left="360"/>
        <w:jc w:val="both"/>
        <w:rPr>
          <w:sz w:val="20"/>
          <w:szCs w:val="20"/>
        </w:rPr>
      </w:pPr>
      <w:r w:rsidRPr="00EF7F2F">
        <w:rPr>
          <w:rFonts w:ascii="Verdana" w:eastAsia="Verdana" w:hAnsi="Verdana" w:cs="Verdana"/>
          <w:sz w:val="20"/>
          <w:szCs w:val="20"/>
        </w:rPr>
        <w:t xml:space="preserve">Used </w:t>
      </w:r>
      <w:r w:rsidR="00A11F6A">
        <w:rPr>
          <w:rFonts w:ascii="Verdana" w:eastAsia="Verdana" w:hAnsi="Verdana" w:cs="Verdana"/>
          <w:b/>
          <w:bCs/>
          <w:sz w:val="20"/>
          <w:szCs w:val="20"/>
        </w:rPr>
        <w:t>MAVEN</w:t>
      </w:r>
      <w:r w:rsidRPr="00EF7F2F">
        <w:rPr>
          <w:rFonts w:ascii="Verdana" w:eastAsia="Verdana" w:hAnsi="Verdana" w:cs="Verdana"/>
          <w:sz w:val="20"/>
          <w:szCs w:val="20"/>
        </w:rPr>
        <w:t xml:space="preserve"> as build and dependency management tool for creating </w:t>
      </w:r>
      <w:r w:rsidRPr="00EF7F2F">
        <w:rPr>
          <w:rFonts w:ascii="Verdana" w:eastAsia="Verdana" w:hAnsi="Verdana" w:cs="Verdana"/>
          <w:b/>
          <w:bCs/>
          <w:sz w:val="20"/>
          <w:szCs w:val="20"/>
        </w:rPr>
        <w:t>WAR</w:t>
      </w:r>
      <w:r w:rsidRPr="00EF7F2F">
        <w:rPr>
          <w:rFonts w:ascii="Verdana" w:eastAsia="Verdana" w:hAnsi="Verdana" w:cs="Verdana"/>
          <w:sz w:val="20"/>
          <w:szCs w:val="20"/>
        </w:rPr>
        <w:t xml:space="preserve">  file to be  deployed in application servers and integrated with </w:t>
      </w:r>
      <w:r w:rsidRPr="00EF7F2F">
        <w:rPr>
          <w:rFonts w:ascii="Verdana" w:eastAsia="Verdana" w:hAnsi="Verdana" w:cs="Verdana"/>
          <w:b/>
          <w:bCs/>
          <w:sz w:val="20"/>
          <w:szCs w:val="20"/>
        </w:rPr>
        <w:t>GitLab, Jenkins</w:t>
      </w:r>
    </w:p>
    <w:p w:rsidR="00444B19" w:rsidRPr="00EF7F2F" w:rsidP="0022556C">
      <w:pPr>
        <w:pStyle w:val="ListParagraph"/>
        <w:numPr>
          <w:ilvl w:val="0"/>
          <w:numId w:val="11"/>
        </w:numPr>
        <w:spacing w:line="360" w:lineRule="auto"/>
        <w:ind w:left="360"/>
        <w:jc w:val="both"/>
        <w:rPr>
          <w:sz w:val="20"/>
          <w:szCs w:val="20"/>
        </w:rPr>
      </w:pPr>
      <w:r w:rsidRPr="00EF7F2F">
        <w:rPr>
          <w:rFonts w:ascii="Verdana" w:eastAsia="Verdana" w:hAnsi="Verdana" w:cs="Verdana"/>
          <w:sz w:val="20"/>
          <w:szCs w:val="20"/>
        </w:rPr>
        <w:t xml:space="preserve">Configured and Deployed application on </w:t>
      </w:r>
      <w:r w:rsidRPr="00EF7F2F">
        <w:rPr>
          <w:rFonts w:ascii="Verdana" w:eastAsia="Verdana" w:hAnsi="Verdana" w:cs="Verdana"/>
          <w:b/>
          <w:bCs/>
          <w:sz w:val="20"/>
          <w:szCs w:val="20"/>
        </w:rPr>
        <w:t xml:space="preserve">WEBSPHERE Application Server </w:t>
      </w:r>
      <w:r w:rsidRPr="00EF7F2F">
        <w:rPr>
          <w:rFonts w:ascii="Verdana" w:eastAsia="Verdana" w:hAnsi="Verdana" w:cs="Verdana"/>
          <w:sz w:val="20"/>
          <w:szCs w:val="20"/>
        </w:rPr>
        <w:t>in Windows environment.</w:t>
      </w:r>
    </w:p>
    <w:p w:rsidR="00444B19" w:rsidRPr="00EF7F2F" w:rsidP="0022556C">
      <w:pPr>
        <w:pStyle w:val="ListParagraph"/>
        <w:numPr>
          <w:ilvl w:val="0"/>
          <w:numId w:val="11"/>
        </w:numPr>
        <w:spacing w:line="360" w:lineRule="auto"/>
        <w:ind w:left="360"/>
        <w:jc w:val="both"/>
        <w:rPr>
          <w:sz w:val="20"/>
          <w:szCs w:val="20"/>
        </w:rPr>
      </w:pPr>
      <w:r w:rsidRPr="00EF7F2F">
        <w:rPr>
          <w:rFonts w:ascii="Verdana" w:eastAsia="Verdana" w:hAnsi="Verdana" w:cs="Verdana"/>
          <w:sz w:val="20"/>
          <w:szCs w:val="20"/>
        </w:rPr>
        <w:t>Implemented curd operations using Rest API.</w:t>
      </w:r>
    </w:p>
    <w:p w:rsidR="00444B19" w:rsidRPr="00EF7F2F" w:rsidP="0022556C">
      <w:pPr>
        <w:pStyle w:val="ListParagraph"/>
        <w:numPr>
          <w:ilvl w:val="0"/>
          <w:numId w:val="11"/>
        </w:numPr>
        <w:spacing w:line="360" w:lineRule="auto"/>
        <w:ind w:left="360"/>
        <w:jc w:val="both"/>
        <w:rPr>
          <w:sz w:val="20"/>
          <w:szCs w:val="20"/>
        </w:rPr>
      </w:pPr>
      <w:r w:rsidRPr="00EF7F2F">
        <w:rPr>
          <w:rFonts w:ascii="Verdana" w:eastAsia="Verdana" w:hAnsi="Verdana" w:cs="Verdana"/>
          <w:sz w:val="20"/>
          <w:szCs w:val="20"/>
        </w:rPr>
        <w:t xml:space="preserve">Involved in development of a </w:t>
      </w:r>
      <w:r w:rsidRPr="00EF7F2F">
        <w:rPr>
          <w:rFonts w:ascii="Verdana" w:eastAsia="Verdana" w:hAnsi="Verdana" w:cs="Verdana"/>
          <w:b/>
          <w:bCs/>
          <w:sz w:val="20"/>
          <w:szCs w:val="20"/>
        </w:rPr>
        <w:t>Spring Boot</w:t>
      </w:r>
      <w:r w:rsidRPr="00EF7F2F">
        <w:rPr>
          <w:rFonts w:ascii="Verdana" w:eastAsia="Verdana" w:hAnsi="Verdana" w:cs="Verdana"/>
          <w:sz w:val="20"/>
          <w:szCs w:val="20"/>
        </w:rPr>
        <w:t xml:space="preserve"> based </w:t>
      </w:r>
      <w:r w:rsidRPr="00EF7F2F">
        <w:rPr>
          <w:rFonts w:ascii="Verdana" w:eastAsia="Verdana" w:hAnsi="Verdana" w:cs="Verdana"/>
          <w:b/>
          <w:bCs/>
          <w:sz w:val="20"/>
          <w:szCs w:val="20"/>
        </w:rPr>
        <w:t>RESTFUL</w:t>
      </w:r>
      <w:r w:rsidRPr="00EF7F2F">
        <w:rPr>
          <w:rFonts w:ascii="Verdana" w:eastAsia="Verdana" w:hAnsi="Verdana" w:cs="Verdana"/>
          <w:sz w:val="20"/>
          <w:szCs w:val="20"/>
        </w:rPr>
        <w:t xml:space="preserve"> service to fetch data.</w:t>
      </w:r>
    </w:p>
    <w:p w:rsidR="00444B19" w:rsidRPr="00EF7F2F" w:rsidP="0022556C">
      <w:pPr>
        <w:pStyle w:val="ListParagraph"/>
        <w:numPr>
          <w:ilvl w:val="0"/>
          <w:numId w:val="11"/>
        </w:numPr>
        <w:spacing w:line="360" w:lineRule="auto"/>
        <w:ind w:left="360"/>
        <w:jc w:val="both"/>
        <w:rPr>
          <w:sz w:val="20"/>
          <w:szCs w:val="20"/>
        </w:rPr>
      </w:pPr>
      <w:r w:rsidRPr="00EF7F2F">
        <w:rPr>
          <w:rFonts w:ascii="Verdana" w:eastAsia="Verdana" w:hAnsi="Verdana" w:cs="Verdana"/>
          <w:sz w:val="20"/>
          <w:szCs w:val="20"/>
          <w:shd w:val="clear" w:color="auto" w:fill="FFFFFF"/>
        </w:rPr>
        <w:t xml:space="preserve">Implemented </w:t>
      </w:r>
      <w:r w:rsidRPr="00EF7F2F">
        <w:rPr>
          <w:rFonts w:ascii="Verdana" w:eastAsia="Verdana" w:hAnsi="Verdana" w:cs="Verdana"/>
          <w:b/>
          <w:bCs/>
          <w:sz w:val="20"/>
          <w:szCs w:val="20"/>
          <w:shd w:val="clear" w:color="auto" w:fill="FFFFFF"/>
        </w:rPr>
        <w:t>Angular 6</w:t>
      </w:r>
      <w:r w:rsidRPr="00EF7F2F">
        <w:rPr>
          <w:rFonts w:ascii="Verdana" w:eastAsia="Verdana" w:hAnsi="Verdana" w:cs="Verdana"/>
          <w:sz w:val="20"/>
          <w:szCs w:val="20"/>
          <w:shd w:val="clear" w:color="auto" w:fill="FFFFFF"/>
        </w:rPr>
        <w:t> as front-end framework to design and create Single Page Application (SPA).</w:t>
      </w:r>
    </w:p>
    <w:p w:rsidR="00444B19" w:rsidRPr="00EF7F2F" w:rsidP="0022556C">
      <w:pPr>
        <w:pStyle w:val="ListParagraph"/>
        <w:numPr>
          <w:ilvl w:val="0"/>
          <w:numId w:val="11"/>
        </w:numPr>
        <w:spacing w:line="360" w:lineRule="auto"/>
        <w:ind w:left="360"/>
        <w:jc w:val="both"/>
        <w:rPr>
          <w:sz w:val="20"/>
          <w:szCs w:val="20"/>
        </w:rPr>
      </w:pPr>
      <w:r w:rsidRPr="00EF7F2F">
        <w:rPr>
          <w:rFonts w:ascii="Verdana" w:eastAsia="Verdana" w:hAnsi="Verdana" w:cs="Verdana"/>
          <w:sz w:val="20"/>
          <w:szCs w:val="20"/>
        </w:rPr>
        <w:t xml:space="preserve">Created </w:t>
      </w:r>
      <w:r w:rsidRPr="00A11F6A">
        <w:rPr>
          <w:rFonts w:ascii="Verdana" w:eastAsia="Verdana" w:hAnsi="Verdana" w:cs="Verdana"/>
          <w:b/>
          <w:sz w:val="20"/>
          <w:szCs w:val="20"/>
        </w:rPr>
        <w:t>Typescript</w:t>
      </w:r>
      <w:r w:rsidRPr="00EF7F2F">
        <w:rPr>
          <w:rFonts w:ascii="Verdana" w:eastAsia="Verdana" w:hAnsi="Verdana" w:cs="Verdana"/>
          <w:sz w:val="20"/>
          <w:szCs w:val="20"/>
        </w:rPr>
        <w:t xml:space="preserve"> reusable components and services to consume </w:t>
      </w:r>
      <w:r w:rsidRPr="00EF7F2F">
        <w:rPr>
          <w:rFonts w:ascii="Verdana" w:eastAsia="Verdana" w:hAnsi="Verdana" w:cs="Verdana"/>
          <w:b/>
          <w:bCs/>
          <w:sz w:val="20"/>
          <w:szCs w:val="20"/>
        </w:rPr>
        <w:t>REST API's</w:t>
      </w:r>
      <w:r w:rsidRPr="00EF7F2F">
        <w:rPr>
          <w:rFonts w:ascii="Verdana" w:eastAsia="Verdana" w:hAnsi="Verdana" w:cs="Verdana"/>
          <w:sz w:val="20"/>
          <w:szCs w:val="20"/>
        </w:rPr>
        <w:t xml:space="preserve"> using Component based architecture provided by </w:t>
      </w:r>
      <w:r w:rsidRPr="00EF7F2F">
        <w:rPr>
          <w:rFonts w:ascii="Verdana" w:eastAsia="Verdana" w:hAnsi="Verdana" w:cs="Verdana"/>
          <w:b/>
          <w:bCs/>
          <w:sz w:val="20"/>
          <w:szCs w:val="20"/>
        </w:rPr>
        <w:t>Angular </w:t>
      </w:r>
    </w:p>
    <w:p w:rsidR="00444B19" w:rsidRPr="00EF7F2F" w:rsidP="0022556C">
      <w:pPr>
        <w:pStyle w:val="ListParagraph"/>
        <w:numPr>
          <w:ilvl w:val="0"/>
          <w:numId w:val="11"/>
        </w:numPr>
        <w:spacing w:line="360" w:lineRule="auto"/>
        <w:ind w:left="360"/>
        <w:jc w:val="both"/>
        <w:rPr>
          <w:sz w:val="20"/>
          <w:szCs w:val="20"/>
        </w:rPr>
      </w:pPr>
      <w:r>
        <w:rPr>
          <w:rFonts w:ascii="Verdana" w:eastAsia="Verdana" w:hAnsi="Verdana" w:cs="Verdana"/>
          <w:sz w:val="20"/>
          <w:szCs w:val="20"/>
        </w:rPr>
        <w:t xml:space="preserve">Used </w:t>
      </w:r>
      <w:r w:rsidRPr="00EF7F2F">
        <w:rPr>
          <w:rFonts w:ascii="Verdana" w:eastAsia="Verdana" w:hAnsi="Verdana" w:cs="Verdana"/>
          <w:b/>
          <w:bCs/>
          <w:sz w:val="20"/>
          <w:szCs w:val="20"/>
        </w:rPr>
        <w:t xml:space="preserve">POSTMAN </w:t>
      </w:r>
      <w:r w:rsidRPr="00EF7F2F">
        <w:rPr>
          <w:rFonts w:ascii="Verdana" w:eastAsia="Verdana" w:hAnsi="Verdana" w:cs="Verdana"/>
          <w:sz w:val="20"/>
          <w:szCs w:val="20"/>
        </w:rPr>
        <w:t>to test REST API services.</w:t>
      </w:r>
    </w:p>
    <w:p w:rsidR="00444B19" w:rsidRPr="00EF7F2F" w:rsidP="0022556C">
      <w:pPr>
        <w:pStyle w:val="ListParagraph"/>
        <w:numPr>
          <w:ilvl w:val="0"/>
          <w:numId w:val="11"/>
        </w:numPr>
        <w:spacing w:line="360" w:lineRule="auto"/>
        <w:ind w:left="360"/>
        <w:jc w:val="both"/>
        <w:rPr>
          <w:sz w:val="20"/>
          <w:szCs w:val="20"/>
        </w:rPr>
      </w:pPr>
      <w:r w:rsidRPr="00EF7F2F">
        <w:rPr>
          <w:rFonts w:ascii="Verdana" w:eastAsia="Verdana" w:hAnsi="Verdana" w:cs="Verdana"/>
          <w:sz w:val="20"/>
          <w:szCs w:val="20"/>
        </w:rPr>
        <w:t>Object Creation and injection is done using Spring IOC mechanism.</w:t>
      </w:r>
    </w:p>
    <w:p w:rsidR="00444B19" w:rsidRPr="00114B07" w:rsidP="0022556C">
      <w:pPr>
        <w:pStyle w:val="ListParagraph"/>
        <w:numPr>
          <w:ilvl w:val="0"/>
          <w:numId w:val="11"/>
        </w:numPr>
        <w:spacing w:line="360" w:lineRule="auto"/>
        <w:ind w:left="360"/>
        <w:jc w:val="both"/>
        <w:rPr>
          <w:sz w:val="20"/>
          <w:szCs w:val="20"/>
        </w:rPr>
      </w:pPr>
      <w:r w:rsidRPr="00EF7F2F">
        <w:rPr>
          <w:rFonts w:ascii="Verdana" w:eastAsia="Verdana" w:hAnsi="Verdana" w:cs="Verdana"/>
          <w:sz w:val="20"/>
          <w:szCs w:val="20"/>
        </w:rPr>
        <w:t>Implemented O-R mapping operations using Annotation</w:t>
      </w:r>
    </w:p>
    <w:p w:rsidR="00444B19" w:rsidRPr="00EF7F2F" w:rsidP="00CC0798">
      <w:pPr>
        <w:spacing w:line="360" w:lineRule="auto"/>
        <w:jc w:val="both"/>
        <w:rPr>
          <w:color w:val="1F497D" w:themeColor="text2"/>
          <w:sz w:val="20"/>
          <w:szCs w:val="20"/>
        </w:rPr>
      </w:pPr>
    </w:p>
    <w:p w:rsidR="005A3718" w:rsidRPr="00EF7F2F" w:rsidP="00EF7F2F">
      <w:pPr>
        <w:tabs>
          <w:tab w:val="left" w:pos="2790"/>
        </w:tabs>
        <w:spacing w:line="480" w:lineRule="auto"/>
        <w:jc w:val="both"/>
        <w:rPr>
          <w:b/>
          <w:color w:val="1F497D" w:themeColor="text2"/>
          <w:sz w:val="20"/>
          <w:szCs w:val="20"/>
          <w:u w:val="single"/>
        </w:rPr>
      </w:pPr>
      <w:r>
        <w:rPr>
          <w:rFonts w:ascii="Verdana" w:eastAsia="Verdana" w:hAnsi="Verdana" w:cs="Verdana"/>
          <w:b/>
          <w:color w:val="1F497D" w:themeColor="text2"/>
          <w:sz w:val="20"/>
          <w:szCs w:val="20"/>
          <w:u w:val="single"/>
        </w:rPr>
        <w:t>Project #2</w:t>
      </w:r>
      <w:r w:rsidRPr="00EF7F2F" w:rsidR="003C419A">
        <w:rPr>
          <w:rFonts w:ascii="Verdana" w:eastAsia="Verdana" w:hAnsi="Verdana" w:cs="Verdana"/>
          <w:b/>
          <w:color w:val="1F497D" w:themeColor="text2"/>
          <w:sz w:val="20"/>
          <w:szCs w:val="20"/>
          <w:u w:val="single"/>
        </w:rPr>
        <w:t xml:space="preserve">: </w:t>
      </w:r>
      <w:r w:rsidR="00B2522F">
        <w:rPr>
          <w:rFonts w:ascii="Verdana" w:eastAsia="Verdana" w:hAnsi="Verdana" w:cs="Verdana"/>
          <w:b/>
          <w:color w:val="1F497D" w:themeColor="text2"/>
          <w:sz w:val="20"/>
          <w:szCs w:val="20"/>
          <w:u w:val="single"/>
        </w:rPr>
        <w:t>May</w:t>
      </w:r>
      <w:r w:rsidRPr="00EF7F2F" w:rsidR="003C419A">
        <w:rPr>
          <w:rFonts w:ascii="Verdana" w:eastAsia="Verdana" w:hAnsi="Verdana" w:cs="Verdana"/>
          <w:b/>
          <w:color w:val="1F497D" w:themeColor="text2"/>
          <w:sz w:val="20"/>
          <w:szCs w:val="20"/>
          <w:u w:val="single"/>
        </w:rPr>
        <w:t xml:space="preserve"> </w:t>
      </w:r>
      <w:r w:rsidR="00B2522F">
        <w:rPr>
          <w:rFonts w:ascii="Verdana" w:eastAsia="Verdana" w:hAnsi="Verdana" w:cs="Verdana"/>
          <w:b/>
          <w:color w:val="1F497D" w:themeColor="text2"/>
          <w:sz w:val="20"/>
          <w:szCs w:val="20"/>
          <w:u w:val="single"/>
        </w:rPr>
        <w:t>2018</w:t>
      </w:r>
      <w:r w:rsidRPr="00EF7F2F" w:rsidR="003C419A">
        <w:rPr>
          <w:rFonts w:ascii="Verdana" w:eastAsia="Verdana" w:hAnsi="Verdana" w:cs="Verdana"/>
          <w:b/>
          <w:color w:val="1F497D" w:themeColor="text2"/>
          <w:sz w:val="20"/>
          <w:szCs w:val="20"/>
          <w:u w:val="single"/>
        </w:rPr>
        <w:t xml:space="preserve"> to </w:t>
      </w:r>
      <w:r w:rsidR="00B2522F">
        <w:rPr>
          <w:rFonts w:ascii="Verdana" w:eastAsia="Verdana" w:hAnsi="Verdana" w:cs="Verdana"/>
          <w:b/>
          <w:color w:val="1F497D" w:themeColor="text2"/>
          <w:sz w:val="20"/>
          <w:szCs w:val="20"/>
          <w:u w:val="single"/>
        </w:rPr>
        <w:t>Nov 2019</w:t>
      </w:r>
      <w:r w:rsidR="00EF7F2F">
        <w:rPr>
          <w:rFonts w:ascii="Verdana" w:eastAsia="Verdana" w:hAnsi="Verdana" w:cs="Verdana"/>
          <w:b/>
          <w:bCs/>
          <w:color w:val="1F497D" w:themeColor="text2"/>
          <w:sz w:val="20"/>
          <w:szCs w:val="20"/>
          <w:u w:val="single"/>
        </w:rPr>
        <w:t>:</w:t>
      </w:r>
    </w:p>
    <w:p w:rsidR="004448A0" w:rsidP="004448A0">
      <w:pPr>
        <w:spacing w:line="360" w:lineRule="auto"/>
        <w:jc w:val="both"/>
        <w:rPr>
          <w:sz w:val="20"/>
          <w:szCs w:val="20"/>
        </w:rPr>
      </w:pPr>
      <w:r>
        <w:rPr>
          <w:rFonts w:ascii="Verdana" w:eastAsia="Verdana" w:hAnsi="Verdana" w:cs="Verdana"/>
          <w:sz w:val="20"/>
          <w:szCs w:val="20"/>
        </w:rPr>
        <w:t>Title</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b/>
          <w:bCs/>
          <w:sz w:val="20"/>
          <w:szCs w:val="20"/>
        </w:rPr>
        <w:t>:    E-Logistics</w:t>
      </w:r>
      <w:r>
        <w:rPr>
          <w:rFonts w:ascii="Verdana" w:eastAsia="Verdana" w:hAnsi="Verdana" w:cs="Verdana"/>
          <w:b/>
          <w:bCs/>
          <w:sz w:val="20"/>
          <w:szCs w:val="20"/>
        </w:rPr>
        <w:tab/>
      </w:r>
      <w:r>
        <w:rPr>
          <w:rFonts w:ascii="Verdana" w:eastAsia="Verdana" w:hAnsi="Verdana" w:cs="Verdana"/>
          <w:b/>
          <w:bCs/>
          <w:sz w:val="20"/>
          <w:szCs w:val="20"/>
        </w:rPr>
        <w:tab/>
      </w:r>
    </w:p>
    <w:p w:rsidR="004448A0" w:rsidP="004448A0">
      <w:pPr>
        <w:spacing w:line="360" w:lineRule="auto"/>
        <w:jc w:val="both"/>
        <w:rPr>
          <w:sz w:val="20"/>
          <w:szCs w:val="20"/>
        </w:rPr>
      </w:pPr>
      <w:r>
        <w:rPr>
          <w:rFonts w:ascii="Verdana" w:eastAsia="Verdana" w:hAnsi="Verdana" w:cs="Verdana"/>
          <w:sz w:val="20"/>
          <w:szCs w:val="20"/>
        </w:rPr>
        <w:t>Client</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b/>
          <w:bCs/>
          <w:sz w:val="20"/>
          <w:szCs w:val="20"/>
        </w:rPr>
        <w:t xml:space="preserve">:    Global Logistics Solutions, AP, IND                                                       </w:t>
      </w:r>
    </w:p>
    <w:p w:rsidR="004448A0" w:rsidP="004448A0">
      <w:pPr>
        <w:spacing w:line="360" w:lineRule="auto"/>
        <w:jc w:val="both"/>
        <w:rPr>
          <w:sz w:val="20"/>
          <w:szCs w:val="20"/>
        </w:rPr>
      </w:pPr>
      <w:r>
        <w:rPr>
          <w:rFonts w:ascii="Verdana" w:eastAsia="Verdana" w:hAnsi="Verdana" w:cs="Verdana"/>
          <w:sz w:val="20"/>
          <w:szCs w:val="20"/>
        </w:rPr>
        <w:t xml:space="preserve">Environment  </w:t>
      </w:r>
      <w:r>
        <w:rPr>
          <w:rFonts w:ascii="Verdana" w:eastAsia="Verdana" w:hAnsi="Verdana" w:cs="Verdana"/>
          <w:sz w:val="20"/>
          <w:szCs w:val="20"/>
        </w:rPr>
        <w:tab/>
      </w:r>
      <w:r>
        <w:rPr>
          <w:rFonts w:ascii="Verdana" w:eastAsia="Verdana" w:hAnsi="Verdana" w:cs="Verdana"/>
          <w:b/>
          <w:bCs/>
          <w:sz w:val="20"/>
          <w:szCs w:val="20"/>
        </w:rPr>
        <w:t>:   Java, Spring MVC, HTML, CSS, Java Script, and JSP</w:t>
      </w:r>
    </w:p>
    <w:p w:rsidR="004448A0" w:rsidP="004448A0">
      <w:pPr>
        <w:spacing w:line="360" w:lineRule="auto"/>
        <w:jc w:val="both"/>
        <w:rPr>
          <w:sz w:val="20"/>
          <w:szCs w:val="20"/>
        </w:rPr>
      </w:pPr>
    </w:p>
    <w:p w:rsidR="004448A0" w:rsidP="004448A0">
      <w:pPr>
        <w:spacing w:line="360" w:lineRule="auto"/>
        <w:jc w:val="both"/>
        <w:rPr>
          <w:sz w:val="20"/>
          <w:szCs w:val="20"/>
        </w:rPr>
      </w:pPr>
      <w:r w:rsidRPr="00A9412D">
        <w:rPr>
          <w:rFonts w:ascii="Verdana" w:eastAsia="Verdana" w:hAnsi="Verdana" w:cs="Verdana"/>
          <w:b/>
          <w:bCs/>
          <w:color w:val="1F497D" w:themeColor="text2"/>
          <w:sz w:val="20"/>
          <w:szCs w:val="20"/>
          <w:u w:val="single"/>
        </w:rPr>
        <w:t>Description</w:t>
      </w:r>
      <w:r>
        <w:rPr>
          <w:rFonts w:ascii="Verdana" w:eastAsia="Verdana" w:hAnsi="Verdana" w:cs="Verdana"/>
          <w:b/>
          <w:bCs/>
          <w:sz w:val="20"/>
          <w:szCs w:val="20"/>
        </w:rPr>
        <w:t>:</w:t>
      </w:r>
      <w:r>
        <w:rPr>
          <w:rFonts w:ascii="Verdana" w:eastAsia="Verdana" w:hAnsi="Verdana" w:cs="Verdana"/>
          <w:sz w:val="20"/>
          <w:szCs w:val="20"/>
        </w:rPr>
        <w:t xml:space="preserve"> This project is the Logistics Solution for the e-business platform. E-Logistics contains three modules Supplier, Buyer, Transport. Worked on the transport module that consists of service order and shipping details. All the users of the Logistics solution will be the registered users of the portal. Each of the registered users in the E-Logistics platform will have a unique ID and a user name and belongs to a Company registered to the Enterprise Enabler.</w:t>
      </w:r>
    </w:p>
    <w:p w:rsidR="004448A0" w:rsidP="004448A0">
      <w:pPr>
        <w:spacing w:line="360" w:lineRule="auto"/>
        <w:rPr>
          <w:sz w:val="20"/>
          <w:szCs w:val="20"/>
        </w:rPr>
      </w:pPr>
    </w:p>
    <w:p w:rsidR="005A3718" w:rsidRPr="00EF7F2F">
      <w:pPr>
        <w:spacing w:line="360" w:lineRule="auto"/>
        <w:jc w:val="both"/>
        <w:rPr>
          <w:color w:val="1F497D" w:themeColor="text2"/>
          <w:sz w:val="20"/>
          <w:szCs w:val="20"/>
        </w:rPr>
      </w:pPr>
      <w:r w:rsidRPr="00A9412D">
        <w:rPr>
          <w:rFonts w:ascii="Verdana" w:eastAsia="Verdana" w:hAnsi="Verdana" w:cs="Verdana"/>
          <w:b/>
          <w:bCs/>
          <w:color w:val="1F497D" w:themeColor="text2"/>
          <w:sz w:val="20"/>
          <w:szCs w:val="20"/>
          <w:u w:val="single"/>
        </w:rPr>
        <w:t>Responsibilities</w:t>
      </w:r>
      <w:r w:rsidR="00EF7F2F">
        <w:rPr>
          <w:rFonts w:ascii="Verdana" w:eastAsia="Verdana" w:hAnsi="Verdana" w:cs="Verdana"/>
          <w:b/>
          <w:bCs/>
          <w:color w:val="1F497D" w:themeColor="text2"/>
          <w:sz w:val="20"/>
          <w:szCs w:val="20"/>
        </w:rPr>
        <w:t>:</w:t>
      </w:r>
    </w:p>
    <w:p w:rsidR="005A3718" w:rsidRPr="00EF7F2F" w:rsidP="0022556C">
      <w:pPr>
        <w:pStyle w:val="ListParagraph"/>
        <w:numPr>
          <w:ilvl w:val="0"/>
          <w:numId w:val="12"/>
        </w:numPr>
        <w:spacing w:line="360" w:lineRule="auto"/>
        <w:ind w:left="360"/>
        <w:jc w:val="both"/>
        <w:rPr>
          <w:sz w:val="20"/>
          <w:szCs w:val="20"/>
        </w:rPr>
      </w:pPr>
      <w:r w:rsidRPr="00EF7F2F">
        <w:rPr>
          <w:rFonts w:ascii="Verdana" w:eastAsia="Verdana" w:hAnsi="Verdana" w:cs="Verdana"/>
          <w:sz w:val="20"/>
          <w:szCs w:val="20"/>
        </w:rPr>
        <w:t>Understanding requirements.</w:t>
      </w:r>
    </w:p>
    <w:p w:rsidR="005A3718" w:rsidRPr="00EF7F2F" w:rsidP="0022556C">
      <w:pPr>
        <w:pStyle w:val="ListParagraph"/>
        <w:numPr>
          <w:ilvl w:val="0"/>
          <w:numId w:val="12"/>
        </w:numPr>
        <w:spacing w:line="360" w:lineRule="auto"/>
        <w:ind w:left="360"/>
        <w:jc w:val="both"/>
        <w:rPr>
          <w:sz w:val="20"/>
          <w:szCs w:val="20"/>
        </w:rPr>
      </w:pPr>
      <w:r w:rsidRPr="00EF7F2F">
        <w:rPr>
          <w:rFonts w:ascii="Verdana" w:eastAsia="Verdana" w:hAnsi="Verdana" w:cs="Verdana"/>
          <w:sz w:val="20"/>
          <w:szCs w:val="20"/>
        </w:rPr>
        <w:t xml:space="preserve">Involved in developing Controller classes using </w:t>
      </w:r>
      <w:r w:rsidRPr="00EF7F2F" w:rsidR="003447CA">
        <w:rPr>
          <w:rFonts w:ascii="Verdana" w:eastAsia="Verdana" w:hAnsi="Verdana" w:cs="Verdana"/>
          <w:sz w:val="20"/>
          <w:szCs w:val="20"/>
        </w:rPr>
        <w:t>spring</w:t>
      </w:r>
      <w:r w:rsidRPr="00EF7F2F">
        <w:rPr>
          <w:rFonts w:ascii="Verdana" w:eastAsia="Verdana" w:hAnsi="Verdana" w:cs="Verdana"/>
          <w:sz w:val="20"/>
          <w:szCs w:val="20"/>
        </w:rPr>
        <w:t>.</w:t>
      </w:r>
    </w:p>
    <w:p w:rsidR="005A3718" w:rsidRPr="00EF7F2F" w:rsidP="0022556C">
      <w:pPr>
        <w:pStyle w:val="ListParagraph"/>
        <w:numPr>
          <w:ilvl w:val="0"/>
          <w:numId w:val="12"/>
        </w:numPr>
        <w:spacing w:line="360" w:lineRule="auto"/>
        <w:ind w:left="360"/>
        <w:jc w:val="both"/>
        <w:rPr>
          <w:sz w:val="20"/>
          <w:szCs w:val="20"/>
        </w:rPr>
      </w:pPr>
      <w:r w:rsidRPr="00EF7F2F">
        <w:rPr>
          <w:rFonts w:ascii="Verdana" w:eastAsia="Verdana" w:hAnsi="Verdana" w:cs="Verdana"/>
          <w:sz w:val="20"/>
          <w:szCs w:val="20"/>
        </w:rPr>
        <w:t xml:space="preserve">Implemented the application using </w:t>
      </w:r>
      <w:r w:rsidRPr="00EF7F2F">
        <w:rPr>
          <w:rFonts w:ascii="Verdana" w:eastAsia="Verdana" w:hAnsi="Verdana" w:cs="Verdana"/>
          <w:b/>
          <w:bCs/>
          <w:sz w:val="20"/>
          <w:szCs w:val="20"/>
        </w:rPr>
        <w:t>Spring IOC,</w:t>
      </w:r>
      <w:r w:rsidR="004448A0">
        <w:rPr>
          <w:rFonts w:ascii="Verdana" w:eastAsia="Verdana" w:hAnsi="Verdana" w:cs="Verdana"/>
          <w:b/>
          <w:bCs/>
          <w:sz w:val="20"/>
          <w:szCs w:val="20"/>
        </w:rPr>
        <w:t xml:space="preserve"> Spring MVC</w:t>
      </w:r>
      <w:r w:rsidRPr="00EF7F2F">
        <w:rPr>
          <w:rFonts w:ascii="Verdana" w:eastAsia="Verdana" w:hAnsi="Verdana" w:cs="Verdana"/>
          <w:b/>
          <w:bCs/>
          <w:sz w:val="20"/>
          <w:szCs w:val="20"/>
        </w:rPr>
        <w:t xml:space="preserve"> </w:t>
      </w:r>
      <w:r w:rsidRPr="00EF7F2F" w:rsidR="00900F3D">
        <w:rPr>
          <w:rFonts w:ascii="Verdana" w:eastAsia="Verdana" w:hAnsi="Verdana" w:cs="Verdana"/>
          <w:b/>
          <w:bCs/>
          <w:sz w:val="20"/>
          <w:szCs w:val="20"/>
        </w:rPr>
        <w:t>and Hibernate</w:t>
      </w:r>
      <w:r w:rsidRPr="00EF7F2F" w:rsidR="00A173A0">
        <w:rPr>
          <w:rFonts w:ascii="Verdana" w:eastAsia="Verdana" w:hAnsi="Verdana" w:cs="Verdana"/>
          <w:b/>
          <w:bCs/>
          <w:sz w:val="20"/>
          <w:szCs w:val="20"/>
        </w:rPr>
        <w:t>.</w:t>
      </w:r>
    </w:p>
    <w:p w:rsidR="005A3718" w:rsidRPr="00EF7F2F" w:rsidP="0022556C">
      <w:pPr>
        <w:pStyle w:val="ListParagraph"/>
        <w:numPr>
          <w:ilvl w:val="0"/>
          <w:numId w:val="12"/>
        </w:numPr>
        <w:spacing w:line="360" w:lineRule="auto"/>
        <w:ind w:left="360"/>
        <w:jc w:val="both"/>
        <w:rPr>
          <w:sz w:val="20"/>
          <w:szCs w:val="20"/>
        </w:rPr>
      </w:pPr>
      <w:r w:rsidRPr="00EF7F2F">
        <w:rPr>
          <w:rFonts w:ascii="Verdana" w:eastAsia="Verdana" w:hAnsi="Verdana" w:cs="Verdana"/>
          <w:sz w:val="20"/>
          <w:szCs w:val="20"/>
        </w:rPr>
        <w:t xml:space="preserve">Developed UI Layer for the application using </w:t>
      </w:r>
      <w:r w:rsidR="004448A0">
        <w:rPr>
          <w:rFonts w:ascii="Verdana" w:eastAsia="Verdana" w:hAnsi="Verdana" w:cs="Verdana"/>
          <w:b/>
          <w:bCs/>
          <w:sz w:val="20"/>
          <w:szCs w:val="20"/>
        </w:rPr>
        <w:t>HTML, CSS.</w:t>
      </w:r>
    </w:p>
    <w:p w:rsidR="005A3718" w:rsidRPr="00EF7F2F" w:rsidP="0022556C">
      <w:pPr>
        <w:pStyle w:val="ListParagraph"/>
        <w:numPr>
          <w:ilvl w:val="0"/>
          <w:numId w:val="12"/>
        </w:numPr>
        <w:spacing w:line="360" w:lineRule="auto"/>
        <w:ind w:left="360"/>
        <w:jc w:val="both"/>
        <w:rPr>
          <w:sz w:val="20"/>
          <w:szCs w:val="20"/>
        </w:rPr>
      </w:pPr>
      <w:r w:rsidRPr="00EF7F2F">
        <w:rPr>
          <w:rFonts w:ascii="Verdana" w:eastAsia="Verdana" w:hAnsi="Verdana" w:cs="Verdana"/>
          <w:sz w:val="20"/>
          <w:szCs w:val="20"/>
        </w:rPr>
        <w:t xml:space="preserve">Configured and Deployed application on </w:t>
      </w:r>
      <w:r w:rsidR="004448A0">
        <w:rPr>
          <w:rFonts w:ascii="Verdana" w:eastAsia="Verdana" w:hAnsi="Verdana" w:cs="Verdana"/>
          <w:b/>
          <w:bCs/>
          <w:sz w:val="20"/>
          <w:szCs w:val="20"/>
        </w:rPr>
        <w:t>TOMCAT</w:t>
      </w:r>
      <w:r w:rsidRPr="00EF7F2F">
        <w:rPr>
          <w:rFonts w:ascii="Verdana" w:eastAsia="Verdana" w:hAnsi="Verdana" w:cs="Verdana"/>
          <w:b/>
          <w:bCs/>
          <w:sz w:val="20"/>
          <w:szCs w:val="20"/>
        </w:rPr>
        <w:t xml:space="preserve"> Server </w:t>
      </w:r>
      <w:r w:rsidRPr="00EF7F2F" w:rsidR="002013AE">
        <w:rPr>
          <w:rFonts w:ascii="Verdana" w:eastAsia="Verdana" w:hAnsi="Verdana" w:cs="Verdana"/>
          <w:sz w:val="20"/>
          <w:szCs w:val="20"/>
        </w:rPr>
        <w:t>in Windows</w:t>
      </w:r>
      <w:r w:rsidRPr="00EF7F2F">
        <w:rPr>
          <w:rFonts w:ascii="Verdana" w:eastAsia="Verdana" w:hAnsi="Verdana" w:cs="Verdana"/>
          <w:sz w:val="20"/>
          <w:szCs w:val="20"/>
        </w:rPr>
        <w:t xml:space="preserve"> environment.</w:t>
      </w:r>
    </w:p>
    <w:p w:rsidR="005A3718" w:rsidRPr="00EF7F2F" w:rsidP="0022556C">
      <w:pPr>
        <w:pStyle w:val="ListParagraph"/>
        <w:numPr>
          <w:ilvl w:val="0"/>
          <w:numId w:val="12"/>
        </w:numPr>
        <w:spacing w:line="360" w:lineRule="auto"/>
        <w:ind w:left="360"/>
        <w:jc w:val="both"/>
        <w:rPr>
          <w:sz w:val="20"/>
          <w:szCs w:val="20"/>
        </w:rPr>
      </w:pPr>
      <w:r w:rsidRPr="00EF7F2F">
        <w:rPr>
          <w:rFonts w:ascii="Verdana" w:eastAsia="Verdana" w:hAnsi="Verdana" w:cs="Verdana"/>
          <w:sz w:val="20"/>
          <w:szCs w:val="20"/>
        </w:rPr>
        <w:t xml:space="preserve">Implemented curd operations using </w:t>
      </w:r>
      <w:r w:rsidRPr="004448A0">
        <w:rPr>
          <w:rFonts w:ascii="Verdana" w:eastAsia="Verdana" w:hAnsi="Verdana" w:cs="Verdana"/>
          <w:b/>
          <w:sz w:val="20"/>
          <w:szCs w:val="20"/>
        </w:rPr>
        <w:t xml:space="preserve">Rest </w:t>
      </w:r>
      <w:r w:rsidRPr="004448A0" w:rsidR="004448A0">
        <w:rPr>
          <w:rFonts w:ascii="Verdana" w:eastAsia="Verdana" w:hAnsi="Verdana" w:cs="Verdana"/>
          <w:b/>
          <w:sz w:val="20"/>
          <w:szCs w:val="20"/>
        </w:rPr>
        <w:t>API</w:t>
      </w:r>
      <w:r w:rsidRPr="00EF7F2F">
        <w:rPr>
          <w:rFonts w:ascii="Verdana" w:eastAsia="Verdana" w:hAnsi="Verdana" w:cs="Verdana"/>
          <w:sz w:val="20"/>
          <w:szCs w:val="20"/>
        </w:rPr>
        <w:t>.</w:t>
      </w:r>
    </w:p>
    <w:p w:rsidR="005A3718" w:rsidRPr="00EF7F2F" w:rsidP="0022556C">
      <w:pPr>
        <w:pStyle w:val="ListParagraph"/>
        <w:numPr>
          <w:ilvl w:val="0"/>
          <w:numId w:val="12"/>
        </w:numPr>
        <w:spacing w:line="360" w:lineRule="auto"/>
        <w:ind w:left="360"/>
        <w:jc w:val="both"/>
        <w:rPr>
          <w:sz w:val="20"/>
          <w:szCs w:val="20"/>
        </w:rPr>
      </w:pPr>
      <w:r w:rsidRPr="00EF7F2F">
        <w:rPr>
          <w:rFonts w:ascii="Verdana" w:eastAsia="Verdana" w:hAnsi="Verdana" w:cs="Verdana"/>
          <w:sz w:val="20"/>
          <w:szCs w:val="20"/>
        </w:rPr>
        <w:t xml:space="preserve">Involved in development of a </w:t>
      </w:r>
      <w:r w:rsidR="004448A0">
        <w:rPr>
          <w:rFonts w:ascii="Verdana" w:eastAsia="Verdana" w:hAnsi="Verdana" w:cs="Verdana"/>
          <w:b/>
          <w:bCs/>
          <w:sz w:val="20"/>
          <w:szCs w:val="20"/>
        </w:rPr>
        <w:t>Spring MVC</w:t>
      </w:r>
      <w:r w:rsidRPr="00EF7F2F">
        <w:rPr>
          <w:rFonts w:ascii="Verdana" w:eastAsia="Verdana" w:hAnsi="Verdana" w:cs="Verdana"/>
          <w:sz w:val="20"/>
          <w:szCs w:val="20"/>
        </w:rPr>
        <w:t xml:space="preserve"> based </w:t>
      </w:r>
      <w:r w:rsidRPr="00EF7F2F">
        <w:rPr>
          <w:rFonts w:ascii="Verdana" w:eastAsia="Verdana" w:hAnsi="Verdana" w:cs="Verdana"/>
          <w:b/>
          <w:bCs/>
          <w:sz w:val="20"/>
          <w:szCs w:val="20"/>
        </w:rPr>
        <w:t>RESTFUL</w:t>
      </w:r>
      <w:r w:rsidRPr="00EF7F2F">
        <w:rPr>
          <w:rFonts w:ascii="Verdana" w:eastAsia="Verdana" w:hAnsi="Verdana" w:cs="Verdana"/>
          <w:sz w:val="20"/>
          <w:szCs w:val="20"/>
        </w:rPr>
        <w:t xml:space="preserve"> service to fetch data.</w:t>
      </w:r>
    </w:p>
    <w:p w:rsidR="005A3718" w:rsidRPr="00EF7F2F" w:rsidP="0022556C">
      <w:pPr>
        <w:pStyle w:val="ListParagraph"/>
        <w:numPr>
          <w:ilvl w:val="0"/>
          <w:numId w:val="12"/>
        </w:numPr>
        <w:spacing w:line="360" w:lineRule="auto"/>
        <w:ind w:left="360"/>
        <w:jc w:val="both"/>
        <w:rPr>
          <w:sz w:val="20"/>
          <w:szCs w:val="20"/>
        </w:rPr>
      </w:pPr>
      <w:r w:rsidRPr="00EF7F2F">
        <w:rPr>
          <w:rFonts w:ascii="Verdana" w:eastAsia="Verdana" w:hAnsi="Verdana" w:cs="Verdana"/>
          <w:sz w:val="20"/>
          <w:szCs w:val="20"/>
        </w:rPr>
        <w:t xml:space="preserve">Used Rest client - </w:t>
      </w:r>
      <w:r w:rsidRPr="00EF7F2F">
        <w:rPr>
          <w:rFonts w:ascii="Verdana" w:eastAsia="Verdana" w:hAnsi="Verdana" w:cs="Verdana"/>
          <w:b/>
          <w:bCs/>
          <w:sz w:val="20"/>
          <w:szCs w:val="20"/>
        </w:rPr>
        <w:t xml:space="preserve">POSTMAN </w:t>
      </w:r>
      <w:r w:rsidRPr="00EF7F2F">
        <w:rPr>
          <w:rFonts w:ascii="Verdana" w:eastAsia="Verdana" w:hAnsi="Verdana" w:cs="Verdana"/>
          <w:sz w:val="20"/>
          <w:szCs w:val="20"/>
        </w:rPr>
        <w:t>to test REST API services.</w:t>
      </w:r>
    </w:p>
    <w:p w:rsidR="005A3718" w:rsidRPr="00EF7F2F" w:rsidP="0022556C">
      <w:pPr>
        <w:pStyle w:val="ListParagraph"/>
        <w:numPr>
          <w:ilvl w:val="0"/>
          <w:numId w:val="12"/>
        </w:numPr>
        <w:spacing w:line="360" w:lineRule="auto"/>
        <w:ind w:left="360"/>
        <w:jc w:val="both"/>
        <w:rPr>
          <w:sz w:val="20"/>
          <w:szCs w:val="20"/>
        </w:rPr>
      </w:pPr>
      <w:r w:rsidRPr="00EF7F2F">
        <w:rPr>
          <w:rFonts w:ascii="Verdana" w:eastAsia="Verdana" w:hAnsi="Verdana" w:cs="Verdana"/>
          <w:sz w:val="20"/>
          <w:szCs w:val="20"/>
        </w:rPr>
        <w:t>Involvement in the usage of MVC design pattern</w:t>
      </w:r>
    </w:p>
    <w:p w:rsidR="005A3718" w:rsidRPr="00EF7F2F" w:rsidP="0022556C">
      <w:pPr>
        <w:pStyle w:val="ListParagraph"/>
        <w:numPr>
          <w:ilvl w:val="0"/>
          <w:numId w:val="12"/>
        </w:numPr>
        <w:spacing w:line="360" w:lineRule="auto"/>
        <w:ind w:left="360"/>
        <w:jc w:val="both"/>
        <w:rPr>
          <w:sz w:val="20"/>
          <w:szCs w:val="20"/>
        </w:rPr>
      </w:pPr>
      <w:r w:rsidRPr="00EF7F2F">
        <w:rPr>
          <w:rFonts w:ascii="Verdana" w:eastAsia="Verdana" w:hAnsi="Verdana" w:cs="Verdana"/>
          <w:sz w:val="20"/>
          <w:szCs w:val="20"/>
        </w:rPr>
        <w:t>Object Creation and injection is done using Spring IOC mechanism.</w:t>
      </w:r>
    </w:p>
    <w:p w:rsidR="00944B44" w:rsidRPr="00114B07" w:rsidP="0022556C">
      <w:pPr>
        <w:pStyle w:val="ListParagraph"/>
        <w:numPr>
          <w:ilvl w:val="0"/>
          <w:numId w:val="12"/>
        </w:numPr>
        <w:spacing w:line="360" w:lineRule="auto"/>
        <w:ind w:left="360"/>
        <w:jc w:val="both"/>
        <w:rPr>
          <w:sz w:val="20"/>
          <w:szCs w:val="20"/>
        </w:rPr>
      </w:pPr>
      <w:r w:rsidRPr="00EF7F2F">
        <w:rPr>
          <w:rFonts w:ascii="Verdana" w:eastAsia="Verdana" w:hAnsi="Verdana" w:cs="Verdana"/>
          <w:sz w:val="20"/>
          <w:szCs w:val="20"/>
        </w:rPr>
        <w:t>Implemented O-R mapping operations using</w:t>
      </w:r>
      <w:r w:rsidRPr="00EF7F2F" w:rsidR="00EF7F2F">
        <w:rPr>
          <w:rFonts w:ascii="Verdana" w:eastAsia="Verdana" w:hAnsi="Verdana" w:cs="Verdana"/>
          <w:sz w:val="20"/>
          <w:szCs w:val="20"/>
        </w:rPr>
        <w:t> </w:t>
      </w:r>
      <w:r w:rsidRPr="004448A0" w:rsidR="004448A0">
        <w:rPr>
          <w:rFonts w:ascii="Verdana" w:eastAsia="Verdana" w:hAnsi="Verdana" w:cs="Verdana"/>
          <w:b/>
          <w:sz w:val="20"/>
          <w:szCs w:val="20"/>
        </w:rPr>
        <w:t>HIBERNATE</w:t>
      </w:r>
      <w:r w:rsidR="004448A0">
        <w:rPr>
          <w:rFonts w:ascii="Verdana" w:eastAsia="Verdana" w:hAnsi="Verdana" w:cs="Verdana"/>
          <w:sz w:val="20"/>
          <w:szCs w:val="20"/>
        </w:rPr>
        <w:t xml:space="preserve"> with </w:t>
      </w:r>
      <w:r w:rsidRPr="004448A0" w:rsidR="004448A0">
        <w:rPr>
          <w:rFonts w:ascii="Verdana" w:eastAsia="Verdana" w:hAnsi="Verdana" w:cs="Verdana"/>
          <w:b/>
          <w:sz w:val="20"/>
          <w:szCs w:val="20"/>
        </w:rPr>
        <w:t>JPA</w:t>
      </w:r>
      <w:r w:rsidR="004448A0">
        <w:rPr>
          <w:rFonts w:ascii="Verdana" w:eastAsia="Verdana" w:hAnsi="Verdana" w:cs="Verdana"/>
          <w:sz w:val="20"/>
          <w:szCs w:val="20"/>
        </w:rPr>
        <w:t xml:space="preserve"> </w:t>
      </w:r>
      <w:r w:rsidRPr="00EF7F2F" w:rsidR="00EF7F2F">
        <w:rPr>
          <w:rFonts w:ascii="Verdana" w:eastAsia="Verdana" w:hAnsi="Verdana" w:cs="Verdana"/>
          <w:sz w:val="20"/>
          <w:szCs w:val="20"/>
        </w:rPr>
        <w:t>Annotation</w:t>
      </w:r>
    </w:p>
    <w:p w:rsidR="00944B44" w:rsidRPr="00944B44" w:rsidP="00944B44">
      <w:pPr>
        <w:spacing w:line="360" w:lineRule="auto"/>
        <w:jc w:val="both"/>
        <w:rPr>
          <w:sz w:val="20"/>
          <w:szCs w:val="20"/>
        </w:rPr>
      </w:pPr>
    </w:p>
    <w:p w:rsidR="005A3718" w:rsidRPr="00944B44" w:rsidP="00944B44">
      <w:pPr>
        <w:spacing w:line="360" w:lineRule="auto"/>
        <w:jc w:val="both"/>
        <w:rPr>
          <w:b/>
          <w:color w:val="1F497D" w:themeColor="text2"/>
          <w:sz w:val="20"/>
          <w:szCs w:val="20"/>
          <w:u w:val="single"/>
        </w:rPr>
      </w:pPr>
      <w:r>
        <w:rPr>
          <w:rFonts w:ascii="Verdana" w:eastAsia="Verdana" w:hAnsi="Verdana" w:cs="Verdana"/>
          <w:b/>
          <w:color w:val="1F497D" w:themeColor="text2"/>
          <w:sz w:val="20"/>
          <w:szCs w:val="20"/>
          <w:u w:val="single"/>
        </w:rPr>
        <w:t>Project #1</w:t>
      </w:r>
      <w:r w:rsidRPr="00944B44" w:rsidR="003C419A">
        <w:rPr>
          <w:rFonts w:ascii="Verdana" w:eastAsia="Verdana" w:hAnsi="Verdana" w:cs="Verdana"/>
          <w:b/>
          <w:color w:val="1F497D" w:themeColor="text2"/>
          <w:sz w:val="20"/>
          <w:szCs w:val="20"/>
          <w:u w:val="single"/>
        </w:rPr>
        <w:t xml:space="preserve">: </w:t>
      </w:r>
      <w:r w:rsidR="00CE4B88">
        <w:rPr>
          <w:rFonts w:ascii="Verdana" w:eastAsia="Verdana" w:hAnsi="Verdana" w:cs="Verdana"/>
          <w:b/>
          <w:color w:val="1F497D" w:themeColor="text2"/>
          <w:sz w:val="20"/>
          <w:szCs w:val="20"/>
          <w:u w:val="single"/>
        </w:rPr>
        <w:t>Jan 2017 to March</w:t>
      </w:r>
      <w:r w:rsidR="00E11953">
        <w:rPr>
          <w:rFonts w:ascii="Verdana" w:eastAsia="Verdana" w:hAnsi="Verdana" w:cs="Verdana"/>
          <w:b/>
          <w:color w:val="1F497D" w:themeColor="text2"/>
          <w:sz w:val="20"/>
          <w:szCs w:val="20"/>
          <w:u w:val="single"/>
        </w:rPr>
        <w:t xml:space="preserve"> 2018</w:t>
      </w:r>
    </w:p>
    <w:p w:rsidR="005A3718">
      <w:pPr>
        <w:jc w:val="both"/>
        <w:rPr>
          <w:sz w:val="20"/>
          <w:szCs w:val="20"/>
        </w:rPr>
      </w:pPr>
    </w:p>
    <w:p w:rsidR="005A3718" w:rsidRPr="004448A0">
      <w:pPr>
        <w:spacing w:line="360" w:lineRule="auto"/>
        <w:jc w:val="both"/>
        <w:rPr>
          <w:b/>
        </w:rPr>
      </w:pPr>
      <w:r w:rsidRPr="004448A0">
        <w:rPr>
          <w:rFonts w:ascii="Verdana" w:eastAsia="Verdana" w:hAnsi="Verdana" w:cs="Verdana"/>
          <w:b/>
          <w:sz w:val="20"/>
          <w:szCs w:val="20"/>
        </w:rPr>
        <w:t>Title</w:t>
      </w:r>
      <w:r w:rsidRPr="004448A0">
        <w:rPr>
          <w:rFonts w:ascii="Verdana" w:eastAsia="Verdana" w:hAnsi="Verdana" w:cs="Verdana"/>
          <w:b/>
        </w:rPr>
        <w:tab/>
      </w:r>
      <w:r w:rsidRPr="004448A0">
        <w:rPr>
          <w:rFonts w:ascii="Verdana" w:eastAsia="Verdana" w:hAnsi="Verdana" w:cs="Verdana"/>
          <w:b/>
        </w:rPr>
        <w:tab/>
      </w:r>
      <w:r w:rsidRPr="004448A0" w:rsidR="00421D86">
        <w:rPr>
          <w:rFonts w:ascii="Verdana" w:eastAsia="Verdana" w:hAnsi="Verdana" w:cs="Verdana"/>
          <w:b/>
          <w:bCs/>
          <w:sz w:val="20"/>
          <w:szCs w:val="20"/>
        </w:rPr>
        <w:t xml:space="preserve">:   </w:t>
      </w:r>
      <w:r w:rsidRPr="004448A0">
        <w:rPr>
          <w:b/>
          <w:bCs/>
        </w:rPr>
        <w:t>Reliance Insurance</w:t>
      </w:r>
      <w:r w:rsidRPr="004448A0">
        <w:rPr>
          <w:rFonts w:ascii="Verdana" w:eastAsia="Verdana" w:hAnsi="Verdana" w:cs="Verdana"/>
          <w:b/>
          <w:bCs/>
          <w:sz w:val="20"/>
          <w:szCs w:val="20"/>
        </w:rPr>
        <w:t xml:space="preserve">                                                  </w:t>
      </w:r>
    </w:p>
    <w:p w:rsidR="00114B07" w:rsidRPr="004448A0">
      <w:pPr>
        <w:spacing w:line="360" w:lineRule="auto"/>
        <w:jc w:val="both"/>
        <w:rPr>
          <w:rFonts w:ascii="Verdana" w:eastAsia="Verdana" w:hAnsi="Verdana" w:cs="Verdana"/>
          <w:b/>
          <w:bCs/>
          <w:sz w:val="20"/>
          <w:szCs w:val="20"/>
        </w:rPr>
      </w:pPr>
      <w:r w:rsidRPr="004448A0">
        <w:rPr>
          <w:rFonts w:ascii="Verdana" w:eastAsia="Verdana" w:hAnsi="Verdana" w:cs="Verdana"/>
          <w:b/>
          <w:sz w:val="20"/>
          <w:szCs w:val="20"/>
        </w:rPr>
        <w:t>Client</w:t>
      </w:r>
      <w:r w:rsidRPr="004448A0">
        <w:rPr>
          <w:rFonts w:ascii="Verdana" w:eastAsia="Verdana" w:hAnsi="Verdana" w:cs="Verdana"/>
          <w:b/>
        </w:rPr>
        <w:tab/>
      </w:r>
      <w:r w:rsidRPr="004448A0">
        <w:rPr>
          <w:rFonts w:ascii="Verdana" w:eastAsia="Verdana" w:hAnsi="Verdana" w:cs="Verdana"/>
          <w:b/>
        </w:rPr>
        <w:tab/>
      </w:r>
      <w:r w:rsidRPr="004448A0">
        <w:rPr>
          <w:rFonts w:ascii="Verdana" w:eastAsia="Verdana" w:hAnsi="Verdana" w:cs="Verdana"/>
          <w:b/>
          <w:bCs/>
          <w:sz w:val="20"/>
          <w:szCs w:val="20"/>
        </w:rPr>
        <w:t xml:space="preserve">:   </w:t>
      </w:r>
      <w:r w:rsidR="00782C0B">
        <w:rPr>
          <w:b/>
          <w:bCs/>
        </w:rPr>
        <w:t>Reliance Insurance</w:t>
      </w:r>
      <w:r w:rsidRPr="004448A0">
        <w:rPr>
          <w:b/>
        </w:rPr>
        <w:t>, India</w:t>
      </w:r>
      <w:r w:rsidRPr="004448A0">
        <w:rPr>
          <w:rFonts w:ascii="Verdana" w:eastAsia="Verdana" w:hAnsi="Verdana" w:cs="Verdana"/>
          <w:b/>
          <w:bCs/>
          <w:sz w:val="20"/>
          <w:szCs w:val="20"/>
        </w:rPr>
        <w:t xml:space="preserve">  </w:t>
      </w:r>
    </w:p>
    <w:p w:rsidR="004448A0">
      <w:pPr>
        <w:spacing w:line="360" w:lineRule="auto"/>
        <w:jc w:val="both"/>
        <w:rPr>
          <w:rFonts w:ascii="Verdana" w:eastAsia="Verdana" w:hAnsi="Verdana" w:cs="Verdana"/>
          <w:b/>
          <w:bCs/>
          <w:sz w:val="20"/>
          <w:szCs w:val="20"/>
        </w:rPr>
      </w:pPr>
      <w:r w:rsidRPr="004448A0">
        <w:rPr>
          <w:rFonts w:ascii="Verdana" w:eastAsia="Verdana" w:hAnsi="Verdana" w:cs="Verdana"/>
          <w:b/>
          <w:bCs/>
          <w:sz w:val="20"/>
          <w:szCs w:val="20"/>
        </w:rPr>
        <w:t>Role</w:t>
      </w:r>
      <w:r w:rsidRPr="004448A0">
        <w:rPr>
          <w:rFonts w:ascii="Verdana" w:eastAsia="Verdana" w:hAnsi="Verdana" w:cs="Verdana"/>
          <w:b/>
          <w:bCs/>
          <w:sz w:val="20"/>
          <w:szCs w:val="20"/>
        </w:rPr>
        <w:tab/>
      </w:r>
      <w:r w:rsidRPr="004448A0">
        <w:rPr>
          <w:rFonts w:ascii="Verdana" w:eastAsia="Verdana" w:hAnsi="Verdana" w:cs="Verdana"/>
          <w:b/>
          <w:bCs/>
          <w:sz w:val="20"/>
          <w:szCs w:val="20"/>
        </w:rPr>
        <w:tab/>
        <w:t>:   Java Developer</w:t>
      </w:r>
      <w:r w:rsidRPr="004448A0" w:rsidR="003C419A">
        <w:rPr>
          <w:rFonts w:ascii="Verdana" w:eastAsia="Verdana" w:hAnsi="Verdana" w:cs="Verdana"/>
          <w:b/>
          <w:bCs/>
          <w:sz w:val="20"/>
          <w:szCs w:val="20"/>
        </w:rPr>
        <w:t xml:space="preserve">                         </w:t>
      </w:r>
    </w:p>
    <w:p w:rsidR="005A3718" w:rsidRPr="004448A0">
      <w:pPr>
        <w:spacing w:line="360" w:lineRule="auto"/>
        <w:jc w:val="both"/>
        <w:rPr>
          <w:b/>
        </w:rPr>
      </w:pPr>
      <w:r w:rsidRPr="004448A0">
        <w:rPr>
          <w:rFonts w:ascii="Verdana" w:eastAsia="Verdana" w:hAnsi="Verdana" w:cs="Verdana"/>
          <w:b/>
          <w:bCs/>
          <w:sz w:val="20"/>
          <w:szCs w:val="20"/>
        </w:rPr>
        <w:t xml:space="preserve">                        </w:t>
      </w:r>
    </w:p>
    <w:p w:rsidR="005A3718">
      <w:pPr>
        <w:spacing w:line="360" w:lineRule="auto"/>
        <w:jc w:val="both"/>
        <w:rPr>
          <w:rFonts w:ascii="Verdana" w:eastAsia="Verdana" w:hAnsi="Verdana" w:cs="Verdana"/>
          <w:sz w:val="20"/>
          <w:szCs w:val="20"/>
        </w:rPr>
      </w:pPr>
      <w:r w:rsidRPr="00A9412D">
        <w:rPr>
          <w:rFonts w:ascii="Verdana" w:eastAsia="Verdana" w:hAnsi="Verdana" w:cs="Verdana"/>
          <w:b/>
          <w:bCs/>
          <w:color w:val="1F497D" w:themeColor="text2"/>
          <w:sz w:val="20"/>
          <w:szCs w:val="20"/>
          <w:u w:val="single"/>
        </w:rPr>
        <w:t>Description</w:t>
      </w:r>
      <w:r>
        <w:rPr>
          <w:rFonts w:ascii="Verdana" w:eastAsia="Verdana" w:hAnsi="Verdana" w:cs="Verdana"/>
          <w:b/>
          <w:bCs/>
          <w:sz w:val="20"/>
          <w:szCs w:val="20"/>
        </w:rPr>
        <w:t>:</w:t>
      </w:r>
      <w:r>
        <w:rPr>
          <w:rFonts w:ascii="Verdana" w:eastAsia="Verdana" w:hAnsi="Verdana" w:cs="Verdana"/>
          <w:sz w:val="20"/>
          <w:szCs w:val="20"/>
        </w:rPr>
        <w:t xml:space="preserve"> The</w:t>
      </w:r>
      <w:r w:rsidR="003C419A">
        <w:rPr>
          <w:rFonts w:ascii="Verdana" w:eastAsia="Verdana" w:hAnsi="Verdana" w:cs="Verdana"/>
          <w:sz w:val="20"/>
          <w:szCs w:val="20"/>
        </w:rPr>
        <w:t xml:space="preserve"> application provides comprehensive information concerning various types of Insurance coverage offered by Reliance Insurance. The website functionality was extended by providing the customers to login and performs online transactions like paying bills online and updating their insurance policy. The website was redesigned to provide customized information for the end users</w:t>
      </w:r>
    </w:p>
    <w:p w:rsidR="004448A0">
      <w:pPr>
        <w:spacing w:line="360" w:lineRule="auto"/>
        <w:jc w:val="both"/>
        <w:rPr>
          <w:rFonts w:ascii="Verdana" w:eastAsia="Verdana" w:hAnsi="Verdana" w:cs="Verdana"/>
          <w:sz w:val="20"/>
          <w:szCs w:val="20"/>
        </w:rPr>
      </w:pPr>
    </w:p>
    <w:p w:rsidR="004448A0" w:rsidRPr="00114B07" w:rsidP="004448A0">
      <w:pPr>
        <w:spacing w:line="360" w:lineRule="auto"/>
        <w:jc w:val="both"/>
        <w:rPr>
          <w:sz w:val="20"/>
          <w:szCs w:val="20"/>
        </w:rPr>
      </w:pPr>
      <w:r w:rsidRPr="00A9412D">
        <w:rPr>
          <w:rFonts w:ascii="Verdana" w:eastAsia="Verdana" w:hAnsi="Verdana" w:cs="Verdana"/>
          <w:b/>
          <w:color w:val="1F497D" w:themeColor="text2"/>
          <w:sz w:val="20"/>
          <w:szCs w:val="20"/>
          <w:u w:val="single"/>
        </w:rPr>
        <w:t>Environment</w:t>
      </w:r>
      <w:r>
        <w:rPr>
          <w:rFonts w:ascii="Verdana" w:eastAsia="Verdana" w:hAnsi="Verdana" w:cs="Verdana"/>
          <w:b/>
          <w:color w:val="1F497D" w:themeColor="text2"/>
          <w:sz w:val="20"/>
          <w:szCs w:val="20"/>
        </w:rPr>
        <w:t>:</w:t>
      </w:r>
      <w:r w:rsidRPr="00114B07">
        <w:rPr>
          <w:rFonts w:ascii="Verdana" w:eastAsia="Verdana" w:hAnsi="Verdana" w:cs="Verdana"/>
          <w:b/>
          <w:bCs/>
          <w:sz w:val="20"/>
          <w:szCs w:val="20"/>
        </w:rPr>
        <w:t xml:space="preserve">  Java, JSP, Servlets, Spring MVC, Hibernate, Web Services</w:t>
      </w:r>
      <w:r>
        <w:rPr>
          <w:sz w:val="20"/>
          <w:szCs w:val="20"/>
        </w:rPr>
        <w:t>,</w:t>
      </w:r>
      <w:r w:rsidRPr="00114B07">
        <w:rPr>
          <w:rFonts w:ascii="Verdana" w:eastAsia="Verdana" w:hAnsi="Verdana" w:cs="Verdana"/>
          <w:b/>
          <w:bCs/>
          <w:sz w:val="20"/>
          <w:szCs w:val="20"/>
        </w:rPr>
        <w:t xml:space="preserve"> HTML, Eclipse</w:t>
      </w:r>
    </w:p>
    <w:p w:rsidR="004448A0">
      <w:pPr>
        <w:spacing w:line="360" w:lineRule="auto"/>
        <w:jc w:val="both"/>
        <w:rPr>
          <w:sz w:val="20"/>
          <w:szCs w:val="20"/>
        </w:rPr>
      </w:pPr>
    </w:p>
    <w:p w:rsidR="005A3718" w:rsidRPr="00944B44">
      <w:pPr>
        <w:spacing w:line="360" w:lineRule="auto"/>
        <w:jc w:val="both"/>
        <w:rPr>
          <w:color w:val="1F497D" w:themeColor="text2"/>
          <w:sz w:val="20"/>
          <w:szCs w:val="20"/>
          <w:u w:val="single"/>
        </w:rPr>
      </w:pPr>
      <w:r w:rsidRPr="00944B44">
        <w:rPr>
          <w:rFonts w:ascii="Verdana" w:eastAsia="Verdana" w:hAnsi="Verdana" w:cs="Verdana"/>
          <w:b/>
          <w:bCs/>
          <w:color w:val="1F497D" w:themeColor="text2"/>
          <w:sz w:val="20"/>
          <w:szCs w:val="20"/>
          <w:u w:val="single"/>
        </w:rPr>
        <w:t>Responsibilities:</w:t>
      </w:r>
    </w:p>
    <w:p w:rsidR="005A3718" w:rsidRPr="00944B44" w:rsidP="0022556C">
      <w:pPr>
        <w:pStyle w:val="ListParagraph"/>
        <w:numPr>
          <w:ilvl w:val="0"/>
          <w:numId w:val="13"/>
        </w:numPr>
        <w:spacing w:line="360" w:lineRule="auto"/>
        <w:ind w:left="360"/>
        <w:jc w:val="both"/>
        <w:rPr>
          <w:sz w:val="20"/>
          <w:szCs w:val="20"/>
        </w:rPr>
      </w:pPr>
      <w:r w:rsidRPr="00944B44">
        <w:rPr>
          <w:rFonts w:ascii="Verdana" w:eastAsia="Verdana" w:hAnsi="Verdana" w:cs="Verdana"/>
          <w:sz w:val="20"/>
          <w:szCs w:val="20"/>
        </w:rPr>
        <w:t xml:space="preserve">Created </w:t>
      </w:r>
      <w:r w:rsidRPr="00944B44">
        <w:rPr>
          <w:rFonts w:ascii="Verdana" w:eastAsia="Verdana" w:hAnsi="Verdana" w:cs="Verdana"/>
          <w:b/>
          <w:bCs/>
          <w:sz w:val="20"/>
          <w:szCs w:val="20"/>
        </w:rPr>
        <w:t>J2EE</w:t>
      </w:r>
      <w:r w:rsidRPr="00944B44">
        <w:rPr>
          <w:rFonts w:ascii="Verdana" w:eastAsia="Verdana" w:hAnsi="Verdana" w:cs="Verdana"/>
          <w:sz w:val="20"/>
          <w:szCs w:val="20"/>
        </w:rPr>
        <w:t xml:space="preserve"> based applications using </w:t>
      </w:r>
      <w:r w:rsidRPr="00944B44">
        <w:rPr>
          <w:rFonts w:ascii="Verdana" w:eastAsia="Verdana" w:hAnsi="Verdana" w:cs="Verdana"/>
          <w:b/>
          <w:bCs/>
          <w:sz w:val="20"/>
          <w:szCs w:val="20"/>
        </w:rPr>
        <w:t xml:space="preserve">Spring MVC, </w:t>
      </w:r>
      <w:r w:rsidRPr="00944B44" w:rsidR="004448A0">
        <w:rPr>
          <w:rFonts w:ascii="Verdana" w:eastAsia="Verdana" w:hAnsi="Verdana" w:cs="Verdana"/>
          <w:b/>
          <w:bCs/>
          <w:sz w:val="20"/>
          <w:szCs w:val="20"/>
        </w:rPr>
        <w:t>spring</w:t>
      </w:r>
      <w:r w:rsidRPr="00944B44">
        <w:rPr>
          <w:rFonts w:ascii="Verdana" w:eastAsia="Verdana" w:hAnsi="Verdana" w:cs="Verdana"/>
          <w:b/>
          <w:bCs/>
          <w:sz w:val="20"/>
          <w:szCs w:val="20"/>
        </w:rPr>
        <w:t xml:space="preserve"> </w:t>
      </w:r>
      <w:r w:rsidRPr="00944B44">
        <w:rPr>
          <w:rFonts w:ascii="Verdana" w:eastAsia="Verdana" w:hAnsi="Verdana" w:cs="Verdana"/>
          <w:sz w:val="20"/>
          <w:szCs w:val="20"/>
        </w:rPr>
        <w:t>and</w:t>
      </w:r>
      <w:r w:rsidRPr="00944B44">
        <w:rPr>
          <w:rFonts w:ascii="Verdana" w:eastAsia="Verdana" w:hAnsi="Verdana" w:cs="Verdana"/>
          <w:b/>
          <w:bCs/>
          <w:sz w:val="20"/>
          <w:szCs w:val="20"/>
        </w:rPr>
        <w:t xml:space="preserve"> Hibernate.</w:t>
      </w:r>
    </w:p>
    <w:p w:rsidR="005A3718" w:rsidRPr="00944B44" w:rsidP="0022556C">
      <w:pPr>
        <w:pStyle w:val="ListParagraph"/>
        <w:numPr>
          <w:ilvl w:val="0"/>
          <w:numId w:val="13"/>
        </w:numPr>
        <w:spacing w:line="360" w:lineRule="auto"/>
        <w:ind w:left="360"/>
        <w:jc w:val="both"/>
        <w:rPr>
          <w:sz w:val="20"/>
          <w:szCs w:val="20"/>
        </w:rPr>
      </w:pPr>
      <w:r w:rsidRPr="00944B44">
        <w:rPr>
          <w:rFonts w:ascii="Verdana" w:eastAsia="Verdana" w:hAnsi="Verdana" w:cs="Verdana"/>
          <w:sz w:val="20"/>
          <w:szCs w:val="20"/>
        </w:rPr>
        <w:t xml:space="preserve">Used </w:t>
      </w:r>
      <w:r w:rsidRPr="00944B44">
        <w:rPr>
          <w:rFonts w:ascii="Verdana" w:eastAsia="Verdana" w:hAnsi="Verdana" w:cs="Verdana"/>
          <w:b/>
          <w:bCs/>
          <w:sz w:val="20"/>
          <w:szCs w:val="20"/>
        </w:rPr>
        <w:t>Hibernate ORM</w:t>
      </w:r>
      <w:r w:rsidRPr="00944B44">
        <w:rPr>
          <w:rFonts w:ascii="Verdana" w:eastAsia="Verdana" w:hAnsi="Verdana" w:cs="Verdana"/>
          <w:sz w:val="20"/>
          <w:szCs w:val="20"/>
        </w:rPr>
        <w:t xml:space="preserve"> tools which automate the </w:t>
      </w:r>
      <w:r w:rsidRPr="00944B44" w:rsidR="006C46B1">
        <w:rPr>
          <w:rFonts w:ascii="Verdana" w:eastAsia="Verdana" w:hAnsi="Verdana" w:cs="Verdana"/>
          <w:sz w:val="20"/>
          <w:szCs w:val="20"/>
        </w:rPr>
        <w:t xml:space="preserve">mapping between database </w:t>
      </w:r>
      <w:r w:rsidRPr="00944B44" w:rsidR="00BB389D">
        <w:rPr>
          <w:rFonts w:ascii="Verdana" w:eastAsia="Verdana" w:hAnsi="Verdana" w:cs="Verdana"/>
          <w:sz w:val="20"/>
          <w:szCs w:val="20"/>
        </w:rPr>
        <w:t>and objects</w:t>
      </w:r>
      <w:r w:rsidRPr="00944B44">
        <w:rPr>
          <w:rFonts w:ascii="Verdana" w:eastAsia="Verdana" w:hAnsi="Verdana" w:cs="Verdana"/>
          <w:sz w:val="20"/>
          <w:szCs w:val="20"/>
        </w:rPr>
        <w:t xml:space="preserve"> in Java. Integrated the </w:t>
      </w:r>
      <w:r w:rsidRPr="00944B44" w:rsidR="004448A0">
        <w:rPr>
          <w:rFonts w:ascii="Verdana" w:eastAsia="Verdana" w:hAnsi="Verdana" w:cs="Verdana"/>
          <w:sz w:val="20"/>
          <w:szCs w:val="20"/>
        </w:rPr>
        <w:t>spring</w:t>
      </w:r>
      <w:r w:rsidRPr="00944B44">
        <w:rPr>
          <w:rFonts w:ascii="Verdana" w:eastAsia="Verdana" w:hAnsi="Verdana" w:cs="Verdana"/>
          <w:sz w:val="20"/>
          <w:szCs w:val="20"/>
        </w:rPr>
        <w:t xml:space="preserve"> and Hibernate framework.</w:t>
      </w:r>
    </w:p>
    <w:p w:rsidR="005A3718" w:rsidRPr="00944B44" w:rsidP="0022556C">
      <w:pPr>
        <w:pStyle w:val="ListParagraph"/>
        <w:numPr>
          <w:ilvl w:val="0"/>
          <w:numId w:val="13"/>
        </w:numPr>
        <w:spacing w:line="360" w:lineRule="auto"/>
        <w:ind w:left="360"/>
        <w:jc w:val="both"/>
        <w:rPr>
          <w:sz w:val="20"/>
          <w:szCs w:val="20"/>
        </w:rPr>
      </w:pPr>
      <w:r w:rsidRPr="00944B44">
        <w:rPr>
          <w:rFonts w:ascii="Verdana" w:eastAsia="Verdana" w:hAnsi="Verdana" w:cs="Verdana"/>
          <w:sz w:val="20"/>
          <w:szCs w:val="20"/>
        </w:rPr>
        <w:t xml:space="preserve">Developed </w:t>
      </w:r>
      <w:r w:rsidRPr="00944B44">
        <w:rPr>
          <w:rFonts w:ascii="Verdana" w:eastAsia="Verdana" w:hAnsi="Verdana" w:cs="Verdana"/>
          <w:b/>
          <w:bCs/>
          <w:sz w:val="20"/>
          <w:szCs w:val="20"/>
        </w:rPr>
        <w:t>Spring IOC</w:t>
      </w:r>
      <w:r w:rsidRPr="00944B44">
        <w:rPr>
          <w:rFonts w:ascii="Verdana" w:eastAsia="Verdana" w:hAnsi="Verdana" w:cs="Verdana"/>
          <w:sz w:val="20"/>
          <w:szCs w:val="20"/>
        </w:rPr>
        <w:t xml:space="preserve"> to communicate with the persistence layer and </w:t>
      </w:r>
      <w:r w:rsidRPr="00944B44">
        <w:rPr>
          <w:rFonts w:ascii="Verdana" w:eastAsia="Verdana" w:hAnsi="Verdana" w:cs="Verdana"/>
          <w:sz w:val="20"/>
          <w:szCs w:val="20"/>
          <w:shd w:val="clear" w:color="auto" w:fill="FFFFFF"/>
        </w:rPr>
        <w:t>used Spring IOC for Dependency Injection.</w:t>
      </w:r>
    </w:p>
    <w:p w:rsidR="005A3718" w:rsidRPr="00944B44" w:rsidP="0022556C">
      <w:pPr>
        <w:pStyle w:val="ListParagraph"/>
        <w:numPr>
          <w:ilvl w:val="0"/>
          <w:numId w:val="13"/>
        </w:numPr>
        <w:spacing w:line="360" w:lineRule="auto"/>
        <w:ind w:left="360"/>
        <w:jc w:val="both"/>
        <w:rPr>
          <w:sz w:val="20"/>
          <w:szCs w:val="20"/>
        </w:rPr>
      </w:pPr>
      <w:r w:rsidRPr="00944B44">
        <w:rPr>
          <w:rFonts w:ascii="Verdana" w:eastAsia="Verdana" w:hAnsi="Verdana" w:cs="Verdana"/>
          <w:sz w:val="20"/>
          <w:szCs w:val="20"/>
          <w:shd w:val="clear" w:color="auto" w:fill="FFFFFF"/>
        </w:rPr>
        <w:t xml:space="preserve">Implemented curd operations by using Rest </w:t>
      </w:r>
      <w:r w:rsidRPr="00944B44" w:rsidR="00430868">
        <w:rPr>
          <w:rFonts w:ascii="Verdana" w:eastAsia="Verdana" w:hAnsi="Verdana" w:cs="Verdana"/>
          <w:sz w:val="20"/>
          <w:szCs w:val="20"/>
          <w:shd w:val="clear" w:color="auto" w:fill="FFFFFF"/>
        </w:rPr>
        <w:t>API</w:t>
      </w:r>
      <w:r w:rsidRPr="00944B44">
        <w:rPr>
          <w:rFonts w:ascii="Verdana" w:eastAsia="Verdana" w:hAnsi="Verdana" w:cs="Verdana"/>
          <w:sz w:val="20"/>
          <w:szCs w:val="20"/>
          <w:shd w:val="clear" w:color="auto" w:fill="FFFFFF"/>
        </w:rPr>
        <w:t>.</w:t>
      </w:r>
    </w:p>
    <w:p w:rsidR="005A3718" w:rsidRPr="00944B44" w:rsidP="0022556C">
      <w:pPr>
        <w:pStyle w:val="ListParagraph"/>
        <w:numPr>
          <w:ilvl w:val="0"/>
          <w:numId w:val="13"/>
        </w:numPr>
        <w:spacing w:line="360" w:lineRule="auto"/>
        <w:ind w:left="360"/>
        <w:jc w:val="both"/>
        <w:rPr>
          <w:sz w:val="20"/>
          <w:szCs w:val="20"/>
        </w:rPr>
      </w:pPr>
      <w:r w:rsidRPr="00944B44">
        <w:rPr>
          <w:rFonts w:ascii="Verdana" w:eastAsia="Verdana" w:hAnsi="Verdana" w:cs="Verdana"/>
          <w:sz w:val="20"/>
          <w:szCs w:val="20"/>
          <w:shd w:val="clear" w:color="auto" w:fill="FFFFFF"/>
        </w:rPr>
        <w:t>Designed ui pages with Html,</w:t>
      </w:r>
      <w:r w:rsidRPr="00944B44" w:rsidR="006C46B1">
        <w:rPr>
          <w:rFonts w:ascii="Verdana" w:eastAsia="Verdana" w:hAnsi="Verdana" w:cs="Verdana"/>
          <w:sz w:val="20"/>
          <w:szCs w:val="20"/>
          <w:shd w:val="clear" w:color="auto" w:fill="FFFFFF"/>
        </w:rPr>
        <w:t xml:space="preserve"> CSS</w:t>
      </w:r>
      <w:r w:rsidRPr="00944B44" w:rsidR="00430868">
        <w:rPr>
          <w:rFonts w:ascii="Verdana" w:eastAsia="Verdana" w:hAnsi="Verdana" w:cs="Verdana"/>
          <w:sz w:val="20"/>
          <w:szCs w:val="20"/>
          <w:shd w:val="clear" w:color="auto" w:fill="FFFFFF"/>
        </w:rPr>
        <w:t xml:space="preserve">, </w:t>
      </w:r>
      <w:r w:rsidR="00430868">
        <w:rPr>
          <w:rFonts w:ascii="Verdana" w:eastAsia="Verdana" w:hAnsi="Verdana" w:cs="Verdana"/>
          <w:sz w:val="20"/>
          <w:szCs w:val="20"/>
          <w:shd w:val="clear" w:color="auto" w:fill="FFFFFF"/>
        </w:rPr>
        <w:t>and</w:t>
      </w:r>
      <w:r w:rsidRPr="00944B44" w:rsidR="00833A05">
        <w:rPr>
          <w:rFonts w:ascii="Verdana" w:eastAsia="Verdana" w:hAnsi="Verdana" w:cs="Verdana"/>
          <w:sz w:val="20"/>
          <w:szCs w:val="20"/>
          <w:shd w:val="clear" w:color="auto" w:fill="FFFFFF"/>
        </w:rPr>
        <w:t xml:space="preserve"> Bootstrap</w:t>
      </w:r>
      <w:r w:rsidRPr="00944B44">
        <w:rPr>
          <w:rFonts w:ascii="Verdana" w:eastAsia="Verdana" w:hAnsi="Verdana" w:cs="Verdana"/>
          <w:sz w:val="20"/>
          <w:szCs w:val="20"/>
          <w:shd w:val="clear" w:color="auto" w:fill="FFFFFF"/>
        </w:rPr>
        <w:t>.</w:t>
      </w:r>
    </w:p>
    <w:p w:rsidR="005A3718" w:rsidRPr="00944B44" w:rsidP="0022556C">
      <w:pPr>
        <w:pStyle w:val="ListParagraph"/>
        <w:numPr>
          <w:ilvl w:val="0"/>
          <w:numId w:val="13"/>
        </w:numPr>
        <w:spacing w:line="360" w:lineRule="auto"/>
        <w:ind w:left="360"/>
        <w:jc w:val="both"/>
        <w:rPr>
          <w:sz w:val="20"/>
          <w:szCs w:val="20"/>
        </w:rPr>
      </w:pPr>
      <w:r w:rsidRPr="00944B44">
        <w:rPr>
          <w:rFonts w:ascii="Verdana" w:eastAsia="Verdana" w:hAnsi="Verdana" w:cs="Verdana"/>
          <w:sz w:val="20"/>
          <w:szCs w:val="20"/>
        </w:rPr>
        <w:t>Object Creation and injection is done using Spring IOC mechanism.</w:t>
      </w:r>
    </w:p>
    <w:p w:rsidR="005A3718" w:rsidRPr="00944B44" w:rsidP="0022556C">
      <w:pPr>
        <w:pStyle w:val="ListParagraph"/>
        <w:numPr>
          <w:ilvl w:val="0"/>
          <w:numId w:val="13"/>
        </w:numPr>
        <w:spacing w:line="360" w:lineRule="auto"/>
        <w:ind w:left="360" w:right="66"/>
        <w:jc w:val="both"/>
        <w:rPr>
          <w:sz w:val="20"/>
          <w:szCs w:val="20"/>
        </w:rPr>
      </w:pPr>
      <w:r w:rsidRPr="00944B44">
        <w:rPr>
          <w:rFonts w:ascii="Verdana" w:eastAsia="Verdana" w:hAnsi="Verdana" w:cs="Verdana"/>
          <w:sz w:val="20"/>
          <w:szCs w:val="20"/>
        </w:rPr>
        <w:t xml:space="preserve">Used </w:t>
      </w:r>
      <w:r w:rsidRPr="00944B44">
        <w:rPr>
          <w:rFonts w:ascii="Verdana" w:eastAsia="Verdana" w:hAnsi="Verdana" w:cs="Verdana"/>
          <w:b/>
          <w:bCs/>
          <w:sz w:val="20"/>
          <w:szCs w:val="20"/>
        </w:rPr>
        <w:t>Maven</w:t>
      </w:r>
      <w:r w:rsidRPr="00944B44">
        <w:rPr>
          <w:rFonts w:ascii="Verdana" w:eastAsia="Verdana" w:hAnsi="Verdana" w:cs="Verdana"/>
          <w:sz w:val="20"/>
          <w:szCs w:val="20"/>
        </w:rPr>
        <w:t xml:space="preserve"> as build tool and deploying the application.</w:t>
      </w:r>
    </w:p>
    <w:p w:rsidR="005A3718" w:rsidRPr="00944B44" w:rsidP="0022556C">
      <w:pPr>
        <w:pStyle w:val="ListParagraph"/>
        <w:numPr>
          <w:ilvl w:val="0"/>
          <w:numId w:val="13"/>
        </w:numPr>
        <w:spacing w:line="360" w:lineRule="auto"/>
        <w:ind w:left="360"/>
        <w:jc w:val="both"/>
        <w:rPr>
          <w:sz w:val="20"/>
          <w:szCs w:val="20"/>
        </w:rPr>
      </w:pPr>
      <w:r w:rsidRPr="00944B44">
        <w:rPr>
          <w:rFonts w:ascii="Verdana" w:eastAsia="Verdana" w:hAnsi="Verdana" w:cs="Verdana"/>
          <w:sz w:val="20"/>
          <w:szCs w:val="20"/>
        </w:rPr>
        <w:t>Log4j used for debugging the application.</w:t>
      </w:r>
    </w:p>
    <w:p w:rsidR="005A3718" w:rsidRPr="00114B07" w:rsidP="0022556C">
      <w:pPr>
        <w:pStyle w:val="ListParagraph"/>
        <w:widowControl w:val="0"/>
        <w:numPr>
          <w:ilvl w:val="0"/>
          <w:numId w:val="13"/>
        </w:numPr>
        <w:spacing w:line="360" w:lineRule="auto"/>
        <w:ind w:left="360"/>
        <w:jc w:val="both"/>
        <w:rPr>
          <w:sz w:val="20"/>
          <w:szCs w:val="20"/>
        </w:rPr>
      </w:pPr>
      <w:r w:rsidRPr="00944B44">
        <w:rPr>
          <w:rFonts w:ascii="Verdana" w:eastAsia="Verdana" w:hAnsi="Verdana" w:cs="Verdana"/>
          <w:sz w:val="20"/>
          <w:szCs w:val="20"/>
        </w:rPr>
        <w:t xml:space="preserve">Preparation and review of </w:t>
      </w:r>
      <w:r w:rsidRPr="00944B44">
        <w:rPr>
          <w:rFonts w:ascii="Verdana" w:eastAsia="Verdana" w:hAnsi="Verdana" w:cs="Verdana"/>
          <w:b/>
          <w:bCs/>
          <w:sz w:val="20"/>
          <w:szCs w:val="20"/>
        </w:rPr>
        <w:t>Unit Test Plan, Unit Testing, Test Results review</w:t>
      </w:r>
      <w:r w:rsidR="00430868">
        <w:rPr>
          <w:rFonts w:ascii="Verdana" w:eastAsia="Verdana" w:hAnsi="Verdana" w:cs="Verdana"/>
          <w:sz w:val="20"/>
          <w:szCs w:val="20"/>
        </w:rPr>
        <w:t xml:space="preserve"> and </w:t>
      </w:r>
      <w:r w:rsidRPr="00944B44">
        <w:rPr>
          <w:rFonts w:ascii="Verdana" w:eastAsia="Verdana" w:hAnsi="Verdana" w:cs="Verdana"/>
          <w:sz w:val="20"/>
          <w:szCs w:val="20"/>
        </w:rPr>
        <w:t>other quality related work.</w:t>
      </w:r>
    </w:p>
    <w:p w:rsidR="00114B07" w:rsidRPr="00114B07" w:rsidP="00114B07">
      <w:pPr>
        <w:widowControl w:val="0"/>
        <w:spacing w:line="360" w:lineRule="auto"/>
        <w:jc w:val="both"/>
        <w:rPr>
          <w:sz w:val="20"/>
          <w:szCs w:val="20"/>
        </w:rPr>
      </w:pPr>
    </w:p>
    <w:p w:rsidR="006551BC" w:rsidRPr="00AA0AE0" w:rsidP="006551BC">
      <w:pPr>
        <w:pBdr>
          <w:top w:val="nil"/>
          <w:left w:val="nil"/>
          <w:bottom w:val="nil"/>
          <w:right w:val="nil"/>
          <w:between w:val="nil"/>
        </w:pBdr>
        <w:spacing w:line="360" w:lineRule="auto"/>
        <w:jc w:val="both"/>
        <w:rPr>
          <w:rFonts w:ascii="Cambria" w:eastAsia="Cambria" w:hAnsi="Cambria" w:cs="Cambria"/>
          <w:b/>
          <w:color w:val="1F497D" w:themeColor="text2"/>
          <w:lang w:eastAsia="en-GB"/>
        </w:rPr>
      </w:pPr>
      <w:r w:rsidRPr="00A9412D">
        <w:rPr>
          <w:rFonts w:ascii="Cambria" w:eastAsia="Cambria" w:hAnsi="Cambria" w:cs="Cambria"/>
          <w:b/>
          <w:color w:val="1F497D" w:themeColor="text2"/>
          <w:u w:val="single"/>
          <w:lang w:eastAsia="en-GB"/>
        </w:rPr>
        <w:t>Declarations</w:t>
      </w:r>
      <w:r w:rsidRPr="00AA0AE0">
        <w:rPr>
          <w:rFonts w:ascii="Cambria" w:eastAsia="Cambria" w:hAnsi="Cambria" w:cs="Cambria"/>
          <w:b/>
          <w:color w:val="1F497D" w:themeColor="text2"/>
          <w:lang w:eastAsia="en-GB"/>
        </w:rPr>
        <w:t>:</w:t>
      </w:r>
    </w:p>
    <w:p w:rsidR="006551BC" w:rsidRPr="00C52D1F" w:rsidP="006551BC">
      <w:pPr>
        <w:pBdr>
          <w:top w:val="nil"/>
          <w:left w:val="nil"/>
          <w:bottom w:val="nil"/>
          <w:right w:val="nil"/>
          <w:between w:val="nil"/>
        </w:pBdr>
        <w:spacing w:line="360" w:lineRule="auto"/>
        <w:jc w:val="both"/>
        <w:rPr>
          <w:rFonts w:ascii="Cambria" w:eastAsia="Cambria" w:hAnsi="Cambria" w:cs="Cambria"/>
          <w:sz w:val="22"/>
          <w:szCs w:val="22"/>
          <w:lang w:eastAsia="en-GB"/>
        </w:rPr>
      </w:pPr>
      <w:r>
        <w:rPr>
          <w:rFonts w:ascii="Cambria" w:eastAsia="Cambria" w:hAnsi="Cambria" w:cs="Cambria"/>
          <w:sz w:val="22"/>
          <w:szCs w:val="22"/>
          <w:lang w:eastAsia="en-GB"/>
        </w:rPr>
        <w:t xml:space="preserve">                              </w:t>
      </w:r>
      <w:r w:rsidRPr="00C52D1F">
        <w:rPr>
          <w:rFonts w:ascii="Cambria" w:eastAsia="Cambria" w:hAnsi="Cambria" w:cs="Cambria"/>
          <w:sz w:val="22"/>
          <w:szCs w:val="22"/>
          <w:lang w:eastAsia="en-GB"/>
        </w:rPr>
        <w:t>I hereby declare that the above-mentioned information is correct up to my knowledge and I bear the responsibility for the correctness of the above-mentioned particulars.</w:t>
      </w:r>
    </w:p>
    <w:p w:rsidR="006551BC" w:rsidRPr="00C52D1F" w:rsidP="006551BC">
      <w:pPr>
        <w:pBdr>
          <w:top w:val="nil"/>
          <w:left w:val="nil"/>
          <w:bottom w:val="nil"/>
          <w:right w:val="nil"/>
          <w:between w:val="nil"/>
        </w:pBdr>
        <w:spacing w:line="360" w:lineRule="auto"/>
        <w:jc w:val="both"/>
        <w:rPr>
          <w:rFonts w:ascii="Cambria" w:eastAsia="Cambria" w:hAnsi="Cambria" w:cs="Cambria"/>
          <w:sz w:val="22"/>
          <w:szCs w:val="22"/>
          <w:lang w:eastAsia="en-GB"/>
        </w:rPr>
      </w:pPr>
    </w:p>
    <w:p w:rsidR="005A3718" w:rsidRPr="004D3EE5" w:rsidP="006551BC">
      <w:pPr>
        <w:tabs>
          <w:tab w:val="left" w:pos="720"/>
          <w:tab w:val="left" w:pos="1440"/>
          <w:tab w:val="left" w:pos="2160"/>
          <w:tab w:val="left" w:pos="2880"/>
          <w:tab w:val="left" w:pos="8250"/>
        </w:tabs>
        <w:spacing w:before="29" w:after="29" w:line="200" w:lineRule="atLeast"/>
        <w:jc w:val="both"/>
        <w:rPr>
          <w:b/>
        </w:rPr>
      </w:pPr>
      <w:r>
        <w:rPr>
          <w:rFonts w:ascii="Cambria" w:eastAsia="Cambria" w:hAnsi="Cambria" w:cs="Cambria"/>
          <w:sz w:val="22"/>
          <w:szCs w:val="22"/>
          <w:lang w:eastAsia="en-GB"/>
        </w:rPr>
        <w:tab/>
      </w:r>
      <w:r>
        <w:rPr>
          <w:rFonts w:ascii="Cambria" w:eastAsia="Cambria" w:hAnsi="Cambria" w:cs="Cambria"/>
          <w:sz w:val="22"/>
          <w:szCs w:val="22"/>
          <w:lang w:eastAsia="en-GB"/>
        </w:rPr>
        <w:tab/>
      </w:r>
      <w:r>
        <w:rPr>
          <w:rFonts w:ascii="Cambria" w:eastAsia="Cambria" w:hAnsi="Cambria" w:cs="Cambria"/>
          <w:sz w:val="22"/>
          <w:szCs w:val="22"/>
          <w:lang w:eastAsia="en-GB"/>
        </w:rPr>
        <w:tab/>
        <w:t xml:space="preserve">                                                                                                          </w:t>
      </w:r>
      <w:r w:rsidR="00C12B53">
        <w:rPr>
          <w:rFonts w:ascii="Cambria" w:eastAsia="Cambria" w:hAnsi="Cambria" w:cs="Cambria"/>
          <w:sz w:val="22"/>
          <w:szCs w:val="22"/>
          <w:lang w:eastAsia="en-GB"/>
        </w:rPr>
        <w:t xml:space="preserve"> Venkatesh</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rsidSect="00B12C77">
      <w:pgSz w:w="12240" w:h="15840"/>
      <w:pgMar w:top="1080" w:right="1170" w:bottom="1440" w:left="126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Wingdings" w:hAnsi="Wingdings"/>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92626728"/>
    <w:lvl w:ilvl="0">
      <w:start w:val="1"/>
      <w:numFmt w:val="bullet"/>
      <w:lvlText w:val=""/>
      <w:lvlJc w:val="left"/>
      <w:pPr>
        <w:ind w:left="720" w:hanging="360"/>
      </w:pPr>
      <w:rPr>
        <w:rFonts w:ascii="Symbol" w:hAnsi="Symbol" w:hint="default"/>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7EA48F1"/>
    <w:multiLevelType w:val="hybridMultilevel"/>
    <w:tmpl w:val="F7CAB5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E6B45DF"/>
    <w:multiLevelType w:val="hybridMultilevel"/>
    <w:tmpl w:val="9EFEE63A"/>
    <w:lvl w:ilvl="0">
      <w:start w:val="1"/>
      <w:numFmt w:val="bullet"/>
      <w:lvlText w:val=""/>
      <w:lvlJc w:val="left"/>
      <w:pPr>
        <w:ind w:left="720" w:hanging="360"/>
      </w:pPr>
      <w:rPr>
        <w:rFonts w:ascii="Symbol" w:hAnsi="Symbol" w:cs="Symbol" w:hint="default"/>
        <w:b w:val="0"/>
        <w:bCs w:val="0"/>
        <w:sz w:val="22"/>
        <w:szCs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1765269B"/>
    <w:multiLevelType w:val="hybridMultilevel"/>
    <w:tmpl w:val="9F8C6B6C"/>
    <w:lvl w:ilvl="0">
      <w:start w:val="1"/>
      <w:numFmt w:val="bullet"/>
      <w:lvlText w:val=""/>
      <w:lvlJc w:val="left"/>
      <w:pPr>
        <w:ind w:left="720" w:hanging="360"/>
      </w:pPr>
      <w:rPr>
        <w:rFonts w:ascii="Symbol" w:hAnsi="Symbol" w:hint="default"/>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270A5A59"/>
    <w:multiLevelType w:val="hybridMultilevel"/>
    <w:tmpl w:val="83DC0FB0"/>
    <w:lvl w:ilvl="0">
      <w:start w:val="1"/>
      <w:numFmt w:val="bullet"/>
      <w:lvlText w:val=""/>
      <w:lvlJc w:val="left"/>
      <w:pPr>
        <w:ind w:left="720" w:hanging="360"/>
      </w:pPr>
      <w:rPr>
        <w:rFonts w:ascii="Symbol" w:hAnsi="Symbol" w:cs="Symbol" w:hint="default"/>
        <w:sz w:val="22"/>
        <w:szCs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94755FA"/>
    <w:multiLevelType w:val="hybridMultilevel"/>
    <w:tmpl w:val="3048A55E"/>
    <w:lvl w:ilvl="0">
      <w:start w:val="0"/>
      <w:numFmt w:val="bullet"/>
      <w:lvlText w:val=""/>
      <w:lvlJc w:val="left"/>
      <w:pPr>
        <w:ind w:left="765" w:hanging="405"/>
      </w:pPr>
      <w:rPr>
        <w:rFonts w:ascii="Wingdings" w:eastAsia="Wingdings" w:hAnsi="Wingdings" w:cs="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18736BF"/>
    <w:multiLevelType w:val="hybridMultilevel"/>
    <w:tmpl w:val="1166CF5E"/>
    <w:lvl w:ilvl="0">
      <w:start w:val="1"/>
      <w:numFmt w:val="bullet"/>
      <w:lvlText w:val=""/>
      <w:lvlJc w:val="left"/>
      <w:pPr>
        <w:ind w:left="720" w:hanging="360"/>
      </w:pPr>
      <w:rPr>
        <w:rFonts w:ascii="Symbol" w:hAnsi="Symbol" w:cs="Symbol" w:hint="default"/>
        <w:sz w:val="22"/>
        <w:szCs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61D6268A"/>
    <w:multiLevelType w:val="hybridMultilevel"/>
    <w:tmpl w:val="1B8ADD4E"/>
    <w:lvl w:ilvl="0">
      <w:start w:val="0"/>
      <w:numFmt w:val="bullet"/>
      <w:lvlText w:val=""/>
      <w:lvlJc w:val="left"/>
      <w:pPr>
        <w:ind w:left="765" w:hanging="405"/>
      </w:pPr>
      <w:rPr>
        <w:rFonts w:ascii="Wingdings" w:eastAsia="Wingdings" w:hAnsi="Wingdings" w:cs="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730B2BDF"/>
    <w:multiLevelType w:val="hybridMultilevel"/>
    <w:tmpl w:val="A4EEC86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740771B2"/>
    <w:multiLevelType w:val="hybridMultilevel"/>
    <w:tmpl w:val="FCBC3B94"/>
    <w:lvl w:ilvl="0">
      <w:start w:val="1"/>
      <w:numFmt w:val="bullet"/>
      <w:lvlText w:val=""/>
      <w:lvlJc w:val="left"/>
      <w:pPr>
        <w:ind w:left="720" w:hanging="360"/>
      </w:pPr>
      <w:rPr>
        <w:rFonts w:ascii="Symbol" w:hAnsi="Symbol" w:cs="Symbol" w:hint="default"/>
        <w:sz w:val="22"/>
        <w:szCs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10"/>
  </w:num>
  <w:num w:numId="7">
    <w:abstractNumId w:val="11"/>
  </w:num>
  <w:num w:numId="8">
    <w:abstractNumId w:val="4"/>
  </w:num>
  <w:num w:numId="9">
    <w:abstractNumId w:val="8"/>
  </w:num>
  <w:num w:numId="10">
    <w:abstractNumId w:val="5"/>
  </w:num>
  <w:num w:numId="11">
    <w:abstractNumId w:val="7"/>
  </w:num>
  <w:num w:numId="12">
    <w:abstractNumId w:val="9"/>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rsids>
    <w:rsidRoot w:val="005A3718"/>
    <w:rsid w:val="00095486"/>
    <w:rsid w:val="000C18E6"/>
    <w:rsid w:val="000F1018"/>
    <w:rsid w:val="00114B07"/>
    <w:rsid w:val="00126300"/>
    <w:rsid w:val="00126C62"/>
    <w:rsid w:val="001A7474"/>
    <w:rsid w:val="002013AE"/>
    <w:rsid w:val="002035D1"/>
    <w:rsid w:val="0021732D"/>
    <w:rsid w:val="00217FA2"/>
    <w:rsid w:val="0022556C"/>
    <w:rsid w:val="00260493"/>
    <w:rsid w:val="00273242"/>
    <w:rsid w:val="002E6889"/>
    <w:rsid w:val="00333E9A"/>
    <w:rsid w:val="003447CA"/>
    <w:rsid w:val="00371BC9"/>
    <w:rsid w:val="003C419A"/>
    <w:rsid w:val="003E5635"/>
    <w:rsid w:val="00421D86"/>
    <w:rsid w:val="00430868"/>
    <w:rsid w:val="004448A0"/>
    <w:rsid w:val="00444B19"/>
    <w:rsid w:val="00445B94"/>
    <w:rsid w:val="004664D6"/>
    <w:rsid w:val="004B0089"/>
    <w:rsid w:val="004D3EE5"/>
    <w:rsid w:val="004E5976"/>
    <w:rsid w:val="004F44A3"/>
    <w:rsid w:val="005A076B"/>
    <w:rsid w:val="005A3718"/>
    <w:rsid w:val="006551BC"/>
    <w:rsid w:val="00685215"/>
    <w:rsid w:val="006C46B1"/>
    <w:rsid w:val="006F690E"/>
    <w:rsid w:val="00711AA6"/>
    <w:rsid w:val="00745642"/>
    <w:rsid w:val="00757694"/>
    <w:rsid w:val="00773D33"/>
    <w:rsid w:val="00782C0B"/>
    <w:rsid w:val="0078499B"/>
    <w:rsid w:val="007B3FEA"/>
    <w:rsid w:val="007D6AA0"/>
    <w:rsid w:val="007F1F8F"/>
    <w:rsid w:val="0082149F"/>
    <w:rsid w:val="00823481"/>
    <w:rsid w:val="00833A05"/>
    <w:rsid w:val="00845F33"/>
    <w:rsid w:val="008840C6"/>
    <w:rsid w:val="00884CD5"/>
    <w:rsid w:val="008B4B51"/>
    <w:rsid w:val="00900F3D"/>
    <w:rsid w:val="00920639"/>
    <w:rsid w:val="00923698"/>
    <w:rsid w:val="0093217C"/>
    <w:rsid w:val="00933D3B"/>
    <w:rsid w:val="00944B44"/>
    <w:rsid w:val="009816F1"/>
    <w:rsid w:val="009B08E9"/>
    <w:rsid w:val="00A00C1B"/>
    <w:rsid w:val="00A11F6A"/>
    <w:rsid w:val="00A173A0"/>
    <w:rsid w:val="00A23E10"/>
    <w:rsid w:val="00A51118"/>
    <w:rsid w:val="00A744A2"/>
    <w:rsid w:val="00A9412D"/>
    <w:rsid w:val="00A979AD"/>
    <w:rsid w:val="00AA0AE0"/>
    <w:rsid w:val="00B12C77"/>
    <w:rsid w:val="00B2522F"/>
    <w:rsid w:val="00B34772"/>
    <w:rsid w:val="00BB389D"/>
    <w:rsid w:val="00C12B53"/>
    <w:rsid w:val="00C25D7A"/>
    <w:rsid w:val="00C52D1F"/>
    <w:rsid w:val="00C605C4"/>
    <w:rsid w:val="00CB345C"/>
    <w:rsid w:val="00CC0798"/>
    <w:rsid w:val="00CD1425"/>
    <w:rsid w:val="00CE4B88"/>
    <w:rsid w:val="00D330FA"/>
    <w:rsid w:val="00D57A25"/>
    <w:rsid w:val="00D75D03"/>
    <w:rsid w:val="00DB05F1"/>
    <w:rsid w:val="00DB159F"/>
    <w:rsid w:val="00DB75FD"/>
    <w:rsid w:val="00DD7A9A"/>
    <w:rsid w:val="00E071A6"/>
    <w:rsid w:val="00E11953"/>
    <w:rsid w:val="00E45DFC"/>
    <w:rsid w:val="00E64BC2"/>
    <w:rsid w:val="00E92BFF"/>
    <w:rsid w:val="00EF7F2F"/>
    <w:rsid w:val="00F102C5"/>
    <w:rsid w:val="00F30DCF"/>
    <w:rsid w:val="00F32EC7"/>
    <w:rsid w:val="00F45BC5"/>
    <w:rsid w:val="00F4675F"/>
    <w:rsid w:val="00F52AA6"/>
    <w:rsid w:val="00F67FE2"/>
    <w:rsid w:val="00F724E4"/>
    <w:rsid w:val="00FA593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24E4"/>
    <w:rPr>
      <w:color w:val="0000FF" w:themeColor="hyperlink"/>
      <w:u w:val="single"/>
    </w:rPr>
  </w:style>
  <w:style w:type="paragraph" w:styleId="ListParagraph">
    <w:name w:val="List Paragraph"/>
    <w:basedOn w:val="Normal"/>
    <w:uiPriority w:val="34"/>
    <w:qFormat/>
    <w:rsid w:val="00EF7F2F"/>
    <w:pPr>
      <w:ind w:left="720"/>
      <w:contextualSpacing/>
    </w:pPr>
  </w:style>
  <w:style w:type="table" w:styleId="TableGrid">
    <w:name w:val="Table Grid"/>
    <w:basedOn w:val="TableNormal"/>
    <w:uiPriority w:val="59"/>
    <w:rsid w:val="00920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0089"/>
    <w:rPr>
      <w:rFonts w:ascii="Tahoma" w:hAnsi="Tahoma" w:cs="Tahoma"/>
      <w:sz w:val="16"/>
      <w:szCs w:val="16"/>
    </w:rPr>
  </w:style>
  <w:style w:type="character" w:customStyle="1" w:styleId="BalloonTextChar">
    <w:name w:val="Balloon Text Char"/>
    <w:basedOn w:val="DefaultParagraphFont"/>
    <w:link w:val="BalloonText"/>
    <w:uiPriority w:val="99"/>
    <w:semiHidden/>
    <w:rsid w:val="004B00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mailto:rajashekhar.pingili5@gmail.com" TargetMode="External" /><Relationship Id="rId7" Type="http://schemas.openxmlformats.org/officeDocument/2006/relationships/image" Target="https://rdxfootmark.naukri.com/v2/track/openCv?trackingInfo=dd578ddd0f98d2ebd909cd277c7e90cd134f530e18705c4458440321091b5b581109120616485d59014356014b4450530401195c1333471b1b1115485f5a08524e011503504e1c180c571833471b1b021444515900535601514841481f0f2b561358191b15001043095e08541b140e445745455d5f08054c1b00100317130d5d5d551c120a120011474a411b1213471b1b1115485854015643130d16115c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1D85D-E378-4BB3-8177-551BFEE15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2021-10-19T08:09:00Z</dcterms:created>
  <dcterms:modified xsi:type="dcterms:W3CDTF">2021-10-19T09:34:00Z</dcterms:modified>
</cp:coreProperties>
</file>